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F0F5" w14:textId="1AFF4573" w:rsidR="00B6065E" w:rsidRPr="009B2346" w:rsidRDefault="00B6065E" w:rsidP="00B6065E">
      <w:pPr>
        <w:shd w:val="clear" w:color="auto" w:fill="FFFFFF"/>
        <w:spacing w:line="240" w:lineRule="auto"/>
        <w:rPr>
          <w:rFonts w:ascii="Times New Roman" w:eastAsia="Times New Roman" w:hAnsi="Times New Roman" w:cs="Times New Roman"/>
          <w:color w:val="808080"/>
          <w:kern w:val="0"/>
          <w:sz w:val="28"/>
          <w:szCs w:val="28"/>
          <w:lang w:eastAsia="en-IN"/>
          <w14:ligatures w14:val="none"/>
        </w:rPr>
      </w:pPr>
      <w:r w:rsidRPr="00B6065E">
        <w:rPr>
          <w:rFonts w:ascii="Roboto" w:eastAsia="Times New Roman" w:hAnsi="Roboto" w:cs="Times New Roman"/>
          <w:color w:val="808080"/>
          <w:kern w:val="0"/>
          <w:sz w:val="21"/>
          <w:szCs w:val="21"/>
          <w:lang w:eastAsia="en-IN"/>
          <w14:ligatures w14:val="none"/>
        </w:rPr>
        <w:t> </w:t>
      </w:r>
    </w:p>
    <w:p w14:paraId="11604BD7" w14:textId="77777777" w:rsidR="00E44C3A" w:rsidRDefault="00B6065E" w:rsidP="00EE5254">
      <w:pPr>
        <w:shd w:val="clear" w:color="auto" w:fill="FFFFFF"/>
        <w:spacing w:after="340" w:line="384" w:lineRule="atLeast"/>
        <w:rPr>
          <w:rFonts w:ascii="Times New Roman" w:eastAsia="Times New Roman" w:hAnsi="Times New Roman" w:cs="Times New Roman"/>
          <w:b/>
          <w:bCs/>
          <w:color w:val="313131"/>
          <w:kern w:val="0"/>
          <w:sz w:val="28"/>
          <w:szCs w:val="28"/>
          <w:lang w:eastAsia="en-IN"/>
          <w14:ligatures w14:val="none"/>
        </w:rPr>
      </w:pPr>
      <w:r w:rsidRPr="00B6065E">
        <w:rPr>
          <w:rFonts w:ascii="Times New Roman" w:eastAsia="Times New Roman" w:hAnsi="Times New Roman" w:cs="Times New Roman"/>
          <w:b/>
          <w:bCs/>
          <w:color w:val="313131"/>
          <w:kern w:val="0"/>
          <w:sz w:val="28"/>
          <w:szCs w:val="28"/>
          <w:lang w:eastAsia="en-IN"/>
          <w14:ligatures w14:val="none"/>
        </w:rPr>
        <w:t xml:space="preserve">Phase </w:t>
      </w:r>
      <w:r w:rsidR="009B2346">
        <w:rPr>
          <w:rFonts w:ascii="Times New Roman" w:eastAsia="Times New Roman" w:hAnsi="Times New Roman" w:cs="Times New Roman"/>
          <w:b/>
          <w:bCs/>
          <w:color w:val="313131"/>
          <w:kern w:val="0"/>
          <w:sz w:val="28"/>
          <w:szCs w:val="28"/>
          <w:lang w:eastAsia="en-IN"/>
          <w14:ligatures w14:val="none"/>
        </w:rPr>
        <w:t>5</w:t>
      </w:r>
      <w:r w:rsidRPr="00B6065E">
        <w:rPr>
          <w:rFonts w:ascii="Times New Roman" w:eastAsia="Times New Roman" w:hAnsi="Times New Roman" w:cs="Times New Roman"/>
          <w:b/>
          <w:bCs/>
          <w:color w:val="313131"/>
          <w:kern w:val="0"/>
          <w:sz w:val="28"/>
          <w:szCs w:val="28"/>
          <w:lang w:eastAsia="en-IN"/>
          <w14:ligatures w14:val="none"/>
        </w:rPr>
        <w:t>:</w:t>
      </w:r>
    </w:p>
    <w:p w14:paraId="31BC8172" w14:textId="2F0FEF69" w:rsidR="009B2346" w:rsidRDefault="00E44C3A" w:rsidP="00EE5254">
      <w:pPr>
        <w:shd w:val="clear" w:color="auto" w:fill="FFFFFF"/>
        <w:spacing w:after="340" w:line="384" w:lineRule="atLeast"/>
        <w:rPr>
          <w:rFonts w:ascii="Times New Roman" w:eastAsia="Times New Roman" w:hAnsi="Times New Roman" w:cs="Times New Roman"/>
          <w:b/>
          <w:bCs/>
          <w:color w:val="313131"/>
          <w:kern w:val="0"/>
          <w:sz w:val="28"/>
          <w:szCs w:val="28"/>
          <w:lang w:eastAsia="en-IN"/>
          <w14:ligatures w14:val="none"/>
        </w:rPr>
      </w:pPr>
      <w:r>
        <w:rPr>
          <w:rFonts w:ascii="Times New Roman" w:eastAsia="Times New Roman" w:hAnsi="Times New Roman" w:cs="Times New Roman"/>
          <w:b/>
          <w:bCs/>
          <w:color w:val="313131"/>
          <w:kern w:val="0"/>
          <w:sz w:val="28"/>
          <w:szCs w:val="28"/>
          <w:lang w:eastAsia="en-IN"/>
          <w14:ligatures w14:val="none"/>
        </w:rPr>
        <w:t>PROJECT COMPLETION AND SUBMISSION</w:t>
      </w:r>
    </w:p>
    <w:p w14:paraId="18224F2B" w14:textId="77777777" w:rsidR="009B2346" w:rsidRPr="00B6065E" w:rsidRDefault="009B2346" w:rsidP="009B2346">
      <w:pPr>
        <w:shd w:val="clear" w:color="auto" w:fill="FFFFFF"/>
        <w:spacing w:after="340" w:line="384" w:lineRule="atLeast"/>
        <w:rPr>
          <w:rFonts w:ascii="Times New Roman" w:eastAsia="Times New Roman" w:hAnsi="Times New Roman" w:cs="Times New Roman"/>
          <w:b/>
          <w:bCs/>
          <w:color w:val="313131"/>
          <w:kern w:val="0"/>
          <w:sz w:val="28"/>
          <w:szCs w:val="28"/>
          <w:lang w:eastAsia="en-IN"/>
          <w14:ligatures w14:val="none"/>
        </w:rPr>
      </w:pPr>
      <w:r w:rsidRPr="00850FF6">
        <w:rPr>
          <w:rFonts w:ascii="Times New Roman" w:eastAsia="Times New Roman" w:hAnsi="Times New Roman" w:cs="Times New Roman"/>
          <w:b/>
          <w:bCs/>
          <w:color w:val="313131"/>
          <w:kern w:val="0"/>
          <w:sz w:val="28"/>
          <w:szCs w:val="28"/>
          <w:lang w:eastAsia="en-IN"/>
          <w14:ligatures w14:val="none"/>
        </w:rPr>
        <w:t>Project Title: Water Quality Analysis</w:t>
      </w:r>
    </w:p>
    <w:p w14:paraId="1842C3C1" w14:textId="3D31920B" w:rsidR="00B6065E" w:rsidRPr="00850FF6" w:rsidRDefault="00B6065E" w:rsidP="00EE5254">
      <w:pPr>
        <w:shd w:val="clear" w:color="auto" w:fill="FFFFFF"/>
        <w:spacing w:after="340" w:line="384" w:lineRule="atLeast"/>
        <w:rPr>
          <w:rFonts w:ascii="Times New Roman" w:eastAsia="Times New Roman" w:hAnsi="Times New Roman" w:cs="Times New Roman"/>
          <w:b/>
          <w:bCs/>
          <w:color w:val="313131"/>
          <w:kern w:val="0"/>
          <w:sz w:val="28"/>
          <w:szCs w:val="28"/>
          <w:lang w:eastAsia="en-IN"/>
          <w14:ligatures w14:val="none"/>
        </w:rPr>
      </w:pPr>
      <w:r w:rsidRPr="00B6065E">
        <w:rPr>
          <w:rFonts w:ascii="Times New Roman" w:eastAsia="Times New Roman" w:hAnsi="Times New Roman" w:cs="Times New Roman"/>
          <w:b/>
          <w:bCs/>
          <w:color w:val="313131"/>
          <w:kern w:val="0"/>
          <w:sz w:val="28"/>
          <w:szCs w:val="28"/>
          <w:lang w:eastAsia="en-IN"/>
          <w14:ligatures w14:val="none"/>
        </w:rPr>
        <w:t xml:space="preserve"> Problem Definition and Design Thinking</w:t>
      </w:r>
    </w:p>
    <w:p w14:paraId="2ECB6ED7" w14:textId="412DB7B1" w:rsidR="00EE5254" w:rsidRPr="00C44F75" w:rsidRDefault="00B6065E" w:rsidP="00EE5254">
      <w:pPr>
        <w:shd w:val="clear" w:color="auto" w:fill="FFFFFF"/>
        <w:spacing w:after="340" w:line="240" w:lineRule="auto"/>
        <w:jc w:val="both"/>
        <w:rPr>
          <w:rFonts w:ascii="Times New Roman" w:eastAsia="Times New Roman" w:hAnsi="Times New Roman" w:cs="Times New Roman"/>
          <w:b/>
          <w:bCs/>
          <w:color w:val="313131"/>
          <w:kern w:val="0"/>
          <w:sz w:val="28"/>
          <w:szCs w:val="28"/>
          <w:lang w:eastAsia="en-IN"/>
          <w14:ligatures w14:val="none"/>
        </w:rPr>
      </w:pPr>
      <w:proofErr w:type="gramStart"/>
      <w:r w:rsidRPr="00B6065E">
        <w:rPr>
          <w:rFonts w:ascii="Times New Roman" w:eastAsia="Times New Roman" w:hAnsi="Times New Roman" w:cs="Times New Roman"/>
          <w:b/>
          <w:bCs/>
          <w:color w:val="313131"/>
          <w:kern w:val="0"/>
          <w:sz w:val="28"/>
          <w:szCs w:val="28"/>
          <w:lang w:eastAsia="en-IN"/>
          <w14:ligatures w14:val="none"/>
        </w:rPr>
        <w:t>Pro</w:t>
      </w:r>
      <w:r w:rsidR="00850FF6" w:rsidRPr="00C44F75">
        <w:rPr>
          <w:rFonts w:ascii="Times New Roman" w:eastAsia="Times New Roman" w:hAnsi="Times New Roman" w:cs="Times New Roman"/>
          <w:b/>
          <w:bCs/>
          <w:color w:val="313131"/>
          <w:kern w:val="0"/>
          <w:sz w:val="28"/>
          <w:szCs w:val="28"/>
          <w:lang w:eastAsia="en-IN"/>
          <w14:ligatures w14:val="none"/>
        </w:rPr>
        <w:t xml:space="preserve">blem </w:t>
      </w:r>
      <w:r w:rsidRPr="00B6065E">
        <w:rPr>
          <w:rFonts w:ascii="Times New Roman" w:eastAsia="Times New Roman" w:hAnsi="Times New Roman" w:cs="Times New Roman"/>
          <w:b/>
          <w:bCs/>
          <w:color w:val="313131"/>
          <w:kern w:val="0"/>
          <w:sz w:val="28"/>
          <w:szCs w:val="28"/>
          <w:lang w:eastAsia="en-IN"/>
          <w14:ligatures w14:val="none"/>
        </w:rPr>
        <w:t xml:space="preserve"> Definition</w:t>
      </w:r>
      <w:proofErr w:type="gramEnd"/>
      <w:r w:rsidRPr="00B6065E">
        <w:rPr>
          <w:rFonts w:ascii="Times New Roman" w:eastAsia="Times New Roman" w:hAnsi="Times New Roman" w:cs="Times New Roman"/>
          <w:b/>
          <w:bCs/>
          <w:color w:val="313131"/>
          <w:kern w:val="0"/>
          <w:sz w:val="28"/>
          <w:szCs w:val="28"/>
          <w:lang w:eastAsia="en-IN"/>
          <w14:ligatures w14:val="none"/>
        </w:rPr>
        <w:t>:</w:t>
      </w:r>
    </w:p>
    <w:p w14:paraId="3293D0CC" w14:textId="0B156F22" w:rsidR="00B6065E" w:rsidRPr="00C44F75" w:rsidRDefault="00EE5254" w:rsidP="00B6065E">
      <w:pPr>
        <w:shd w:val="clear" w:color="auto" w:fill="FFFFFF"/>
        <w:spacing w:before="300" w:after="340" w:line="384" w:lineRule="atLeast"/>
        <w:rPr>
          <w:rFonts w:ascii="Times New Roman" w:eastAsia="Times New Roman" w:hAnsi="Times New Roman" w:cs="Times New Roman"/>
          <w:b/>
          <w:bCs/>
          <w:color w:val="313131"/>
          <w:kern w:val="0"/>
          <w:sz w:val="28"/>
          <w:szCs w:val="28"/>
          <w:lang w:eastAsia="en-IN"/>
          <w14:ligatures w14:val="none"/>
        </w:rPr>
      </w:pPr>
      <w:r w:rsidRPr="00C44F75">
        <w:rPr>
          <w:rFonts w:ascii="Times New Roman" w:eastAsia="Times New Roman" w:hAnsi="Times New Roman" w:cs="Times New Roman"/>
          <w:b/>
          <w:bCs/>
          <w:color w:val="313131"/>
          <w:kern w:val="0"/>
          <w:sz w:val="28"/>
          <w:szCs w:val="28"/>
          <w:lang w:eastAsia="en-IN"/>
          <w14:ligatures w14:val="none"/>
        </w:rPr>
        <w:t xml:space="preserve">         </w:t>
      </w:r>
      <w:r w:rsidR="00B6065E" w:rsidRPr="00B6065E">
        <w:rPr>
          <w:rFonts w:ascii="Times New Roman" w:eastAsia="Times New Roman" w:hAnsi="Times New Roman" w:cs="Times New Roman"/>
          <w:b/>
          <w:bCs/>
          <w:color w:val="313131"/>
          <w:kern w:val="0"/>
          <w:sz w:val="28"/>
          <w:szCs w:val="28"/>
          <w:lang w:eastAsia="en-IN"/>
          <w14:ligatures w14:val="none"/>
        </w:rPr>
        <w:t> </w:t>
      </w:r>
      <w:r w:rsidR="00B6065E" w:rsidRPr="00B6065E">
        <w:rPr>
          <w:rFonts w:ascii="Times New Roman" w:eastAsia="Times New Roman" w:hAnsi="Times New Roman" w:cs="Times New Roman"/>
          <w:color w:val="313131"/>
          <w:kern w:val="0"/>
          <w:sz w:val="28"/>
          <w:szCs w:val="28"/>
          <w:lang w:eastAsia="en-IN"/>
          <w14:ligatures w14:val="none"/>
        </w:rPr>
        <w:t xml:space="preserve">The project involves </w:t>
      </w:r>
      <w:proofErr w:type="spellStart"/>
      <w:r w:rsidR="00B6065E" w:rsidRPr="00B6065E">
        <w:rPr>
          <w:rFonts w:ascii="Times New Roman" w:eastAsia="Times New Roman" w:hAnsi="Times New Roman" w:cs="Times New Roman"/>
          <w:color w:val="313131"/>
          <w:kern w:val="0"/>
          <w:sz w:val="28"/>
          <w:szCs w:val="28"/>
          <w:lang w:eastAsia="en-IN"/>
          <w14:ligatures w14:val="none"/>
        </w:rPr>
        <w:t>analyzing</w:t>
      </w:r>
      <w:proofErr w:type="spellEnd"/>
      <w:r w:rsidR="00B6065E" w:rsidRPr="00B6065E">
        <w:rPr>
          <w:rFonts w:ascii="Times New Roman" w:eastAsia="Times New Roman" w:hAnsi="Times New Roman" w:cs="Times New Roman"/>
          <w:color w:val="313131"/>
          <w:kern w:val="0"/>
          <w:sz w:val="28"/>
          <w:szCs w:val="28"/>
          <w:lang w:eastAsia="en-IN"/>
          <w14:ligatures w14:val="none"/>
        </w:rPr>
        <w:t xml:space="preserve">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6B1F6D1C" w14:textId="08BCCE08" w:rsidR="00850FF6" w:rsidRPr="00B6065E" w:rsidRDefault="00850FF6" w:rsidP="00B6065E">
      <w:pPr>
        <w:shd w:val="clear" w:color="auto" w:fill="FFFFFF"/>
        <w:spacing w:before="300" w:after="340" w:line="384" w:lineRule="atLeast"/>
        <w:rPr>
          <w:rFonts w:ascii="Times New Roman" w:eastAsia="Times New Roman" w:hAnsi="Times New Roman" w:cs="Times New Roman"/>
          <w:b/>
          <w:bCs/>
          <w:color w:val="313131"/>
          <w:kern w:val="0"/>
          <w:sz w:val="28"/>
          <w:szCs w:val="28"/>
          <w:lang w:eastAsia="en-IN"/>
          <w14:ligatures w14:val="none"/>
        </w:rPr>
      </w:pPr>
      <w:r w:rsidRPr="00C44F75">
        <w:rPr>
          <w:rFonts w:ascii="Times New Roman" w:eastAsia="Times New Roman" w:hAnsi="Times New Roman" w:cs="Times New Roman"/>
          <w:b/>
          <w:bCs/>
          <w:color w:val="313131"/>
          <w:kern w:val="0"/>
          <w:sz w:val="28"/>
          <w:szCs w:val="28"/>
          <w:lang w:eastAsia="en-IN"/>
          <w14:ligatures w14:val="none"/>
        </w:rPr>
        <w:t>Design Thinking:</w:t>
      </w:r>
    </w:p>
    <w:p w14:paraId="51026FC2" w14:textId="6C5BC274" w:rsidR="00EE5254" w:rsidRPr="00C44F75" w:rsidRDefault="00EE5254" w:rsidP="00EE5254">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b/>
          <w:bCs/>
          <w:color w:val="313131"/>
          <w:kern w:val="0"/>
          <w:sz w:val="28"/>
          <w:szCs w:val="28"/>
          <w:lang w:eastAsia="en-IN"/>
          <w14:ligatures w14:val="none"/>
        </w:rPr>
        <w:t>1.</w:t>
      </w:r>
      <w:r w:rsidR="00B6065E" w:rsidRPr="00B6065E">
        <w:rPr>
          <w:rFonts w:ascii="Times New Roman" w:eastAsia="Times New Roman" w:hAnsi="Times New Roman" w:cs="Times New Roman"/>
          <w:b/>
          <w:bCs/>
          <w:color w:val="313131"/>
          <w:kern w:val="0"/>
          <w:sz w:val="28"/>
          <w:szCs w:val="28"/>
          <w:lang w:eastAsia="en-IN"/>
          <w14:ligatures w14:val="none"/>
        </w:rPr>
        <w:t>Analysis Objectives</w:t>
      </w:r>
      <w:r w:rsidR="00B6065E" w:rsidRPr="00B6065E">
        <w:rPr>
          <w:rFonts w:ascii="Times New Roman" w:eastAsia="Times New Roman" w:hAnsi="Times New Roman" w:cs="Times New Roman"/>
          <w:color w:val="313131"/>
          <w:kern w:val="0"/>
          <w:sz w:val="28"/>
          <w:szCs w:val="28"/>
          <w:lang w:eastAsia="en-IN"/>
          <w14:ligatures w14:val="none"/>
        </w:rPr>
        <w:t>:</w:t>
      </w:r>
    </w:p>
    <w:p w14:paraId="20D50C03" w14:textId="0AE81F88" w:rsidR="00850FF6" w:rsidRPr="00C44F75" w:rsidRDefault="00B6065E" w:rsidP="00850FF6">
      <w:pPr>
        <w:pStyle w:val="ListParagraph"/>
        <w:numPr>
          <w:ilvl w:val="3"/>
          <w:numId w:val="10"/>
        </w:numPr>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color w:val="313131"/>
          <w:kern w:val="0"/>
          <w:sz w:val="28"/>
          <w:szCs w:val="28"/>
          <w:lang w:eastAsia="en-IN"/>
          <w14:ligatures w14:val="none"/>
        </w:rPr>
        <w:t xml:space="preserve">Define specific objectives for </w:t>
      </w:r>
      <w:proofErr w:type="spellStart"/>
      <w:r w:rsidRPr="00C44F75">
        <w:rPr>
          <w:rFonts w:ascii="Times New Roman" w:eastAsia="Times New Roman" w:hAnsi="Times New Roman" w:cs="Times New Roman"/>
          <w:color w:val="313131"/>
          <w:kern w:val="0"/>
          <w:sz w:val="28"/>
          <w:szCs w:val="28"/>
          <w:lang w:eastAsia="en-IN"/>
          <w14:ligatures w14:val="none"/>
        </w:rPr>
        <w:t>analyzing</w:t>
      </w:r>
      <w:proofErr w:type="spellEnd"/>
      <w:r w:rsidRPr="00C44F75">
        <w:rPr>
          <w:rFonts w:ascii="Times New Roman" w:eastAsia="Times New Roman" w:hAnsi="Times New Roman" w:cs="Times New Roman"/>
          <w:color w:val="313131"/>
          <w:kern w:val="0"/>
          <w:sz w:val="28"/>
          <w:szCs w:val="28"/>
          <w:lang w:eastAsia="en-IN"/>
          <w14:ligatures w14:val="none"/>
        </w:rPr>
        <w:t xml:space="preserve"> water quality data, including assessing potability, identifying deviations from standards, and understanding parameter relationships.</w:t>
      </w:r>
    </w:p>
    <w:p w14:paraId="08B05CBF" w14:textId="283A8198" w:rsidR="00850FF6" w:rsidRPr="00C44F75" w:rsidRDefault="00850FF6" w:rsidP="00850FF6">
      <w:pPr>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b/>
          <w:bCs/>
          <w:color w:val="313131"/>
          <w:kern w:val="0"/>
          <w:sz w:val="28"/>
          <w:szCs w:val="28"/>
          <w:lang w:eastAsia="en-IN"/>
          <w14:ligatures w14:val="none"/>
        </w:rPr>
        <w:t>2.</w:t>
      </w:r>
      <w:r w:rsidR="00B6065E" w:rsidRPr="00C44F75">
        <w:rPr>
          <w:rFonts w:ascii="Times New Roman" w:eastAsia="Times New Roman" w:hAnsi="Times New Roman" w:cs="Times New Roman"/>
          <w:b/>
          <w:bCs/>
          <w:color w:val="313131"/>
          <w:kern w:val="0"/>
          <w:sz w:val="28"/>
          <w:szCs w:val="28"/>
          <w:lang w:eastAsia="en-IN"/>
          <w14:ligatures w14:val="none"/>
        </w:rPr>
        <w:t>Data Collection</w:t>
      </w:r>
      <w:r w:rsidR="00B6065E" w:rsidRPr="00C44F75">
        <w:rPr>
          <w:rFonts w:ascii="Times New Roman" w:eastAsia="Times New Roman" w:hAnsi="Times New Roman" w:cs="Times New Roman"/>
          <w:color w:val="313131"/>
          <w:kern w:val="0"/>
          <w:sz w:val="28"/>
          <w:szCs w:val="28"/>
          <w:lang w:eastAsia="en-IN"/>
          <w14:ligatures w14:val="none"/>
        </w:rPr>
        <w:t xml:space="preserve">: </w:t>
      </w:r>
    </w:p>
    <w:p w14:paraId="709D2049" w14:textId="36FAF4E4" w:rsidR="00B6065E" w:rsidRPr="00C44F75" w:rsidRDefault="00B6065E" w:rsidP="00850FF6">
      <w:pPr>
        <w:pStyle w:val="ListParagraph"/>
        <w:numPr>
          <w:ilvl w:val="3"/>
          <w:numId w:val="9"/>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color w:val="313131"/>
          <w:kern w:val="0"/>
          <w:sz w:val="28"/>
          <w:szCs w:val="28"/>
          <w:lang w:eastAsia="en-IN"/>
          <w14:ligatures w14:val="none"/>
        </w:rPr>
        <w:t>Gather the provided water quality data containing parameters like pH, Hardness, Solids, etc.</w:t>
      </w:r>
    </w:p>
    <w:p w14:paraId="7C03EEEF" w14:textId="77777777" w:rsidR="00850FF6" w:rsidRPr="00C44F75" w:rsidRDefault="00850FF6" w:rsidP="00850FF6">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b/>
          <w:bCs/>
          <w:color w:val="313131"/>
          <w:kern w:val="0"/>
          <w:sz w:val="28"/>
          <w:szCs w:val="28"/>
          <w:lang w:eastAsia="en-IN"/>
          <w14:ligatures w14:val="none"/>
        </w:rPr>
        <w:t>3.</w:t>
      </w:r>
      <w:r w:rsidR="00B6065E" w:rsidRPr="00B6065E">
        <w:rPr>
          <w:rFonts w:ascii="Times New Roman" w:eastAsia="Times New Roman" w:hAnsi="Times New Roman" w:cs="Times New Roman"/>
          <w:b/>
          <w:bCs/>
          <w:color w:val="313131"/>
          <w:kern w:val="0"/>
          <w:sz w:val="28"/>
          <w:szCs w:val="28"/>
          <w:lang w:eastAsia="en-IN"/>
          <w14:ligatures w14:val="none"/>
        </w:rPr>
        <w:t>Visualization Strategy</w:t>
      </w:r>
      <w:r w:rsidR="00B6065E" w:rsidRPr="00B6065E">
        <w:rPr>
          <w:rFonts w:ascii="Times New Roman" w:eastAsia="Times New Roman" w:hAnsi="Times New Roman" w:cs="Times New Roman"/>
          <w:color w:val="313131"/>
          <w:kern w:val="0"/>
          <w:sz w:val="28"/>
          <w:szCs w:val="28"/>
          <w:lang w:eastAsia="en-IN"/>
          <w14:ligatures w14:val="none"/>
        </w:rPr>
        <w:t xml:space="preserve">: </w:t>
      </w:r>
    </w:p>
    <w:p w14:paraId="56EC85C8" w14:textId="2BF77838" w:rsidR="00B6065E" w:rsidRPr="00C44F75" w:rsidRDefault="00B6065E" w:rsidP="00850FF6">
      <w:pPr>
        <w:pStyle w:val="ListParagraph"/>
        <w:numPr>
          <w:ilvl w:val="3"/>
          <w:numId w:val="8"/>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color w:val="313131"/>
          <w:kern w:val="0"/>
          <w:sz w:val="28"/>
          <w:szCs w:val="28"/>
          <w:lang w:eastAsia="en-IN"/>
          <w14:ligatures w14:val="none"/>
        </w:rPr>
        <w:t>Plan how to visualize parameter distributions, correlations, and potability using suitable tools.</w:t>
      </w:r>
    </w:p>
    <w:p w14:paraId="27B31E15" w14:textId="77777777" w:rsidR="00850FF6" w:rsidRPr="00C44F75" w:rsidRDefault="00850FF6" w:rsidP="00850FF6">
      <w:pPr>
        <w:shd w:val="clear" w:color="auto" w:fill="FFFFFF"/>
        <w:spacing w:before="100" w:beforeAutospacing="1"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b/>
          <w:bCs/>
          <w:color w:val="313131"/>
          <w:kern w:val="0"/>
          <w:sz w:val="28"/>
          <w:szCs w:val="28"/>
          <w:lang w:eastAsia="en-IN"/>
          <w14:ligatures w14:val="none"/>
        </w:rPr>
        <w:t>4.</w:t>
      </w:r>
      <w:r w:rsidR="00B6065E" w:rsidRPr="00B6065E">
        <w:rPr>
          <w:rFonts w:ascii="Times New Roman" w:eastAsia="Times New Roman" w:hAnsi="Times New Roman" w:cs="Times New Roman"/>
          <w:b/>
          <w:bCs/>
          <w:color w:val="313131"/>
          <w:kern w:val="0"/>
          <w:sz w:val="28"/>
          <w:szCs w:val="28"/>
          <w:lang w:eastAsia="en-IN"/>
          <w14:ligatures w14:val="none"/>
        </w:rPr>
        <w:t xml:space="preserve">Predictive </w:t>
      </w:r>
      <w:proofErr w:type="spellStart"/>
      <w:r w:rsidR="00B6065E" w:rsidRPr="00B6065E">
        <w:rPr>
          <w:rFonts w:ascii="Times New Roman" w:eastAsia="Times New Roman" w:hAnsi="Times New Roman" w:cs="Times New Roman"/>
          <w:b/>
          <w:bCs/>
          <w:color w:val="313131"/>
          <w:kern w:val="0"/>
          <w:sz w:val="28"/>
          <w:szCs w:val="28"/>
          <w:lang w:eastAsia="en-IN"/>
          <w14:ligatures w14:val="none"/>
        </w:rPr>
        <w:t>Modeling</w:t>
      </w:r>
      <w:proofErr w:type="spellEnd"/>
      <w:r w:rsidR="00B6065E" w:rsidRPr="00B6065E">
        <w:rPr>
          <w:rFonts w:ascii="Times New Roman" w:eastAsia="Times New Roman" w:hAnsi="Times New Roman" w:cs="Times New Roman"/>
          <w:color w:val="313131"/>
          <w:kern w:val="0"/>
          <w:sz w:val="28"/>
          <w:szCs w:val="28"/>
          <w:lang w:eastAsia="en-IN"/>
          <w14:ligatures w14:val="none"/>
        </w:rPr>
        <w:t>:</w:t>
      </w:r>
    </w:p>
    <w:p w14:paraId="4AD52DD6" w14:textId="17F3C71F" w:rsidR="00B6065E" w:rsidRDefault="00B6065E" w:rsidP="00850FF6">
      <w:pPr>
        <w:pStyle w:val="ListParagraph"/>
        <w:numPr>
          <w:ilvl w:val="3"/>
          <w:numId w:val="6"/>
        </w:numPr>
        <w:shd w:val="clear" w:color="auto" w:fill="FFFFFF"/>
        <w:spacing w:before="100" w:beforeAutospacing="1" w:line="336" w:lineRule="atLeast"/>
        <w:rPr>
          <w:rFonts w:ascii="Times New Roman" w:eastAsia="Times New Roman" w:hAnsi="Times New Roman" w:cs="Times New Roman"/>
          <w:color w:val="313131"/>
          <w:kern w:val="0"/>
          <w:sz w:val="28"/>
          <w:szCs w:val="28"/>
          <w:lang w:eastAsia="en-IN"/>
          <w14:ligatures w14:val="none"/>
        </w:rPr>
      </w:pPr>
      <w:r w:rsidRPr="00C44F75">
        <w:rPr>
          <w:rFonts w:ascii="Times New Roman" w:eastAsia="Times New Roman" w:hAnsi="Times New Roman" w:cs="Times New Roman"/>
          <w:color w:val="313131"/>
          <w:kern w:val="0"/>
          <w:sz w:val="28"/>
          <w:szCs w:val="28"/>
          <w:lang w:eastAsia="en-IN"/>
          <w14:ligatures w14:val="none"/>
        </w:rPr>
        <w:t>Decide on the machine learning algorithms and features to use for predicting water potability.</w:t>
      </w:r>
    </w:p>
    <w:p w14:paraId="22737925" w14:textId="77777777" w:rsidR="00F0231A" w:rsidRPr="00C44F75" w:rsidRDefault="00F0231A" w:rsidP="00F0231A">
      <w:pPr>
        <w:pStyle w:val="ListParagraph"/>
        <w:shd w:val="clear" w:color="auto" w:fill="FFFFFF"/>
        <w:spacing w:before="100" w:beforeAutospacing="1" w:line="336" w:lineRule="atLeast"/>
        <w:ind w:left="1440"/>
        <w:rPr>
          <w:rFonts w:ascii="Times New Roman" w:eastAsia="Times New Roman" w:hAnsi="Times New Roman" w:cs="Times New Roman"/>
          <w:color w:val="313131"/>
          <w:kern w:val="0"/>
          <w:sz w:val="28"/>
          <w:szCs w:val="28"/>
          <w:lang w:eastAsia="en-IN"/>
          <w14:ligatures w14:val="none"/>
        </w:rPr>
      </w:pPr>
    </w:p>
    <w:p w14:paraId="0FDDEBDF" w14:textId="77777777" w:rsidR="00C44F75" w:rsidRPr="00850FF6" w:rsidRDefault="00C44F75" w:rsidP="00C44F75">
      <w:pPr>
        <w:pStyle w:val="ListParagraph"/>
        <w:shd w:val="clear" w:color="auto" w:fill="FFFFFF"/>
        <w:spacing w:before="100" w:beforeAutospacing="1" w:line="336" w:lineRule="atLeast"/>
        <w:ind w:left="1440"/>
        <w:rPr>
          <w:rFonts w:ascii="Roboto" w:eastAsia="Times New Roman" w:hAnsi="Roboto" w:cs="Times New Roman"/>
          <w:color w:val="313131"/>
          <w:kern w:val="0"/>
          <w:sz w:val="21"/>
          <w:szCs w:val="21"/>
          <w:lang w:eastAsia="en-IN"/>
          <w14:ligatures w14:val="none"/>
        </w:rPr>
      </w:pPr>
    </w:p>
    <w:p w14:paraId="771A8F7A" w14:textId="77777777" w:rsidR="00F0231A" w:rsidRDefault="00F0231A" w:rsidP="00F0231A"/>
    <w:p w14:paraId="6922C64B" w14:textId="77777777" w:rsidR="00F0231A" w:rsidRPr="00F0231A" w:rsidRDefault="00F0231A" w:rsidP="00F0231A">
      <w:pPr>
        <w:rPr>
          <w:rFonts w:ascii="Times New Roman" w:hAnsi="Times New Roman" w:cs="Times New Roman"/>
          <w:sz w:val="28"/>
          <w:szCs w:val="28"/>
        </w:rPr>
      </w:pPr>
    </w:p>
    <w:p w14:paraId="69552C5E" w14:textId="77777777" w:rsidR="007E1CB0" w:rsidRDefault="007E1CB0" w:rsidP="00F0231A">
      <w:pPr>
        <w:rPr>
          <w:rFonts w:ascii="Times New Roman" w:hAnsi="Times New Roman" w:cs="Times New Roman"/>
          <w:sz w:val="28"/>
          <w:szCs w:val="28"/>
        </w:rPr>
      </w:pPr>
      <w:r>
        <w:rPr>
          <w:rFonts w:ascii="Times New Roman" w:hAnsi="Times New Roman" w:cs="Times New Roman"/>
          <w:b/>
          <w:bCs/>
          <w:sz w:val="28"/>
          <w:szCs w:val="28"/>
        </w:rPr>
        <w:t>5.</w:t>
      </w:r>
      <w:r w:rsidR="00F0231A" w:rsidRPr="00351A89">
        <w:rPr>
          <w:rFonts w:ascii="Times New Roman" w:hAnsi="Times New Roman" w:cs="Times New Roman"/>
          <w:b/>
          <w:bCs/>
          <w:sz w:val="28"/>
          <w:szCs w:val="28"/>
        </w:rPr>
        <w:t>Assess Potability</w:t>
      </w:r>
      <w:r w:rsidR="00F0231A" w:rsidRPr="00F0231A">
        <w:rPr>
          <w:rFonts w:ascii="Times New Roman" w:hAnsi="Times New Roman" w:cs="Times New Roman"/>
          <w:sz w:val="28"/>
          <w:szCs w:val="28"/>
        </w:rPr>
        <w:t xml:space="preserve">: </w:t>
      </w:r>
    </w:p>
    <w:p w14:paraId="13C3CDAF" w14:textId="44F1E18B" w:rsidR="00F0231A" w:rsidRPr="007E1CB0" w:rsidRDefault="00F0231A" w:rsidP="007E1CB0">
      <w:pPr>
        <w:pStyle w:val="ListParagraph"/>
        <w:numPr>
          <w:ilvl w:val="2"/>
          <w:numId w:val="6"/>
        </w:numPr>
        <w:rPr>
          <w:rFonts w:ascii="Times New Roman" w:hAnsi="Times New Roman" w:cs="Times New Roman"/>
          <w:sz w:val="28"/>
          <w:szCs w:val="28"/>
        </w:rPr>
      </w:pPr>
      <w:r w:rsidRPr="007E1CB0">
        <w:rPr>
          <w:rFonts w:ascii="Times New Roman" w:hAnsi="Times New Roman" w:cs="Times New Roman"/>
          <w:sz w:val="28"/>
          <w:szCs w:val="28"/>
        </w:rPr>
        <w:t>The primary goal is to determine whether the water is safe for human consumption based on the "Potability" parameter, where 1 indicates potable water, and 0 indicates non-potable water.</w:t>
      </w:r>
    </w:p>
    <w:p w14:paraId="59B66DFE" w14:textId="77777777" w:rsidR="00F0231A" w:rsidRPr="00F0231A" w:rsidRDefault="00F0231A" w:rsidP="00F0231A">
      <w:pPr>
        <w:rPr>
          <w:rFonts w:ascii="Times New Roman" w:hAnsi="Times New Roman" w:cs="Times New Roman"/>
          <w:sz w:val="28"/>
          <w:szCs w:val="28"/>
        </w:rPr>
      </w:pPr>
    </w:p>
    <w:p w14:paraId="5B5F3368" w14:textId="77777777" w:rsidR="007E1CB0" w:rsidRDefault="007E1CB0" w:rsidP="00F0231A">
      <w:pPr>
        <w:rPr>
          <w:rFonts w:ascii="Times New Roman" w:hAnsi="Times New Roman" w:cs="Times New Roman"/>
          <w:sz w:val="28"/>
          <w:szCs w:val="28"/>
        </w:rPr>
      </w:pPr>
      <w:r>
        <w:rPr>
          <w:rFonts w:ascii="Times New Roman" w:hAnsi="Times New Roman" w:cs="Times New Roman"/>
          <w:sz w:val="28"/>
          <w:szCs w:val="28"/>
        </w:rPr>
        <w:t>6.</w:t>
      </w:r>
      <w:r w:rsidR="00F0231A" w:rsidRPr="00F0231A">
        <w:rPr>
          <w:rFonts w:ascii="Times New Roman" w:hAnsi="Times New Roman" w:cs="Times New Roman"/>
          <w:sz w:val="28"/>
          <w:szCs w:val="28"/>
        </w:rPr>
        <w:t xml:space="preserve"> </w:t>
      </w:r>
      <w:r w:rsidR="00F0231A" w:rsidRPr="00351A89">
        <w:rPr>
          <w:rFonts w:ascii="Times New Roman" w:hAnsi="Times New Roman" w:cs="Times New Roman"/>
          <w:b/>
          <w:bCs/>
          <w:sz w:val="28"/>
          <w:szCs w:val="28"/>
        </w:rPr>
        <w:t>Identify Deviations</w:t>
      </w:r>
      <w:r w:rsidR="00F0231A" w:rsidRPr="00F0231A">
        <w:rPr>
          <w:rFonts w:ascii="Times New Roman" w:hAnsi="Times New Roman" w:cs="Times New Roman"/>
          <w:sz w:val="28"/>
          <w:szCs w:val="28"/>
        </w:rPr>
        <w:t>:</w:t>
      </w:r>
    </w:p>
    <w:p w14:paraId="46A684B0" w14:textId="6241ED74" w:rsidR="00F0231A" w:rsidRPr="007E1CB0" w:rsidRDefault="00F0231A" w:rsidP="007E1CB0">
      <w:pPr>
        <w:pStyle w:val="ListParagraph"/>
        <w:numPr>
          <w:ilvl w:val="2"/>
          <w:numId w:val="6"/>
        </w:numPr>
        <w:rPr>
          <w:rFonts w:ascii="Times New Roman" w:hAnsi="Times New Roman" w:cs="Times New Roman"/>
          <w:sz w:val="28"/>
          <w:szCs w:val="28"/>
        </w:rPr>
      </w:pPr>
      <w:r w:rsidRPr="007E1CB0">
        <w:rPr>
          <w:rFonts w:ascii="Times New Roman" w:hAnsi="Times New Roman" w:cs="Times New Roman"/>
          <w:sz w:val="28"/>
          <w:szCs w:val="28"/>
        </w:rPr>
        <w:t>Identify any water quality parameters that deviate from the recommended standards set by organizations such as the World Health Organization (WHO).</w:t>
      </w:r>
    </w:p>
    <w:p w14:paraId="7D3D1E7D" w14:textId="77777777" w:rsidR="00F0231A" w:rsidRPr="00F0231A" w:rsidRDefault="00F0231A" w:rsidP="00F0231A">
      <w:pPr>
        <w:rPr>
          <w:rFonts w:ascii="Times New Roman" w:hAnsi="Times New Roman" w:cs="Times New Roman"/>
          <w:sz w:val="28"/>
          <w:szCs w:val="28"/>
        </w:rPr>
      </w:pPr>
    </w:p>
    <w:p w14:paraId="44F56E05" w14:textId="77777777" w:rsidR="007E1CB0" w:rsidRDefault="007E1CB0" w:rsidP="00F0231A">
      <w:pPr>
        <w:rPr>
          <w:rFonts w:ascii="Times New Roman" w:hAnsi="Times New Roman" w:cs="Times New Roman"/>
          <w:b/>
          <w:bCs/>
          <w:sz w:val="28"/>
          <w:szCs w:val="28"/>
        </w:rPr>
      </w:pPr>
      <w:r>
        <w:rPr>
          <w:rFonts w:ascii="Times New Roman" w:hAnsi="Times New Roman" w:cs="Times New Roman"/>
          <w:sz w:val="28"/>
          <w:szCs w:val="28"/>
        </w:rPr>
        <w:t>7</w:t>
      </w:r>
      <w:r w:rsidR="00F0231A" w:rsidRPr="00F0231A">
        <w:rPr>
          <w:rFonts w:ascii="Times New Roman" w:hAnsi="Times New Roman" w:cs="Times New Roman"/>
          <w:sz w:val="28"/>
          <w:szCs w:val="28"/>
        </w:rPr>
        <w:t xml:space="preserve">. </w:t>
      </w:r>
      <w:r w:rsidR="00F0231A" w:rsidRPr="00351A89">
        <w:rPr>
          <w:rFonts w:ascii="Times New Roman" w:hAnsi="Times New Roman" w:cs="Times New Roman"/>
          <w:b/>
          <w:bCs/>
          <w:sz w:val="28"/>
          <w:szCs w:val="28"/>
        </w:rPr>
        <w:t>Parameter Relationships:</w:t>
      </w:r>
    </w:p>
    <w:p w14:paraId="2CC79759" w14:textId="279334AA" w:rsidR="00F0231A" w:rsidRPr="007E1CB0" w:rsidRDefault="00F0231A" w:rsidP="007E1CB0">
      <w:pPr>
        <w:pStyle w:val="ListParagraph"/>
        <w:numPr>
          <w:ilvl w:val="2"/>
          <w:numId w:val="6"/>
        </w:numPr>
        <w:rPr>
          <w:rFonts w:ascii="Times New Roman" w:hAnsi="Times New Roman" w:cs="Times New Roman"/>
          <w:sz w:val="28"/>
          <w:szCs w:val="28"/>
        </w:rPr>
      </w:pPr>
      <w:r w:rsidRPr="007E1CB0">
        <w:rPr>
          <w:rFonts w:ascii="Times New Roman" w:hAnsi="Times New Roman" w:cs="Times New Roman"/>
          <w:sz w:val="28"/>
          <w:szCs w:val="28"/>
        </w:rPr>
        <w:t>Explore relationships and correlations between different water quality parameters to gain insights into their interdependencies.</w:t>
      </w:r>
    </w:p>
    <w:p w14:paraId="00060794" w14:textId="77777777" w:rsidR="00F0231A" w:rsidRPr="00F0231A" w:rsidRDefault="00F0231A" w:rsidP="00F0231A">
      <w:pPr>
        <w:rPr>
          <w:rFonts w:ascii="Times New Roman" w:hAnsi="Times New Roman" w:cs="Times New Roman"/>
          <w:sz w:val="28"/>
          <w:szCs w:val="28"/>
        </w:rPr>
      </w:pPr>
    </w:p>
    <w:p w14:paraId="025D6EDE" w14:textId="74944ED9" w:rsidR="00F0231A" w:rsidRPr="00351A89" w:rsidRDefault="00F0231A" w:rsidP="00F0231A">
      <w:pPr>
        <w:rPr>
          <w:rFonts w:ascii="Times New Roman" w:hAnsi="Times New Roman" w:cs="Times New Roman"/>
          <w:b/>
          <w:bCs/>
          <w:sz w:val="28"/>
          <w:szCs w:val="28"/>
        </w:rPr>
      </w:pPr>
      <w:r w:rsidRPr="00351A89">
        <w:rPr>
          <w:rFonts w:ascii="Times New Roman" w:hAnsi="Times New Roman" w:cs="Times New Roman"/>
          <w:b/>
          <w:bCs/>
          <w:sz w:val="28"/>
          <w:szCs w:val="28"/>
        </w:rPr>
        <w:t xml:space="preserve"> Data Collection</w:t>
      </w:r>
      <w:r w:rsidR="007E1CB0">
        <w:rPr>
          <w:rFonts w:ascii="Times New Roman" w:hAnsi="Times New Roman" w:cs="Times New Roman"/>
          <w:b/>
          <w:bCs/>
          <w:sz w:val="28"/>
          <w:szCs w:val="28"/>
        </w:rPr>
        <w:t>:</w:t>
      </w:r>
    </w:p>
    <w:p w14:paraId="7325A051" w14:textId="6728D9AA" w:rsidR="00F0231A" w:rsidRDefault="007E1CB0" w:rsidP="007E1CB0">
      <w:pPr>
        <w:rPr>
          <w:rFonts w:ascii="Times New Roman" w:hAnsi="Times New Roman" w:cs="Times New Roman"/>
          <w:sz w:val="28"/>
          <w:szCs w:val="28"/>
        </w:rPr>
      </w:pPr>
      <w:r>
        <w:rPr>
          <w:rFonts w:ascii="Times New Roman" w:hAnsi="Times New Roman" w:cs="Times New Roman"/>
          <w:sz w:val="28"/>
          <w:szCs w:val="28"/>
        </w:rPr>
        <w:t xml:space="preserve">        </w:t>
      </w:r>
      <w:r w:rsidR="00F0231A" w:rsidRPr="00F0231A">
        <w:rPr>
          <w:rFonts w:ascii="Times New Roman" w:hAnsi="Times New Roman" w:cs="Times New Roman"/>
          <w:sz w:val="28"/>
          <w:szCs w:val="28"/>
        </w:rPr>
        <w:t>The project will utilize the "water_potability.csv" file, which contains water quality metrics for 3,276 different water bodies. This dataset includes the following parameters:</w:t>
      </w:r>
    </w:p>
    <w:p w14:paraId="3620A783" w14:textId="7566A98F" w:rsidR="007E1CB0" w:rsidRPr="007E1CB0" w:rsidRDefault="007E1CB0" w:rsidP="007E1CB0">
      <w:pPr>
        <w:rPr>
          <w:rFonts w:ascii="Times New Roman" w:hAnsi="Times New Roman" w:cs="Times New Roman"/>
          <w:b/>
          <w:bCs/>
          <w:sz w:val="28"/>
          <w:szCs w:val="28"/>
        </w:rPr>
      </w:pPr>
      <w:r>
        <w:rPr>
          <w:rFonts w:ascii="Times New Roman" w:hAnsi="Times New Roman" w:cs="Times New Roman"/>
          <w:b/>
          <w:bCs/>
          <w:sz w:val="28"/>
          <w:szCs w:val="28"/>
        </w:rPr>
        <w:t>1.</w:t>
      </w:r>
      <w:r w:rsidRPr="007E1CB0">
        <w:rPr>
          <w:rFonts w:ascii="Times New Roman" w:hAnsi="Times New Roman" w:cs="Times New Roman"/>
          <w:b/>
          <w:bCs/>
          <w:sz w:val="28"/>
          <w:szCs w:val="28"/>
        </w:rPr>
        <w:t>PH value:</w:t>
      </w:r>
    </w:p>
    <w:p w14:paraId="2B7189B0" w14:textId="77777777" w:rsidR="007E1CB0" w:rsidRDefault="007E1CB0" w:rsidP="007E1CB0">
      <w:pPr>
        <w:pStyle w:val="ListParagraph"/>
        <w:numPr>
          <w:ilvl w:val="2"/>
          <w:numId w:val="6"/>
        </w:numPr>
        <w:rPr>
          <w:rFonts w:ascii="Times New Roman" w:hAnsi="Times New Roman" w:cs="Times New Roman"/>
          <w:sz w:val="28"/>
          <w:szCs w:val="28"/>
        </w:rPr>
      </w:pPr>
      <w:r w:rsidRPr="007E1CB0">
        <w:rPr>
          <w:rFonts w:ascii="Times New Roman" w:hAnsi="Times New Roman" w:cs="Times New Roman"/>
          <w:sz w:val="28"/>
          <w:szCs w:val="28"/>
        </w:rPr>
        <w:t>PH is an important parameter in evaluating the acid–base balance of water.</w:t>
      </w:r>
    </w:p>
    <w:p w14:paraId="6F0D56C4" w14:textId="77777777" w:rsidR="007E1CB0" w:rsidRDefault="007E1CB0" w:rsidP="007E1CB0">
      <w:pPr>
        <w:pStyle w:val="ListParagraph"/>
        <w:numPr>
          <w:ilvl w:val="2"/>
          <w:numId w:val="6"/>
        </w:numPr>
        <w:rPr>
          <w:rFonts w:ascii="Times New Roman" w:hAnsi="Times New Roman" w:cs="Times New Roman"/>
          <w:sz w:val="28"/>
          <w:szCs w:val="28"/>
        </w:rPr>
      </w:pPr>
      <w:r w:rsidRPr="007E1CB0">
        <w:rPr>
          <w:rFonts w:ascii="Times New Roman" w:hAnsi="Times New Roman" w:cs="Times New Roman"/>
          <w:sz w:val="28"/>
          <w:szCs w:val="28"/>
        </w:rPr>
        <w:t xml:space="preserve"> It is also the indicator of acidic or alkaline condition of water status. WHO has recommended maximum permissible limit of pH from 6.5 to 8.5.</w:t>
      </w:r>
    </w:p>
    <w:p w14:paraId="146DE39C" w14:textId="3DBBF75C" w:rsidR="007E1CB0" w:rsidRPr="007E1CB0" w:rsidRDefault="007E1CB0" w:rsidP="007E1CB0">
      <w:pPr>
        <w:pStyle w:val="ListParagraph"/>
        <w:numPr>
          <w:ilvl w:val="2"/>
          <w:numId w:val="6"/>
        </w:numPr>
        <w:rPr>
          <w:rFonts w:ascii="Times New Roman" w:hAnsi="Times New Roman" w:cs="Times New Roman"/>
          <w:sz w:val="28"/>
          <w:szCs w:val="28"/>
        </w:rPr>
      </w:pPr>
      <w:r w:rsidRPr="007E1CB0">
        <w:rPr>
          <w:rFonts w:ascii="Times New Roman" w:hAnsi="Times New Roman" w:cs="Times New Roman"/>
          <w:sz w:val="28"/>
          <w:szCs w:val="28"/>
        </w:rPr>
        <w:t xml:space="preserve"> The current investigation ranges were 6.52–6.83 which are in the range of WHO standards.</w:t>
      </w:r>
    </w:p>
    <w:p w14:paraId="56C18D65" w14:textId="77777777" w:rsidR="007E1CB0" w:rsidRPr="007E1CB0" w:rsidRDefault="007E1CB0" w:rsidP="007E1CB0">
      <w:pPr>
        <w:rPr>
          <w:rFonts w:ascii="Times New Roman" w:hAnsi="Times New Roman" w:cs="Times New Roman"/>
          <w:sz w:val="28"/>
          <w:szCs w:val="28"/>
        </w:rPr>
      </w:pPr>
    </w:p>
    <w:p w14:paraId="5A5A3E98" w14:textId="77777777"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2. Hardness:</w:t>
      </w:r>
    </w:p>
    <w:p w14:paraId="59D65657" w14:textId="77777777" w:rsidR="007E1CB0" w:rsidRDefault="007E1CB0" w:rsidP="007E1CB0">
      <w:pPr>
        <w:pStyle w:val="ListParagraph"/>
        <w:numPr>
          <w:ilvl w:val="2"/>
          <w:numId w:val="20"/>
        </w:numPr>
        <w:rPr>
          <w:rFonts w:ascii="Times New Roman" w:hAnsi="Times New Roman" w:cs="Times New Roman"/>
          <w:sz w:val="28"/>
          <w:szCs w:val="28"/>
        </w:rPr>
      </w:pPr>
      <w:r w:rsidRPr="007E1CB0">
        <w:rPr>
          <w:rFonts w:ascii="Times New Roman" w:hAnsi="Times New Roman" w:cs="Times New Roman"/>
          <w:sz w:val="28"/>
          <w:szCs w:val="28"/>
        </w:rPr>
        <w:lastRenderedPageBreak/>
        <w:t>Hardness is mainly caused by calcium and magnesium salts.</w:t>
      </w:r>
    </w:p>
    <w:p w14:paraId="3D6633EC" w14:textId="77777777" w:rsidR="007E1CB0" w:rsidRDefault="007E1CB0" w:rsidP="007E1CB0">
      <w:pPr>
        <w:pStyle w:val="ListParagraph"/>
        <w:numPr>
          <w:ilvl w:val="2"/>
          <w:numId w:val="20"/>
        </w:numPr>
        <w:rPr>
          <w:rFonts w:ascii="Times New Roman" w:hAnsi="Times New Roman" w:cs="Times New Roman"/>
          <w:sz w:val="28"/>
          <w:szCs w:val="28"/>
        </w:rPr>
      </w:pPr>
      <w:r w:rsidRPr="007E1CB0">
        <w:rPr>
          <w:rFonts w:ascii="Times New Roman" w:hAnsi="Times New Roman" w:cs="Times New Roman"/>
          <w:sz w:val="28"/>
          <w:szCs w:val="28"/>
        </w:rPr>
        <w:t xml:space="preserve"> These salts are dissolved from geologic deposits through which water travels.</w:t>
      </w:r>
    </w:p>
    <w:p w14:paraId="4558A3E5" w14:textId="77777777" w:rsidR="007E1CB0" w:rsidRDefault="007E1CB0" w:rsidP="007E1CB0">
      <w:pPr>
        <w:pStyle w:val="ListParagraph"/>
        <w:numPr>
          <w:ilvl w:val="2"/>
          <w:numId w:val="20"/>
        </w:numPr>
        <w:rPr>
          <w:rFonts w:ascii="Times New Roman" w:hAnsi="Times New Roman" w:cs="Times New Roman"/>
          <w:sz w:val="28"/>
          <w:szCs w:val="28"/>
        </w:rPr>
      </w:pPr>
      <w:r w:rsidRPr="007E1CB0">
        <w:rPr>
          <w:rFonts w:ascii="Times New Roman" w:hAnsi="Times New Roman" w:cs="Times New Roman"/>
          <w:sz w:val="28"/>
          <w:szCs w:val="28"/>
        </w:rPr>
        <w:t xml:space="preserve"> The length of time water is in contact with hardness producing material helps determine how much hardness there is in raw water.</w:t>
      </w:r>
    </w:p>
    <w:p w14:paraId="5320446E" w14:textId="572F1C2C" w:rsidR="007E1CB0" w:rsidRPr="007E1CB0" w:rsidRDefault="007E1CB0" w:rsidP="007E1CB0">
      <w:pPr>
        <w:pStyle w:val="ListParagraph"/>
        <w:numPr>
          <w:ilvl w:val="2"/>
          <w:numId w:val="20"/>
        </w:numPr>
        <w:rPr>
          <w:rFonts w:ascii="Times New Roman" w:hAnsi="Times New Roman" w:cs="Times New Roman"/>
          <w:sz w:val="28"/>
          <w:szCs w:val="28"/>
        </w:rPr>
      </w:pPr>
      <w:r w:rsidRPr="007E1CB0">
        <w:rPr>
          <w:rFonts w:ascii="Times New Roman" w:hAnsi="Times New Roman" w:cs="Times New Roman"/>
          <w:sz w:val="28"/>
          <w:szCs w:val="28"/>
        </w:rPr>
        <w:t>Hardness was originally defined as the capacity of water to precipitate soap caused by Calcium and Magnesium.</w:t>
      </w:r>
    </w:p>
    <w:p w14:paraId="17EE096E" w14:textId="77777777" w:rsidR="007E1CB0" w:rsidRPr="007E1CB0" w:rsidRDefault="007E1CB0" w:rsidP="007E1CB0">
      <w:pPr>
        <w:rPr>
          <w:rFonts w:ascii="Times New Roman" w:hAnsi="Times New Roman" w:cs="Times New Roman"/>
          <w:sz w:val="28"/>
          <w:szCs w:val="28"/>
        </w:rPr>
      </w:pPr>
    </w:p>
    <w:p w14:paraId="7C9B59E0" w14:textId="77777777" w:rsid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3. Solids (Total dissolved solids - TDS):</w:t>
      </w:r>
    </w:p>
    <w:p w14:paraId="4D60C862" w14:textId="77777777" w:rsidR="007E1CB0" w:rsidRPr="007E1CB0" w:rsidRDefault="007E1CB0" w:rsidP="007E1CB0">
      <w:pPr>
        <w:pStyle w:val="ListParagraph"/>
        <w:numPr>
          <w:ilvl w:val="2"/>
          <w:numId w:val="27"/>
        </w:numPr>
        <w:rPr>
          <w:rFonts w:ascii="Times New Roman" w:hAnsi="Times New Roman" w:cs="Times New Roman"/>
          <w:b/>
          <w:bCs/>
          <w:sz w:val="28"/>
          <w:szCs w:val="28"/>
        </w:rPr>
      </w:pPr>
      <w:r w:rsidRPr="007E1CB0">
        <w:rPr>
          <w:rFonts w:ascii="Times New Roman" w:hAnsi="Times New Roman" w:cs="Times New Roman"/>
          <w:sz w:val="28"/>
          <w:szCs w:val="28"/>
        </w:rPr>
        <w:t xml:space="preserve">Water has the ability to dissolve a wide range of inorganic and some organic minerals or salts such as potassium, calcium, sodium, bicarbonates, chlorides, magnesium, </w:t>
      </w:r>
      <w:proofErr w:type="spellStart"/>
      <w:r w:rsidRPr="007E1CB0">
        <w:rPr>
          <w:rFonts w:ascii="Times New Roman" w:hAnsi="Times New Roman" w:cs="Times New Roman"/>
          <w:sz w:val="28"/>
          <w:szCs w:val="28"/>
        </w:rPr>
        <w:t>sulfates</w:t>
      </w:r>
      <w:proofErr w:type="spellEnd"/>
      <w:r w:rsidRPr="007E1CB0">
        <w:rPr>
          <w:rFonts w:ascii="Times New Roman" w:hAnsi="Times New Roman" w:cs="Times New Roman"/>
          <w:sz w:val="28"/>
          <w:szCs w:val="28"/>
        </w:rPr>
        <w:t xml:space="preserve"> etc.</w:t>
      </w:r>
    </w:p>
    <w:p w14:paraId="79BFEF33" w14:textId="77777777" w:rsidR="007E1CB0" w:rsidRPr="007E1CB0" w:rsidRDefault="007E1CB0" w:rsidP="007E1CB0">
      <w:pPr>
        <w:pStyle w:val="ListParagraph"/>
        <w:numPr>
          <w:ilvl w:val="2"/>
          <w:numId w:val="27"/>
        </w:numPr>
        <w:rPr>
          <w:rFonts w:ascii="Times New Roman" w:hAnsi="Times New Roman" w:cs="Times New Roman"/>
          <w:b/>
          <w:bCs/>
          <w:sz w:val="28"/>
          <w:szCs w:val="28"/>
        </w:rPr>
      </w:pPr>
      <w:r w:rsidRPr="007E1CB0">
        <w:rPr>
          <w:rFonts w:ascii="Times New Roman" w:hAnsi="Times New Roman" w:cs="Times New Roman"/>
          <w:sz w:val="28"/>
          <w:szCs w:val="28"/>
        </w:rPr>
        <w:t xml:space="preserve"> These minerals produced un-wanted taste and diluted </w:t>
      </w:r>
      <w:proofErr w:type="spellStart"/>
      <w:r w:rsidRPr="007E1CB0">
        <w:rPr>
          <w:rFonts w:ascii="Times New Roman" w:hAnsi="Times New Roman" w:cs="Times New Roman"/>
          <w:sz w:val="28"/>
          <w:szCs w:val="28"/>
        </w:rPr>
        <w:t>color</w:t>
      </w:r>
      <w:proofErr w:type="spellEnd"/>
      <w:r w:rsidRPr="007E1CB0">
        <w:rPr>
          <w:rFonts w:ascii="Times New Roman" w:hAnsi="Times New Roman" w:cs="Times New Roman"/>
          <w:sz w:val="28"/>
          <w:szCs w:val="28"/>
        </w:rPr>
        <w:t xml:space="preserve"> in appearance of water. This is the important parameter for the use of water. </w:t>
      </w:r>
    </w:p>
    <w:p w14:paraId="06898662" w14:textId="14F44320" w:rsidR="007E1CB0" w:rsidRPr="007E1CB0" w:rsidRDefault="007E1CB0" w:rsidP="007E1CB0">
      <w:pPr>
        <w:pStyle w:val="ListParagraph"/>
        <w:numPr>
          <w:ilvl w:val="2"/>
          <w:numId w:val="27"/>
        </w:numPr>
        <w:rPr>
          <w:rFonts w:ascii="Times New Roman" w:hAnsi="Times New Roman" w:cs="Times New Roman"/>
          <w:b/>
          <w:bCs/>
          <w:sz w:val="28"/>
          <w:szCs w:val="28"/>
        </w:rPr>
      </w:pPr>
      <w:r w:rsidRPr="007E1CB0">
        <w:rPr>
          <w:rFonts w:ascii="Times New Roman" w:hAnsi="Times New Roman" w:cs="Times New Roman"/>
          <w:sz w:val="28"/>
          <w:szCs w:val="28"/>
        </w:rPr>
        <w:t>The water with high TDS value indicates that water is highly mineralized. Desirable limit for TDS is 500 mg/l and maximum limit is 1000 mg/l which prescribed for drinking purpose.</w:t>
      </w:r>
    </w:p>
    <w:p w14:paraId="64F50397" w14:textId="77777777" w:rsidR="007E1CB0" w:rsidRPr="007E1CB0" w:rsidRDefault="007E1CB0" w:rsidP="007E1CB0">
      <w:pPr>
        <w:rPr>
          <w:rFonts w:ascii="Times New Roman" w:hAnsi="Times New Roman" w:cs="Times New Roman"/>
          <w:sz w:val="28"/>
          <w:szCs w:val="28"/>
        </w:rPr>
      </w:pPr>
    </w:p>
    <w:p w14:paraId="26979538" w14:textId="77777777"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4. Chloramines:</w:t>
      </w:r>
    </w:p>
    <w:p w14:paraId="6E0165F3" w14:textId="77777777" w:rsidR="007E1CB0" w:rsidRDefault="007E1CB0" w:rsidP="007E1CB0">
      <w:pPr>
        <w:pStyle w:val="ListParagraph"/>
        <w:numPr>
          <w:ilvl w:val="2"/>
          <w:numId w:val="28"/>
        </w:numPr>
        <w:rPr>
          <w:rFonts w:ascii="Times New Roman" w:hAnsi="Times New Roman" w:cs="Times New Roman"/>
          <w:sz w:val="28"/>
          <w:szCs w:val="28"/>
        </w:rPr>
      </w:pPr>
      <w:r w:rsidRPr="007E1CB0">
        <w:rPr>
          <w:rFonts w:ascii="Times New Roman" w:hAnsi="Times New Roman" w:cs="Times New Roman"/>
          <w:sz w:val="28"/>
          <w:szCs w:val="28"/>
        </w:rPr>
        <w:t>Chlorine and chloramine are the major disinfectants used in public water systems.</w:t>
      </w:r>
    </w:p>
    <w:p w14:paraId="20444543" w14:textId="14B7E60E" w:rsidR="007E1CB0" w:rsidRPr="007E1CB0" w:rsidRDefault="007E1CB0" w:rsidP="007E1CB0">
      <w:pPr>
        <w:pStyle w:val="ListParagraph"/>
        <w:numPr>
          <w:ilvl w:val="2"/>
          <w:numId w:val="28"/>
        </w:numPr>
        <w:rPr>
          <w:rFonts w:ascii="Times New Roman" w:hAnsi="Times New Roman" w:cs="Times New Roman"/>
          <w:sz w:val="28"/>
          <w:szCs w:val="28"/>
        </w:rPr>
      </w:pPr>
      <w:r w:rsidRPr="007E1CB0">
        <w:rPr>
          <w:rFonts w:ascii="Times New Roman" w:hAnsi="Times New Roman" w:cs="Times New Roman"/>
          <w:sz w:val="28"/>
          <w:szCs w:val="28"/>
        </w:rPr>
        <w:t xml:space="preserve"> Chloramines are most commonly formed when ammonia is added to chlorine to treat drinking water. Chlorine levels up to 4 milligrams per </w:t>
      </w:r>
      <w:proofErr w:type="spellStart"/>
      <w:r w:rsidRPr="007E1CB0">
        <w:rPr>
          <w:rFonts w:ascii="Times New Roman" w:hAnsi="Times New Roman" w:cs="Times New Roman"/>
          <w:sz w:val="28"/>
          <w:szCs w:val="28"/>
        </w:rPr>
        <w:t>liter</w:t>
      </w:r>
      <w:proofErr w:type="spellEnd"/>
      <w:r w:rsidRPr="007E1CB0">
        <w:rPr>
          <w:rFonts w:ascii="Times New Roman" w:hAnsi="Times New Roman" w:cs="Times New Roman"/>
          <w:sz w:val="28"/>
          <w:szCs w:val="28"/>
        </w:rPr>
        <w:t xml:space="preserve"> (mg/L or 4 parts per million (ppm)) are considered safe in drinking water.</w:t>
      </w:r>
    </w:p>
    <w:p w14:paraId="7621CC7D" w14:textId="77777777" w:rsidR="007E1CB0" w:rsidRPr="007E1CB0" w:rsidRDefault="007E1CB0" w:rsidP="007E1CB0">
      <w:pPr>
        <w:rPr>
          <w:rFonts w:ascii="Times New Roman" w:hAnsi="Times New Roman" w:cs="Times New Roman"/>
          <w:sz w:val="28"/>
          <w:szCs w:val="28"/>
        </w:rPr>
      </w:pPr>
    </w:p>
    <w:p w14:paraId="09AEDD9C" w14:textId="64F9DEF9"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5. Sul</w:t>
      </w:r>
      <w:r>
        <w:rPr>
          <w:rFonts w:ascii="Times New Roman" w:hAnsi="Times New Roman" w:cs="Times New Roman"/>
          <w:b/>
          <w:bCs/>
          <w:sz w:val="28"/>
          <w:szCs w:val="28"/>
        </w:rPr>
        <w:t>ph</w:t>
      </w:r>
      <w:r w:rsidRPr="007E1CB0">
        <w:rPr>
          <w:rFonts w:ascii="Times New Roman" w:hAnsi="Times New Roman" w:cs="Times New Roman"/>
          <w:b/>
          <w:bCs/>
          <w:sz w:val="28"/>
          <w:szCs w:val="28"/>
        </w:rPr>
        <w:t>ate:</w:t>
      </w:r>
    </w:p>
    <w:p w14:paraId="7A74BEBE" w14:textId="77777777" w:rsidR="007E1CB0" w:rsidRDefault="007E1CB0" w:rsidP="007E1CB0">
      <w:pPr>
        <w:pStyle w:val="ListParagraph"/>
        <w:numPr>
          <w:ilvl w:val="2"/>
          <w:numId w:val="30"/>
        </w:numPr>
        <w:rPr>
          <w:rFonts w:ascii="Times New Roman" w:hAnsi="Times New Roman" w:cs="Times New Roman"/>
          <w:sz w:val="28"/>
          <w:szCs w:val="28"/>
        </w:rPr>
      </w:pPr>
      <w:r w:rsidRPr="007E1CB0">
        <w:rPr>
          <w:rFonts w:ascii="Times New Roman" w:hAnsi="Times New Roman" w:cs="Times New Roman"/>
          <w:sz w:val="28"/>
          <w:szCs w:val="28"/>
        </w:rPr>
        <w:t xml:space="preserve">Sulphates are naturally occurring substances that are found in minerals, soil, and rocks. </w:t>
      </w:r>
    </w:p>
    <w:p w14:paraId="381750E3" w14:textId="77777777" w:rsidR="007E1CB0" w:rsidRDefault="007E1CB0" w:rsidP="007E1CB0">
      <w:pPr>
        <w:pStyle w:val="ListParagraph"/>
        <w:numPr>
          <w:ilvl w:val="2"/>
          <w:numId w:val="30"/>
        </w:numPr>
        <w:rPr>
          <w:rFonts w:ascii="Times New Roman" w:hAnsi="Times New Roman" w:cs="Times New Roman"/>
          <w:sz w:val="28"/>
          <w:szCs w:val="28"/>
        </w:rPr>
      </w:pPr>
      <w:r w:rsidRPr="007E1CB0">
        <w:rPr>
          <w:rFonts w:ascii="Times New Roman" w:hAnsi="Times New Roman" w:cs="Times New Roman"/>
          <w:sz w:val="28"/>
          <w:szCs w:val="28"/>
        </w:rPr>
        <w:t xml:space="preserve">They are present in ambient air, groundwater, plants, and food. </w:t>
      </w:r>
    </w:p>
    <w:p w14:paraId="5D7A1A26" w14:textId="77777777" w:rsidR="007E1CB0" w:rsidRDefault="007E1CB0" w:rsidP="007E1CB0">
      <w:pPr>
        <w:pStyle w:val="ListParagraph"/>
        <w:numPr>
          <w:ilvl w:val="2"/>
          <w:numId w:val="30"/>
        </w:numPr>
        <w:rPr>
          <w:rFonts w:ascii="Times New Roman" w:hAnsi="Times New Roman" w:cs="Times New Roman"/>
          <w:sz w:val="28"/>
          <w:szCs w:val="28"/>
        </w:rPr>
      </w:pPr>
      <w:r w:rsidRPr="007E1CB0">
        <w:rPr>
          <w:rFonts w:ascii="Times New Roman" w:hAnsi="Times New Roman" w:cs="Times New Roman"/>
          <w:sz w:val="28"/>
          <w:szCs w:val="28"/>
        </w:rPr>
        <w:t xml:space="preserve">The principal commercial use of </w:t>
      </w:r>
      <w:proofErr w:type="spellStart"/>
      <w:r w:rsidRPr="007E1CB0">
        <w:rPr>
          <w:rFonts w:ascii="Times New Roman" w:hAnsi="Times New Roman" w:cs="Times New Roman"/>
          <w:sz w:val="28"/>
          <w:szCs w:val="28"/>
        </w:rPr>
        <w:t>sulfate</w:t>
      </w:r>
      <w:proofErr w:type="spellEnd"/>
      <w:r w:rsidRPr="007E1CB0">
        <w:rPr>
          <w:rFonts w:ascii="Times New Roman" w:hAnsi="Times New Roman" w:cs="Times New Roman"/>
          <w:sz w:val="28"/>
          <w:szCs w:val="28"/>
        </w:rPr>
        <w:t xml:space="preserve"> is in the chemical industry. </w:t>
      </w:r>
      <w:proofErr w:type="spellStart"/>
      <w:r w:rsidRPr="007E1CB0">
        <w:rPr>
          <w:rFonts w:ascii="Times New Roman" w:hAnsi="Times New Roman" w:cs="Times New Roman"/>
          <w:sz w:val="28"/>
          <w:szCs w:val="28"/>
        </w:rPr>
        <w:t>Sulfate</w:t>
      </w:r>
      <w:proofErr w:type="spellEnd"/>
      <w:r w:rsidRPr="007E1CB0">
        <w:rPr>
          <w:rFonts w:ascii="Times New Roman" w:hAnsi="Times New Roman" w:cs="Times New Roman"/>
          <w:sz w:val="28"/>
          <w:szCs w:val="28"/>
        </w:rPr>
        <w:t xml:space="preserve"> concentration in seawater is about 2,700 milligrams per </w:t>
      </w:r>
      <w:proofErr w:type="spellStart"/>
      <w:r w:rsidRPr="007E1CB0">
        <w:rPr>
          <w:rFonts w:ascii="Times New Roman" w:hAnsi="Times New Roman" w:cs="Times New Roman"/>
          <w:sz w:val="28"/>
          <w:szCs w:val="28"/>
        </w:rPr>
        <w:t>liter</w:t>
      </w:r>
      <w:proofErr w:type="spellEnd"/>
      <w:r w:rsidRPr="007E1CB0">
        <w:rPr>
          <w:rFonts w:ascii="Times New Roman" w:hAnsi="Times New Roman" w:cs="Times New Roman"/>
          <w:sz w:val="28"/>
          <w:szCs w:val="28"/>
        </w:rPr>
        <w:t xml:space="preserve"> (mg/L). </w:t>
      </w:r>
    </w:p>
    <w:p w14:paraId="14786970" w14:textId="7186DA85" w:rsidR="007E1CB0" w:rsidRPr="007E1CB0" w:rsidRDefault="007E1CB0" w:rsidP="007E1CB0">
      <w:pPr>
        <w:pStyle w:val="ListParagraph"/>
        <w:numPr>
          <w:ilvl w:val="2"/>
          <w:numId w:val="30"/>
        </w:numPr>
        <w:rPr>
          <w:rFonts w:ascii="Times New Roman" w:hAnsi="Times New Roman" w:cs="Times New Roman"/>
          <w:sz w:val="28"/>
          <w:szCs w:val="28"/>
        </w:rPr>
      </w:pPr>
      <w:r w:rsidRPr="007E1CB0">
        <w:rPr>
          <w:rFonts w:ascii="Times New Roman" w:hAnsi="Times New Roman" w:cs="Times New Roman"/>
          <w:sz w:val="28"/>
          <w:szCs w:val="28"/>
        </w:rPr>
        <w:lastRenderedPageBreak/>
        <w:t>It ranges from 3 to 30 mg/L in most freshwater supplies, although much higher concentrations (1000 mg/L) are found in some geographic locations.</w:t>
      </w:r>
    </w:p>
    <w:p w14:paraId="6A71B744" w14:textId="77777777" w:rsidR="007E1CB0" w:rsidRPr="007E1CB0" w:rsidRDefault="007E1CB0" w:rsidP="007E1CB0">
      <w:pPr>
        <w:rPr>
          <w:rFonts w:ascii="Times New Roman" w:hAnsi="Times New Roman" w:cs="Times New Roman"/>
          <w:sz w:val="28"/>
          <w:szCs w:val="28"/>
        </w:rPr>
      </w:pPr>
    </w:p>
    <w:p w14:paraId="2399DD56" w14:textId="77777777" w:rsidR="007E1CB0" w:rsidRDefault="007E1CB0" w:rsidP="007E1CB0">
      <w:pPr>
        <w:rPr>
          <w:rFonts w:ascii="Times New Roman" w:hAnsi="Times New Roman" w:cs="Times New Roman"/>
          <w:sz w:val="28"/>
          <w:szCs w:val="28"/>
        </w:rPr>
      </w:pPr>
    </w:p>
    <w:p w14:paraId="279093C8" w14:textId="304A0B22"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6. Conductivity:</w:t>
      </w:r>
    </w:p>
    <w:p w14:paraId="250352BD" w14:textId="77777777" w:rsidR="007E1CB0" w:rsidRDefault="007E1CB0" w:rsidP="007E1CB0">
      <w:pPr>
        <w:pStyle w:val="ListParagraph"/>
        <w:numPr>
          <w:ilvl w:val="2"/>
          <w:numId w:val="42"/>
        </w:numPr>
        <w:rPr>
          <w:rFonts w:ascii="Times New Roman" w:hAnsi="Times New Roman" w:cs="Times New Roman"/>
          <w:sz w:val="28"/>
          <w:szCs w:val="28"/>
        </w:rPr>
      </w:pPr>
      <w:r w:rsidRPr="007E1CB0">
        <w:rPr>
          <w:rFonts w:ascii="Times New Roman" w:hAnsi="Times New Roman" w:cs="Times New Roman"/>
          <w:sz w:val="28"/>
          <w:szCs w:val="28"/>
        </w:rPr>
        <w:t xml:space="preserve">Pure water is not a good conductor of electric current </w:t>
      </w:r>
      <w:proofErr w:type="spellStart"/>
      <w:r w:rsidRPr="007E1CB0">
        <w:rPr>
          <w:rFonts w:ascii="Times New Roman" w:hAnsi="Times New Roman" w:cs="Times New Roman"/>
          <w:sz w:val="28"/>
          <w:szCs w:val="28"/>
        </w:rPr>
        <w:t>rather’s</w:t>
      </w:r>
      <w:proofErr w:type="spellEnd"/>
      <w:r w:rsidRPr="007E1CB0">
        <w:rPr>
          <w:rFonts w:ascii="Times New Roman" w:hAnsi="Times New Roman" w:cs="Times New Roman"/>
          <w:sz w:val="28"/>
          <w:szCs w:val="28"/>
        </w:rPr>
        <w:t xml:space="preserve"> a good insulator.</w:t>
      </w:r>
    </w:p>
    <w:p w14:paraId="43CB8050" w14:textId="77777777" w:rsidR="007E1CB0" w:rsidRDefault="007E1CB0" w:rsidP="007E1CB0">
      <w:pPr>
        <w:pStyle w:val="ListParagraph"/>
        <w:numPr>
          <w:ilvl w:val="2"/>
          <w:numId w:val="42"/>
        </w:numPr>
        <w:rPr>
          <w:rFonts w:ascii="Times New Roman" w:hAnsi="Times New Roman" w:cs="Times New Roman"/>
          <w:sz w:val="28"/>
          <w:szCs w:val="28"/>
        </w:rPr>
      </w:pPr>
      <w:r w:rsidRPr="007E1CB0">
        <w:rPr>
          <w:rFonts w:ascii="Times New Roman" w:hAnsi="Times New Roman" w:cs="Times New Roman"/>
          <w:sz w:val="28"/>
          <w:szCs w:val="28"/>
        </w:rPr>
        <w:t xml:space="preserve"> Increase in ions concentration enhances the electrical conductivity of water.</w:t>
      </w:r>
    </w:p>
    <w:p w14:paraId="1D405692" w14:textId="77777777" w:rsidR="007E1CB0" w:rsidRDefault="007E1CB0" w:rsidP="007E1CB0">
      <w:pPr>
        <w:pStyle w:val="ListParagraph"/>
        <w:numPr>
          <w:ilvl w:val="2"/>
          <w:numId w:val="42"/>
        </w:numPr>
        <w:rPr>
          <w:rFonts w:ascii="Times New Roman" w:hAnsi="Times New Roman" w:cs="Times New Roman"/>
          <w:sz w:val="28"/>
          <w:szCs w:val="28"/>
        </w:rPr>
      </w:pPr>
      <w:r w:rsidRPr="007E1CB0">
        <w:rPr>
          <w:rFonts w:ascii="Times New Roman" w:hAnsi="Times New Roman" w:cs="Times New Roman"/>
          <w:sz w:val="28"/>
          <w:szCs w:val="28"/>
        </w:rPr>
        <w:t xml:space="preserve"> Generally, the </w:t>
      </w:r>
      <w:proofErr w:type="gramStart"/>
      <w:r w:rsidRPr="007E1CB0">
        <w:rPr>
          <w:rFonts w:ascii="Times New Roman" w:hAnsi="Times New Roman" w:cs="Times New Roman"/>
          <w:sz w:val="28"/>
          <w:szCs w:val="28"/>
        </w:rPr>
        <w:t>amount</w:t>
      </w:r>
      <w:proofErr w:type="gramEnd"/>
      <w:r w:rsidRPr="007E1CB0">
        <w:rPr>
          <w:rFonts w:ascii="Times New Roman" w:hAnsi="Times New Roman" w:cs="Times New Roman"/>
          <w:sz w:val="28"/>
          <w:szCs w:val="28"/>
        </w:rPr>
        <w:t xml:space="preserve"> of dissolved solids in water determines the electrical conductivity.</w:t>
      </w:r>
    </w:p>
    <w:p w14:paraId="70821E98" w14:textId="7106643C" w:rsidR="007E1CB0" w:rsidRPr="007E1CB0" w:rsidRDefault="007E1CB0" w:rsidP="007E1CB0">
      <w:pPr>
        <w:pStyle w:val="ListParagraph"/>
        <w:numPr>
          <w:ilvl w:val="2"/>
          <w:numId w:val="42"/>
        </w:numPr>
        <w:rPr>
          <w:rFonts w:ascii="Times New Roman" w:hAnsi="Times New Roman" w:cs="Times New Roman"/>
          <w:sz w:val="28"/>
          <w:szCs w:val="28"/>
        </w:rPr>
      </w:pPr>
      <w:r w:rsidRPr="007E1CB0">
        <w:rPr>
          <w:rFonts w:ascii="Times New Roman" w:hAnsi="Times New Roman" w:cs="Times New Roman"/>
          <w:sz w:val="28"/>
          <w:szCs w:val="28"/>
        </w:rPr>
        <w:t xml:space="preserve"> Electrical conductivity (EC) actually measures the ionic process of a solution that enables it to transmit current. According to WHO standards, EC value should not </w:t>
      </w:r>
      <w:proofErr w:type="gramStart"/>
      <w:r w:rsidRPr="007E1CB0">
        <w:rPr>
          <w:rFonts w:ascii="Times New Roman" w:hAnsi="Times New Roman" w:cs="Times New Roman"/>
          <w:sz w:val="28"/>
          <w:szCs w:val="28"/>
        </w:rPr>
        <w:t>exceeded</w:t>
      </w:r>
      <w:proofErr w:type="gramEnd"/>
      <w:r w:rsidRPr="007E1CB0">
        <w:rPr>
          <w:rFonts w:ascii="Times New Roman" w:hAnsi="Times New Roman" w:cs="Times New Roman"/>
          <w:sz w:val="28"/>
          <w:szCs w:val="28"/>
        </w:rPr>
        <w:t xml:space="preserve"> 400 </w:t>
      </w:r>
      <w:proofErr w:type="spellStart"/>
      <w:r w:rsidRPr="007E1CB0">
        <w:rPr>
          <w:rFonts w:ascii="Times New Roman" w:hAnsi="Times New Roman" w:cs="Times New Roman"/>
          <w:sz w:val="28"/>
          <w:szCs w:val="28"/>
        </w:rPr>
        <w:t>μS</w:t>
      </w:r>
      <w:proofErr w:type="spellEnd"/>
      <w:r w:rsidRPr="007E1CB0">
        <w:rPr>
          <w:rFonts w:ascii="Times New Roman" w:hAnsi="Times New Roman" w:cs="Times New Roman"/>
          <w:sz w:val="28"/>
          <w:szCs w:val="28"/>
        </w:rPr>
        <w:t>/cm.</w:t>
      </w:r>
    </w:p>
    <w:p w14:paraId="4ADC9D3C" w14:textId="77777777" w:rsidR="007E1CB0" w:rsidRPr="007E1CB0" w:rsidRDefault="007E1CB0" w:rsidP="007E1CB0">
      <w:pPr>
        <w:rPr>
          <w:rFonts w:ascii="Times New Roman" w:hAnsi="Times New Roman" w:cs="Times New Roman"/>
          <w:sz w:val="28"/>
          <w:szCs w:val="28"/>
        </w:rPr>
      </w:pPr>
    </w:p>
    <w:p w14:paraId="0C88F5EB" w14:textId="77777777"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 xml:space="preserve">7. </w:t>
      </w:r>
      <w:proofErr w:type="spellStart"/>
      <w:r w:rsidRPr="007E1CB0">
        <w:rPr>
          <w:rFonts w:ascii="Times New Roman" w:hAnsi="Times New Roman" w:cs="Times New Roman"/>
          <w:b/>
          <w:bCs/>
          <w:sz w:val="28"/>
          <w:szCs w:val="28"/>
        </w:rPr>
        <w:t>Organic_carbon</w:t>
      </w:r>
      <w:proofErr w:type="spellEnd"/>
      <w:r w:rsidRPr="007E1CB0">
        <w:rPr>
          <w:rFonts w:ascii="Times New Roman" w:hAnsi="Times New Roman" w:cs="Times New Roman"/>
          <w:b/>
          <w:bCs/>
          <w:sz w:val="28"/>
          <w:szCs w:val="28"/>
        </w:rPr>
        <w:t>:</w:t>
      </w:r>
    </w:p>
    <w:p w14:paraId="50349BF8" w14:textId="77777777" w:rsidR="007E1CB0" w:rsidRDefault="007E1CB0" w:rsidP="007E1CB0">
      <w:pPr>
        <w:pStyle w:val="ListParagraph"/>
        <w:numPr>
          <w:ilvl w:val="2"/>
          <w:numId w:val="45"/>
        </w:numPr>
        <w:rPr>
          <w:rFonts w:ascii="Times New Roman" w:hAnsi="Times New Roman" w:cs="Times New Roman"/>
          <w:sz w:val="28"/>
          <w:szCs w:val="28"/>
        </w:rPr>
      </w:pPr>
      <w:r w:rsidRPr="007E1CB0">
        <w:rPr>
          <w:rFonts w:ascii="Times New Roman" w:hAnsi="Times New Roman" w:cs="Times New Roman"/>
          <w:sz w:val="28"/>
          <w:szCs w:val="28"/>
        </w:rPr>
        <w:t>Total Organic Carbon (TOC) in source waters comes from decaying natural organic matter (NOM) as well as synthetic sources.</w:t>
      </w:r>
    </w:p>
    <w:p w14:paraId="7D4EFA28" w14:textId="499ABC3F" w:rsidR="007E1CB0" w:rsidRPr="007E1CB0" w:rsidRDefault="007E1CB0" w:rsidP="007E1CB0">
      <w:pPr>
        <w:pStyle w:val="ListParagraph"/>
        <w:numPr>
          <w:ilvl w:val="2"/>
          <w:numId w:val="45"/>
        </w:numPr>
        <w:rPr>
          <w:rFonts w:ascii="Times New Roman" w:hAnsi="Times New Roman" w:cs="Times New Roman"/>
          <w:sz w:val="28"/>
          <w:szCs w:val="28"/>
        </w:rPr>
      </w:pPr>
      <w:r w:rsidRPr="007E1CB0">
        <w:rPr>
          <w:rFonts w:ascii="Times New Roman" w:hAnsi="Times New Roman" w:cs="Times New Roman"/>
          <w:sz w:val="28"/>
          <w:szCs w:val="28"/>
        </w:rPr>
        <w:t xml:space="preserve"> TOC is a measure of the total amount of carbon in organic compounds in pure water. According to US EPA &lt; 2 mg/L as TOC in treated / drinking water, and &lt; 4 mg/Lit in source water which is use for treatment.</w:t>
      </w:r>
    </w:p>
    <w:p w14:paraId="59DFBCCD" w14:textId="77777777" w:rsidR="007E1CB0" w:rsidRPr="007E1CB0" w:rsidRDefault="007E1CB0" w:rsidP="007E1CB0">
      <w:pPr>
        <w:rPr>
          <w:rFonts w:ascii="Times New Roman" w:hAnsi="Times New Roman" w:cs="Times New Roman"/>
          <w:sz w:val="28"/>
          <w:szCs w:val="28"/>
        </w:rPr>
      </w:pPr>
    </w:p>
    <w:p w14:paraId="775AF071" w14:textId="77777777" w:rsidR="007E1CB0" w:rsidRPr="007E1CB0" w:rsidRDefault="007E1CB0" w:rsidP="007E1CB0">
      <w:pPr>
        <w:rPr>
          <w:rFonts w:ascii="Times New Roman" w:hAnsi="Times New Roman" w:cs="Times New Roman"/>
          <w:sz w:val="28"/>
          <w:szCs w:val="28"/>
        </w:rPr>
      </w:pPr>
      <w:r w:rsidRPr="007E1CB0">
        <w:rPr>
          <w:rFonts w:ascii="Times New Roman" w:hAnsi="Times New Roman" w:cs="Times New Roman"/>
          <w:b/>
          <w:bCs/>
          <w:sz w:val="28"/>
          <w:szCs w:val="28"/>
        </w:rPr>
        <w:t>8. Trihalomethanes</w:t>
      </w:r>
      <w:r w:rsidRPr="007E1CB0">
        <w:rPr>
          <w:rFonts w:ascii="Times New Roman" w:hAnsi="Times New Roman" w:cs="Times New Roman"/>
          <w:sz w:val="28"/>
          <w:szCs w:val="28"/>
        </w:rPr>
        <w:t>:</w:t>
      </w:r>
    </w:p>
    <w:p w14:paraId="754C8DE3" w14:textId="77777777" w:rsidR="007E1CB0" w:rsidRDefault="007E1CB0" w:rsidP="007E1CB0">
      <w:pPr>
        <w:pStyle w:val="ListParagraph"/>
        <w:numPr>
          <w:ilvl w:val="2"/>
          <w:numId w:val="39"/>
        </w:numPr>
        <w:rPr>
          <w:rFonts w:ascii="Times New Roman" w:hAnsi="Times New Roman" w:cs="Times New Roman"/>
          <w:sz w:val="28"/>
          <w:szCs w:val="28"/>
        </w:rPr>
      </w:pPr>
      <w:r w:rsidRPr="007E1CB0">
        <w:rPr>
          <w:rFonts w:ascii="Times New Roman" w:hAnsi="Times New Roman" w:cs="Times New Roman"/>
          <w:sz w:val="28"/>
          <w:szCs w:val="28"/>
        </w:rPr>
        <w:t xml:space="preserve">THMs are chemicals which may be found in water treated with chlorine. </w:t>
      </w:r>
    </w:p>
    <w:p w14:paraId="46AA736C" w14:textId="77777777" w:rsidR="007E1CB0" w:rsidRDefault="007E1CB0" w:rsidP="007E1CB0">
      <w:pPr>
        <w:pStyle w:val="ListParagraph"/>
        <w:numPr>
          <w:ilvl w:val="2"/>
          <w:numId w:val="39"/>
        </w:numPr>
        <w:rPr>
          <w:rFonts w:ascii="Times New Roman" w:hAnsi="Times New Roman" w:cs="Times New Roman"/>
          <w:sz w:val="28"/>
          <w:szCs w:val="28"/>
        </w:rPr>
      </w:pPr>
      <w:r w:rsidRPr="007E1CB0">
        <w:rPr>
          <w:rFonts w:ascii="Times New Roman" w:hAnsi="Times New Roman" w:cs="Times New Roman"/>
          <w:sz w:val="28"/>
          <w:szCs w:val="28"/>
        </w:rPr>
        <w:t>The concentration of THMs in drinking water varies according to the level of organic material in the water, the amount of chlorine required to treat the water, and the temperature of the water that is being treated.</w:t>
      </w:r>
    </w:p>
    <w:p w14:paraId="76C7156F" w14:textId="14EC41F1" w:rsidR="007E1CB0" w:rsidRPr="007E1CB0" w:rsidRDefault="007E1CB0" w:rsidP="007E1CB0">
      <w:pPr>
        <w:pStyle w:val="ListParagraph"/>
        <w:numPr>
          <w:ilvl w:val="2"/>
          <w:numId w:val="39"/>
        </w:numPr>
        <w:rPr>
          <w:rFonts w:ascii="Times New Roman" w:hAnsi="Times New Roman" w:cs="Times New Roman"/>
          <w:sz w:val="28"/>
          <w:szCs w:val="28"/>
        </w:rPr>
      </w:pPr>
      <w:r w:rsidRPr="007E1CB0">
        <w:rPr>
          <w:rFonts w:ascii="Times New Roman" w:hAnsi="Times New Roman" w:cs="Times New Roman"/>
          <w:sz w:val="28"/>
          <w:szCs w:val="28"/>
        </w:rPr>
        <w:t xml:space="preserve"> THM levels up to 80 ppm is considered safe in drinking water.</w:t>
      </w:r>
    </w:p>
    <w:p w14:paraId="4E8E433A" w14:textId="77777777" w:rsidR="007E1CB0" w:rsidRPr="007E1CB0" w:rsidRDefault="007E1CB0" w:rsidP="007E1CB0">
      <w:pPr>
        <w:rPr>
          <w:rFonts w:ascii="Times New Roman" w:hAnsi="Times New Roman" w:cs="Times New Roman"/>
          <w:sz w:val="28"/>
          <w:szCs w:val="28"/>
        </w:rPr>
      </w:pPr>
    </w:p>
    <w:p w14:paraId="570E1F44" w14:textId="77777777" w:rsidR="00E44C3A" w:rsidRDefault="00E44C3A" w:rsidP="007E1CB0">
      <w:pPr>
        <w:rPr>
          <w:rFonts w:ascii="Times New Roman" w:hAnsi="Times New Roman" w:cs="Times New Roman"/>
          <w:b/>
          <w:bCs/>
          <w:sz w:val="28"/>
          <w:szCs w:val="28"/>
        </w:rPr>
      </w:pPr>
    </w:p>
    <w:p w14:paraId="42B5E44F" w14:textId="364A2F87"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lastRenderedPageBreak/>
        <w:t>9. Turbidity:</w:t>
      </w:r>
    </w:p>
    <w:p w14:paraId="37BD7E40" w14:textId="77777777" w:rsidR="007E1CB0" w:rsidRDefault="007E1CB0" w:rsidP="007E1CB0">
      <w:pPr>
        <w:pStyle w:val="ListParagraph"/>
        <w:numPr>
          <w:ilvl w:val="2"/>
          <w:numId w:val="36"/>
        </w:numPr>
        <w:rPr>
          <w:rFonts w:ascii="Times New Roman" w:hAnsi="Times New Roman" w:cs="Times New Roman"/>
          <w:sz w:val="28"/>
          <w:szCs w:val="28"/>
        </w:rPr>
      </w:pPr>
      <w:r w:rsidRPr="007E1CB0">
        <w:rPr>
          <w:rFonts w:ascii="Times New Roman" w:hAnsi="Times New Roman" w:cs="Times New Roman"/>
          <w:sz w:val="28"/>
          <w:szCs w:val="28"/>
        </w:rPr>
        <w:t>The turbidity of water depends on the quantity of solid matter present in the suspended state.</w:t>
      </w:r>
    </w:p>
    <w:p w14:paraId="739FF574" w14:textId="77777777" w:rsidR="007E1CB0" w:rsidRDefault="007E1CB0" w:rsidP="007E1CB0">
      <w:pPr>
        <w:pStyle w:val="ListParagraph"/>
        <w:numPr>
          <w:ilvl w:val="2"/>
          <w:numId w:val="36"/>
        </w:numPr>
        <w:rPr>
          <w:rFonts w:ascii="Times New Roman" w:hAnsi="Times New Roman" w:cs="Times New Roman"/>
          <w:sz w:val="28"/>
          <w:szCs w:val="28"/>
        </w:rPr>
      </w:pPr>
      <w:r w:rsidRPr="007E1CB0">
        <w:rPr>
          <w:rFonts w:ascii="Times New Roman" w:hAnsi="Times New Roman" w:cs="Times New Roman"/>
          <w:sz w:val="28"/>
          <w:szCs w:val="28"/>
        </w:rPr>
        <w:t xml:space="preserve"> It is a measure of light emitting properties of water and the test is used to indicate the quality of waste discharge with respect to colloidal matter. </w:t>
      </w:r>
    </w:p>
    <w:p w14:paraId="5704752D" w14:textId="7BA13CA1" w:rsidR="007E1CB0" w:rsidRPr="007E1CB0" w:rsidRDefault="007E1CB0" w:rsidP="007E1CB0">
      <w:pPr>
        <w:pStyle w:val="ListParagraph"/>
        <w:numPr>
          <w:ilvl w:val="2"/>
          <w:numId w:val="36"/>
        </w:numPr>
        <w:rPr>
          <w:rFonts w:ascii="Times New Roman" w:hAnsi="Times New Roman" w:cs="Times New Roman"/>
          <w:sz w:val="28"/>
          <w:szCs w:val="28"/>
        </w:rPr>
      </w:pPr>
      <w:r w:rsidRPr="007E1CB0">
        <w:rPr>
          <w:rFonts w:ascii="Times New Roman" w:hAnsi="Times New Roman" w:cs="Times New Roman"/>
          <w:sz w:val="28"/>
          <w:szCs w:val="28"/>
        </w:rPr>
        <w:t xml:space="preserve">The mean turbidity value obtained for </w:t>
      </w:r>
      <w:proofErr w:type="spellStart"/>
      <w:r w:rsidRPr="007E1CB0">
        <w:rPr>
          <w:rFonts w:ascii="Times New Roman" w:hAnsi="Times New Roman" w:cs="Times New Roman"/>
          <w:sz w:val="28"/>
          <w:szCs w:val="28"/>
        </w:rPr>
        <w:t>Wondo</w:t>
      </w:r>
      <w:proofErr w:type="spellEnd"/>
      <w:r w:rsidRPr="007E1CB0">
        <w:rPr>
          <w:rFonts w:ascii="Times New Roman" w:hAnsi="Times New Roman" w:cs="Times New Roman"/>
          <w:sz w:val="28"/>
          <w:szCs w:val="28"/>
        </w:rPr>
        <w:t xml:space="preserve"> Genet Campus (0.98 NTU) is lower than the WHO recommended value of 5.00 NTU.</w:t>
      </w:r>
    </w:p>
    <w:p w14:paraId="61102E51" w14:textId="77777777" w:rsidR="007E1CB0" w:rsidRPr="007E1CB0" w:rsidRDefault="007E1CB0" w:rsidP="007E1CB0">
      <w:pPr>
        <w:rPr>
          <w:rFonts w:ascii="Times New Roman" w:hAnsi="Times New Roman" w:cs="Times New Roman"/>
          <w:sz w:val="28"/>
          <w:szCs w:val="28"/>
        </w:rPr>
      </w:pPr>
    </w:p>
    <w:p w14:paraId="44CDB3A4" w14:textId="77777777" w:rsidR="007E1CB0" w:rsidRPr="007E1CB0" w:rsidRDefault="007E1CB0" w:rsidP="007E1CB0">
      <w:pPr>
        <w:rPr>
          <w:rFonts w:ascii="Times New Roman" w:hAnsi="Times New Roman" w:cs="Times New Roman"/>
          <w:b/>
          <w:bCs/>
          <w:sz w:val="28"/>
          <w:szCs w:val="28"/>
        </w:rPr>
      </w:pPr>
      <w:r w:rsidRPr="007E1CB0">
        <w:rPr>
          <w:rFonts w:ascii="Times New Roman" w:hAnsi="Times New Roman" w:cs="Times New Roman"/>
          <w:b/>
          <w:bCs/>
          <w:sz w:val="28"/>
          <w:szCs w:val="28"/>
        </w:rPr>
        <w:t>10. Potability:</w:t>
      </w:r>
    </w:p>
    <w:p w14:paraId="66371809" w14:textId="227168BB" w:rsidR="007E1CB0" w:rsidRPr="007E1CB0" w:rsidRDefault="007E1CB0"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Indicates if water is safe for human consumption where 1 means Potable and 0 means Not potable.</w:t>
      </w:r>
    </w:p>
    <w:p w14:paraId="21AC7EB6" w14:textId="77777777" w:rsidR="00F0231A" w:rsidRPr="00F0231A" w:rsidRDefault="00F0231A" w:rsidP="00F0231A">
      <w:pPr>
        <w:rPr>
          <w:rFonts w:ascii="Times New Roman" w:hAnsi="Times New Roman" w:cs="Times New Roman"/>
          <w:sz w:val="28"/>
          <w:szCs w:val="28"/>
        </w:rPr>
      </w:pPr>
    </w:p>
    <w:p w14:paraId="5F7E176B" w14:textId="77777777" w:rsidR="00351A89" w:rsidRDefault="00351A89" w:rsidP="00F0231A">
      <w:pPr>
        <w:rPr>
          <w:rFonts w:ascii="Times New Roman" w:hAnsi="Times New Roman" w:cs="Times New Roman"/>
          <w:sz w:val="28"/>
          <w:szCs w:val="28"/>
        </w:rPr>
      </w:pPr>
    </w:p>
    <w:p w14:paraId="79DF4D42" w14:textId="77777777" w:rsidR="00351A89" w:rsidRDefault="00351A89" w:rsidP="00F0231A">
      <w:pPr>
        <w:rPr>
          <w:rFonts w:ascii="Times New Roman" w:hAnsi="Times New Roman" w:cs="Times New Roman"/>
          <w:sz w:val="28"/>
          <w:szCs w:val="28"/>
        </w:rPr>
      </w:pPr>
    </w:p>
    <w:p w14:paraId="15549BB2" w14:textId="77777777" w:rsidR="00351A89" w:rsidRDefault="00F0231A" w:rsidP="00F0231A">
      <w:pPr>
        <w:rPr>
          <w:rFonts w:ascii="Times New Roman" w:hAnsi="Times New Roman" w:cs="Times New Roman"/>
          <w:b/>
          <w:bCs/>
          <w:sz w:val="28"/>
          <w:szCs w:val="28"/>
        </w:rPr>
      </w:pPr>
      <w:r w:rsidRPr="00351A89">
        <w:rPr>
          <w:rFonts w:ascii="Times New Roman" w:hAnsi="Times New Roman" w:cs="Times New Roman"/>
          <w:b/>
          <w:bCs/>
          <w:sz w:val="28"/>
          <w:szCs w:val="28"/>
        </w:rPr>
        <w:t>Visualization Strategy</w:t>
      </w:r>
      <w:r w:rsidR="00351A89">
        <w:rPr>
          <w:rFonts w:ascii="Times New Roman" w:hAnsi="Times New Roman" w:cs="Times New Roman"/>
          <w:b/>
          <w:bCs/>
          <w:sz w:val="28"/>
          <w:szCs w:val="28"/>
        </w:rPr>
        <w:t>:</w:t>
      </w:r>
    </w:p>
    <w:p w14:paraId="148F2C32" w14:textId="5A9CBB72" w:rsidR="00F0231A" w:rsidRPr="00351A89" w:rsidRDefault="00351A89" w:rsidP="00F0231A">
      <w:pPr>
        <w:rPr>
          <w:rFonts w:ascii="Times New Roman" w:hAnsi="Times New Roman" w:cs="Times New Roman"/>
          <w:b/>
          <w:bCs/>
          <w:sz w:val="28"/>
          <w:szCs w:val="28"/>
        </w:rPr>
      </w:pPr>
      <w:r>
        <w:rPr>
          <w:rFonts w:ascii="Times New Roman" w:hAnsi="Times New Roman" w:cs="Times New Roman"/>
          <w:b/>
          <w:bCs/>
          <w:sz w:val="28"/>
          <w:szCs w:val="28"/>
        </w:rPr>
        <w:t xml:space="preserve">          </w:t>
      </w:r>
      <w:r w:rsidR="00F0231A" w:rsidRPr="00F0231A">
        <w:rPr>
          <w:rFonts w:ascii="Times New Roman" w:hAnsi="Times New Roman" w:cs="Times New Roman"/>
          <w:sz w:val="28"/>
          <w:szCs w:val="28"/>
        </w:rPr>
        <w:t>Effective visualization is crucial for understanding and communicating the insights from the data. The following strategies will be employed:</w:t>
      </w:r>
    </w:p>
    <w:p w14:paraId="539F3CD9" w14:textId="77777777" w:rsidR="00F0231A" w:rsidRPr="00F0231A" w:rsidRDefault="00F0231A" w:rsidP="00F0231A">
      <w:pPr>
        <w:rPr>
          <w:rFonts w:ascii="Times New Roman" w:hAnsi="Times New Roman" w:cs="Times New Roman"/>
          <w:sz w:val="28"/>
          <w:szCs w:val="28"/>
        </w:rPr>
      </w:pPr>
    </w:p>
    <w:p w14:paraId="0693204B" w14:textId="554A9956" w:rsidR="007E1CB0" w:rsidRPr="007E1CB0" w:rsidRDefault="00F0231A" w:rsidP="007E1CB0">
      <w:pPr>
        <w:pStyle w:val="ListParagraph"/>
        <w:numPr>
          <w:ilvl w:val="0"/>
          <w:numId w:val="47"/>
        </w:numPr>
        <w:rPr>
          <w:rFonts w:ascii="Times New Roman" w:hAnsi="Times New Roman" w:cs="Times New Roman"/>
          <w:sz w:val="28"/>
          <w:szCs w:val="28"/>
        </w:rPr>
      </w:pPr>
      <w:r w:rsidRPr="007E1CB0">
        <w:rPr>
          <w:rFonts w:ascii="Times New Roman" w:hAnsi="Times New Roman" w:cs="Times New Roman"/>
          <w:b/>
          <w:bCs/>
          <w:sz w:val="28"/>
          <w:szCs w:val="28"/>
        </w:rPr>
        <w:t>Parameter Distributions</w:t>
      </w:r>
      <w:r w:rsidRPr="007E1CB0">
        <w:rPr>
          <w:rFonts w:ascii="Times New Roman" w:hAnsi="Times New Roman" w:cs="Times New Roman"/>
          <w:sz w:val="28"/>
          <w:szCs w:val="28"/>
        </w:rPr>
        <w:t>:</w:t>
      </w:r>
    </w:p>
    <w:p w14:paraId="1EEE4400" w14:textId="5CD9E044" w:rsidR="00F0231A" w:rsidRPr="007E1CB0" w:rsidRDefault="00F0231A" w:rsidP="007E1CB0">
      <w:pPr>
        <w:pStyle w:val="ListParagraph"/>
        <w:numPr>
          <w:ilvl w:val="3"/>
          <w:numId w:val="33"/>
        </w:numPr>
        <w:rPr>
          <w:rFonts w:ascii="Times New Roman" w:hAnsi="Times New Roman" w:cs="Times New Roman"/>
          <w:sz w:val="28"/>
          <w:szCs w:val="28"/>
        </w:rPr>
      </w:pPr>
      <w:r w:rsidRPr="007E1CB0">
        <w:rPr>
          <w:rFonts w:ascii="Times New Roman" w:hAnsi="Times New Roman" w:cs="Times New Roman"/>
          <w:sz w:val="28"/>
          <w:szCs w:val="28"/>
        </w:rPr>
        <w:t>Create histograms and density plots to visualize the distribution of each water quality parameter.</w:t>
      </w:r>
    </w:p>
    <w:p w14:paraId="35B36E72" w14:textId="77777777" w:rsidR="00F0231A" w:rsidRPr="00F0231A" w:rsidRDefault="00F0231A" w:rsidP="00F0231A">
      <w:pPr>
        <w:rPr>
          <w:rFonts w:ascii="Times New Roman" w:hAnsi="Times New Roman" w:cs="Times New Roman"/>
          <w:sz w:val="28"/>
          <w:szCs w:val="28"/>
        </w:rPr>
      </w:pPr>
    </w:p>
    <w:p w14:paraId="73057840" w14:textId="77777777" w:rsidR="007E1CB0" w:rsidRDefault="00F0231A" w:rsidP="007E1CB0">
      <w:pPr>
        <w:pStyle w:val="ListParagraph"/>
        <w:numPr>
          <w:ilvl w:val="0"/>
          <w:numId w:val="47"/>
        </w:numPr>
        <w:rPr>
          <w:rFonts w:ascii="Times New Roman" w:hAnsi="Times New Roman" w:cs="Times New Roman"/>
          <w:sz w:val="28"/>
          <w:szCs w:val="28"/>
        </w:rPr>
      </w:pPr>
      <w:r w:rsidRPr="007E1CB0">
        <w:rPr>
          <w:rFonts w:ascii="Times New Roman" w:hAnsi="Times New Roman" w:cs="Times New Roman"/>
          <w:b/>
          <w:bCs/>
          <w:sz w:val="28"/>
          <w:szCs w:val="28"/>
        </w:rPr>
        <w:t>Correlation Analysis</w:t>
      </w:r>
      <w:r w:rsidRPr="007E1CB0">
        <w:rPr>
          <w:rFonts w:ascii="Times New Roman" w:hAnsi="Times New Roman" w:cs="Times New Roman"/>
          <w:sz w:val="28"/>
          <w:szCs w:val="28"/>
        </w:rPr>
        <w:t>:</w:t>
      </w:r>
    </w:p>
    <w:p w14:paraId="3FA0D8F7" w14:textId="5A292B4E" w:rsidR="00F0231A" w:rsidRPr="007E1CB0" w:rsidRDefault="00F0231A" w:rsidP="007E1CB0">
      <w:pPr>
        <w:pStyle w:val="ListParagraph"/>
        <w:numPr>
          <w:ilvl w:val="3"/>
          <w:numId w:val="33"/>
        </w:numPr>
        <w:rPr>
          <w:rFonts w:ascii="Times New Roman" w:hAnsi="Times New Roman" w:cs="Times New Roman"/>
          <w:sz w:val="28"/>
          <w:szCs w:val="28"/>
        </w:rPr>
      </w:pPr>
      <w:r w:rsidRPr="007E1CB0">
        <w:rPr>
          <w:rFonts w:ascii="Times New Roman" w:hAnsi="Times New Roman" w:cs="Times New Roman"/>
          <w:sz w:val="28"/>
          <w:szCs w:val="28"/>
        </w:rPr>
        <w:t>Generate correlation matrices and heatmaps to visualize the relationships between different parameters.</w:t>
      </w:r>
    </w:p>
    <w:p w14:paraId="18B0557F" w14:textId="77777777" w:rsidR="00F0231A" w:rsidRPr="00F0231A" w:rsidRDefault="00F0231A" w:rsidP="00F0231A">
      <w:pPr>
        <w:rPr>
          <w:rFonts w:ascii="Times New Roman" w:hAnsi="Times New Roman" w:cs="Times New Roman"/>
          <w:sz w:val="28"/>
          <w:szCs w:val="28"/>
        </w:rPr>
      </w:pPr>
    </w:p>
    <w:p w14:paraId="55D93B9C" w14:textId="09D0B115" w:rsidR="007E1CB0" w:rsidRPr="007E1CB0" w:rsidRDefault="00F0231A" w:rsidP="007E1CB0">
      <w:pPr>
        <w:pStyle w:val="ListParagraph"/>
        <w:numPr>
          <w:ilvl w:val="0"/>
          <w:numId w:val="47"/>
        </w:numPr>
        <w:rPr>
          <w:rFonts w:ascii="Times New Roman" w:hAnsi="Times New Roman" w:cs="Times New Roman"/>
          <w:sz w:val="28"/>
          <w:szCs w:val="28"/>
        </w:rPr>
      </w:pPr>
      <w:r w:rsidRPr="007E1CB0">
        <w:rPr>
          <w:rFonts w:ascii="Times New Roman" w:hAnsi="Times New Roman" w:cs="Times New Roman"/>
          <w:b/>
          <w:bCs/>
          <w:sz w:val="28"/>
          <w:szCs w:val="28"/>
        </w:rPr>
        <w:t>Potability Analysis</w:t>
      </w:r>
      <w:r w:rsidRPr="007E1CB0">
        <w:rPr>
          <w:rFonts w:ascii="Times New Roman" w:hAnsi="Times New Roman" w:cs="Times New Roman"/>
          <w:sz w:val="28"/>
          <w:szCs w:val="28"/>
        </w:rPr>
        <w:t xml:space="preserve">: </w:t>
      </w:r>
    </w:p>
    <w:p w14:paraId="3FCCB3D7" w14:textId="4406FB83" w:rsidR="00F0231A" w:rsidRPr="007E1CB0" w:rsidRDefault="00F0231A" w:rsidP="007E1CB0">
      <w:pPr>
        <w:pStyle w:val="ListParagraph"/>
        <w:numPr>
          <w:ilvl w:val="3"/>
          <w:numId w:val="33"/>
        </w:numPr>
        <w:rPr>
          <w:rFonts w:ascii="Times New Roman" w:hAnsi="Times New Roman" w:cs="Times New Roman"/>
          <w:sz w:val="28"/>
          <w:szCs w:val="28"/>
        </w:rPr>
      </w:pPr>
      <w:r w:rsidRPr="007E1CB0">
        <w:rPr>
          <w:rFonts w:ascii="Times New Roman" w:hAnsi="Times New Roman" w:cs="Times New Roman"/>
          <w:sz w:val="28"/>
          <w:szCs w:val="28"/>
        </w:rPr>
        <w:t>Use bar charts and pie charts to visualize the proportion of potable and non-potable water samples in the dataset.</w:t>
      </w:r>
    </w:p>
    <w:p w14:paraId="2B1C1C9E" w14:textId="77777777" w:rsidR="00F0231A" w:rsidRPr="00F0231A" w:rsidRDefault="00F0231A" w:rsidP="00F0231A">
      <w:pPr>
        <w:rPr>
          <w:rFonts w:ascii="Times New Roman" w:hAnsi="Times New Roman" w:cs="Times New Roman"/>
          <w:sz w:val="28"/>
          <w:szCs w:val="28"/>
        </w:rPr>
      </w:pPr>
    </w:p>
    <w:p w14:paraId="456025E5" w14:textId="77777777" w:rsidR="00E44C3A" w:rsidRDefault="00E44C3A" w:rsidP="00F0231A">
      <w:pPr>
        <w:rPr>
          <w:rFonts w:ascii="Times New Roman" w:hAnsi="Times New Roman" w:cs="Times New Roman"/>
          <w:b/>
          <w:bCs/>
          <w:sz w:val="28"/>
          <w:szCs w:val="28"/>
        </w:rPr>
      </w:pPr>
    </w:p>
    <w:p w14:paraId="7082A73F" w14:textId="53D249A5" w:rsidR="00F0231A" w:rsidRPr="00F0231A" w:rsidRDefault="00F0231A" w:rsidP="00F0231A">
      <w:pPr>
        <w:rPr>
          <w:rFonts w:ascii="Times New Roman" w:hAnsi="Times New Roman" w:cs="Times New Roman"/>
          <w:sz w:val="28"/>
          <w:szCs w:val="28"/>
        </w:rPr>
      </w:pPr>
      <w:r w:rsidRPr="00F0231A">
        <w:rPr>
          <w:rFonts w:ascii="Times New Roman" w:hAnsi="Times New Roman" w:cs="Times New Roman"/>
          <w:b/>
          <w:bCs/>
          <w:sz w:val="28"/>
          <w:szCs w:val="28"/>
        </w:rPr>
        <w:lastRenderedPageBreak/>
        <w:t xml:space="preserve">Predictive </w:t>
      </w:r>
      <w:proofErr w:type="spellStart"/>
      <w:r w:rsidRPr="00F0231A">
        <w:rPr>
          <w:rFonts w:ascii="Times New Roman" w:hAnsi="Times New Roman" w:cs="Times New Roman"/>
          <w:b/>
          <w:bCs/>
          <w:sz w:val="28"/>
          <w:szCs w:val="28"/>
        </w:rPr>
        <w:t>Modeling</w:t>
      </w:r>
      <w:proofErr w:type="spellEnd"/>
      <w:r w:rsidR="007E1CB0">
        <w:rPr>
          <w:rFonts w:ascii="Times New Roman" w:hAnsi="Times New Roman" w:cs="Times New Roman"/>
          <w:b/>
          <w:bCs/>
          <w:sz w:val="28"/>
          <w:szCs w:val="28"/>
        </w:rPr>
        <w:t>:</w:t>
      </w:r>
    </w:p>
    <w:p w14:paraId="0E21E8E4" w14:textId="77777777" w:rsidR="00E44C3A" w:rsidRDefault="007E1CB0" w:rsidP="007E1CB0">
      <w:pPr>
        <w:rPr>
          <w:rFonts w:ascii="Times New Roman" w:hAnsi="Times New Roman" w:cs="Times New Roman"/>
          <w:sz w:val="28"/>
          <w:szCs w:val="28"/>
        </w:rPr>
      </w:pPr>
      <w:r>
        <w:rPr>
          <w:rFonts w:ascii="Times New Roman" w:hAnsi="Times New Roman" w:cs="Times New Roman"/>
          <w:sz w:val="28"/>
          <w:szCs w:val="28"/>
        </w:rPr>
        <w:t xml:space="preserve">       </w:t>
      </w:r>
      <w:r w:rsidR="00F0231A" w:rsidRPr="00F0231A">
        <w:rPr>
          <w:rFonts w:ascii="Times New Roman" w:hAnsi="Times New Roman" w:cs="Times New Roman"/>
          <w:sz w:val="28"/>
          <w:szCs w:val="28"/>
        </w:rPr>
        <w:t>To predict water potability accurately, machine learning algorithms will be employed. The following steps will be taken:</w:t>
      </w:r>
    </w:p>
    <w:p w14:paraId="46D209B4" w14:textId="241D2BB1" w:rsidR="007E1CB0" w:rsidRPr="007E1CB0" w:rsidRDefault="007E1CB0" w:rsidP="007E1CB0">
      <w:pPr>
        <w:rPr>
          <w:rFonts w:ascii="Times New Roman" w:hAnsi="Times New Roman" w:cs="Times New Roman"/>
          <w:sz w:val="28"/>
          <w:szCs w:val="28"/>
        </w:rPr>
      </w:pPr>
      <w:r>
        <w:rPr>
          <w:rFonts w:ascii="Times New Roman" w:hAnsi="Times New Roman" w:cs="Times New Roman"/>
          <w:b/>
          <w:bCs/>
          <w:sz w:val="28"/>
          <w:szCs w:val="28"/>
        </w:rPr>
        <w:t>1.</w:t>
      </w:r>
      <w:r w:rsidR="00F0231A" w:rsidRPr="007E1CB0">
        <w:rPr>
          <w:rFonts w:ascii="Times New Roman" w:hAnsi="Times New Roman" w:cs="Times New Roman"/>
          <w:b/>
          <w:bCs/>
          <w:sz w:val="28"/>
          <w:szCs w:val="28"/>
        </w:rPr>
        <w:t>Data Preprocessing</w:t>
      </w:r>
      <w:r w:rsidR="00F0231A" w:rsidRPr="007E1CB0">
        <w:rPr>
          <w:rFonts w:ascii="Times New Roman" w:hAnsi="Times New Roman" w:cs="Times New Roman"/>
          <w:sz w:val="28"/>
          <w:szCs w:val="28"/>
        </w:rPr>
        <w:t>:</w:t>
      </w:r>
    </w:p>
    <w:p w14:paraId="074C673F" w14:textId="66963703" w:rsidR="00F0231A" w:rsidRPr="007E1CB0" w:rsidRDefault="00F0231A"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Clean and preprocess the data, handling missing values, outliers, and data encoding if necessary.</w:t>
      </w:r>
    </w:p>
    <w:p w14:paraId="19217FDB" w14:textId="77777777" w:rsidR="00F0231A" w:rsidRPr="00F0231A" w:rsidRDefault="00F0231A" w:rsidP="00F0231A">
      <w:pPr>
        <w:rPr>
          <w:rFonts w:ascii="Times New Roman" w:hAnsi="Times New Roman" w:cs="Times New Roman"/>
          <w:sz w:val="28"/>
          <w:szCs w:val="28"/>
        </w:rPr>
      </w:pPr>
    </w:p>
    <w:p w14:paraId="7718D8E7" w14:textId="77777777" w:rsidR="007E1CB0" w:rsidRDefault="00F0231A" w:rsidP="00F0231A">
      <w:pPr>
        <w:rPr>
          <w:rFonts w:ascii="Times New Roman" w:hAnsi="Times New Roman" w:cs="Times New Roman"/>
          <w:sz w:val="28"/>
          <w:szCs w:val="28"/>
        </w:rPr>
      </w:pPr>
      <w:r w:rsidRPr="00F0231A">
        <w:rPr>
          <w:rFonts w:ascii="Times New Roman" w:hAnsi="Times New Roman" w:cs="Times New Roman"/>
          <w:sz w:val="28"/>
          <w:szCs w:val="28"/>
        </w:rPr>
        <w:t xml:space="preserve">2. </w:t>
      </w:r>
      <w:r w:rsidRPr="00F0231A">
        <w:rPr>
          <w:rFonts w:ascii="Times New Roman" w:hAnsi="Times New Roman" w:cs="Times New Roman"/>
          <w:b/>
          <w:bCs/>
          <w:sz w:val="28"/>
          <w:szCs w:val="28"/>
        </w:rPr>
        <w:t>Feature Selection</w:t>
      </w:r>
      <w:r w:rsidRPr="00F0231A">
        <w:rPr>
          <w:rFonts w:ascii="Times New Roman" w:hAnsi="Times New Roman" w:cs="Times New Roman"/>
          <w:sz w:val="28"/>
          <w:szCs w:val="28"/>
        </w:rPr>
        <w:t xml:space="preserve">: </w:t>
      </w:r>
    </w:p>
    <w:p w14:paraId="3532AF3A" w14:textId="5CF784E4" w:rsidR="00F0231A" w:rsidRPr="007E1CB0" w:rsidRDefault="00F0231A"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Identify relevant features for the predictive model.</w:t>
      </w:r>
    </w:p>
    <w:p w14:paraId="74792686" w14:textId="77777777" w:rsidR="00F0231A" w:rsidRPr="00F0231A" w:rsidRDefault="00F0231A" w:rsidP="00F0231A">
      <w:pPr>
        <w:rPr>
          <w:rFonts w:ascii="Times New Roman" w:hAnsi="Times New Roman" w:cs="Times New Roman"/>
          <w:sz w:val="28"/>
          <w:szCs w:val="28"/>
        </w:rPr>
      </w:pPr>
    </w:p>
    <w:p w14:paraId="47DC5FA5" w14:textId="77777777" w:rsidR="007E1CB0" w:rsidRDefault="00F0231A" w:rsidP="00F0231A">
      <w:pPr>
        <w:rPr>
          <w:rFonts w:ascii="Times New Roman" w:hAnsi="Times New Roman" w:cs="Times New Roman"/>
          <w:sz w:val="28"/>
          <w:szCs w:val="28"/>
        </w:rPr>
      </w:pPr>
      <w:r w:rsidRPr="00F0231A">
        <w:rPr>
          <w:rFonts w:ascii="Times New Roman" w:hAnsi="Times New Roman" w:cs="Times New Roman"/>
          <w:sz w:val="28"/>
          <w:szCs w:val="28"/>
        </w:rPr>
        <w:t xml:space="preserve">3. </w:t>
      </w:r>
      <w:r w:rsidRPr="00F0231A">
        <w:rPr>
          <w:rFonts w:ascii="Times New Roman" w:hAnsi="Times New Roman" w:cs="Times New Roman"/>
          <w:b/>
          <w:bCs/>
          <w:sz w:val="28"/>
          <w:szCs w:val="28"/>
        </w:rPr>
        <w:t>Model Selection</w:t>
      </w:r>
      <w:r w:rsidRPr="00F0231A">
        <w:rPr>
          <w:rFonts w:ascii="Times New Roman" w:hAnsi="Times New Roman" w:cs="Times New Roman"/>
          <w:sz w:val="28"/>
          <w:szCs w:val="28"/>
        </w:rPr>
        <w:t xml:space="preserve">: </w:t>
      </w:r>
    </w:p>
    <w:p w14:paraId="66C7D671" w14:textId="4147008D" w:rsidR="00F0231A" w:rsidRPr="007E1CB0" w:rsidRDefault="00F0231A"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Experiment with various machine learning algorithms such as Logistic Regression, Random Forest, and Support Vector Machines (SVM) to determine the best-performing model.</w:t>
      </w:r>
    </w:p>
    <w:p w14:paraId="1B7A9F52" w14:textId="77777777" w:rsidR="00F0231A" w:rsidRPr="00F0231A" w:rsidRDefault="00F0231A" w:rsidP="00F0231A">
      <w:pPr>
        <w:rPr>
          <w:rFonts w:ascii="Times New Roman" w:hAnsi="Times New Roman" w:cs="Times New Roman"/>
          <w:sz w:val="28"/>
          <w:szCs w:val="28"/>
        </w:rPr>
      </w:pPr>
    </w:p>
    <w:p w14:paraId="6F87E15F" w14:textId="77777777" w:rsidR="007E1CB0" w:rsidRDefault="00F0231A" w:rsidP="00F0231A">
      <w:pPr>
        <w:rPr>
          <w:rFonts w:ascii="Times New Roman" w:hAnsi="Times New Roman" w:cs="Times New Roman"/>
          <w:sz w:val="28"/>
          <w:szCs w:val="28"/>
        </w:rPr>
      </w:pPr>
      <w:r w:rsidRPr="00F0231A">
        <w:rPr>
          <w:rFonts w:ascii="Times New Roman" w:hAnsi="Times New Roman" w:cs="Times New Roman"/>
          <w:sz w:val="28"/>
          <w:szCs w:val="28"/>
        </w:rPr>
        <w:t xml:space="preserve">4. </w:t>
      </w:r>
      <w:r w:rsidRPr="00F0231A">
        <w:rPr>
          <w:rFonts w:ascii="Times New Roman" w:hAnsi="Times New Roman" w:cs="Times New Roman"/>
          <w:b/>
          <w:bCs/>
          <w:sz w:val="28"/>
          <w:szCs w:val="28"/>
        </w:rPr>
        <w:t>Model Training:</w:t>
      </w:r>
      <w:r w:rsidRPr="00F0231A">
        <w:rPr>
          <w:rFonts w:ascii="Times New Roman" w:hAnsi="Times New Roman" w:cs="Times New Roman"/>
          <w:sz w:val="28"/>
          <w:szCs w:val="28"/>
        </w:rPr>
        <w:t xml:space="preserve"> </w:t>
      </w:r>
    </w:p>
    <w:p w14:paraId="4A3EC057" w14:textId="0264BDC2" w:rsidR="00F0231A" w:rsidRPr="007E1CB0" w:rsidRDefault="00F0231A"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Train the selected model on a portion of the dataset.</w:t>
      </w:r>
    </w:p>
    <w:p w14:paraId="6465A23E" w14:textId="77777777" w:rsidR="00F0231A" w:rsidRPr="00F0231A" w:rsidRDefault="00F0231A" w:rsidP="00F0231A">
      <w:pPr>
        <w:rPr>
          <w:rFonts w:ascii="Times New Roman" w:hAnsi="Times New Roman" w:cs="Times New Roman"/>
          <w:sz w:val="28"/>
          <w:szCs w:val="28"/>
        </w:rPr>
      </w:pPr>
    </w:p>
    <w:p w14:paraId="00C14B25" w14:textId="77777777" w:rsidR="007E1CB0" w:rsidRDefault="00F0231A" w:rsidP="00F0231A">
      <w:pPr>
        <w:rPr>
          <w:rFonts w:ascii="Times New Roman" w:hAnsi="Times New Roman" w:cs="Times New Roman"/>
          <w:sz w:val="28"/>
          <w:szCs w:val="28"/>
        </w:rPr>
      </w:pPr>
      <w:r w:rsidRPr="00F0231A">
        <w:rPr>
          <w:rFonts w:ascii="Times New Roman" w:hAnsi="Times New Roman" w:cs="Times New Roman"/>
          <w:sz w:val="28"/>
          <w:szCs w:val="28"/>
        </w:rPr>
        <w:t xml:space="preserve">5. </w:t>
      </w:r>
      <w:r w:rsidRPr="00F0231A">
        <w:rPr>
          <w:rFonts w:ascii="Times New Roman" w:hAnsi="Times New Roman" w:cs="Times New Roman"/>
          <w:b/>
          <w:bCs/>
          <w:sz w:val="28"/>
          <w:szCs w:val="28"/>
        </w:rPr>
        <w:t>Model Evaluation:</w:t>
      </w:r>
      <w:r w:rsidRPr="00F0231A">
        <w:rPr>
          <w:rFonts w:ascii="Times New Roman" w:hAnsi="Times New Roman" w:cs="Times New Roman"/>
          <w:sz w:val="28"/>
          <w:szCs w:val="28"/>
        </w:rPr>
        <w:t xml:space="preserve"> </w:t>
      </w:r>
    </w:p>
    <w:p w14:paraId="2A0E2028" w14:textId="6D521374" w:rsidR="00F0231A" w:rsidRPr="007E1CB0" w:rsidRDefault="00F0231A"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Evaluate the model's performance using appropriate metrics such as accuracy, precision, recall, and F1-score.</w:t>
      </w:r>
    </w:p>
    <w:p w14:paraId="7AF46D21" w14:textId="77777777" w:rsidR="00F0231A" w:rsidRPr="00F0231A" w:rsidRDefault="00F0231A" w:rsidP="00F0231A">
      <w:pPr>
        <w:rPr>
          <w:rFonts w:ascii="Times New Roman" w:hAnsi="Times New Roman" w:cs="Times New Roman"/>
          <w:sz w:val="28"/>
          <w:szCs w:val="28"/>
        </w:rPr>
      </w:pPr>
    </w:p>
    <w:p w14:paraId="727EBDFA" w14:textId="77777777" w:rsidR="00F0231A" w:rsidRDefault="00F0231A" w:rsidP="00F0231A">
      <w:pPr>
        <w:rPr>
          <w:rFonts w:ascii="Times New Roman" w:hAnsi="Times New Roman" w:cs="Times New Roman"/>
          <w:sz w:val="28"/>
          <w:szCs w:val="28"/>
        </w:rPr>
      </w:pPr>
      <w:r w:rsidRPr="00F0231A">
        <w:rPr>
          <w:rFonts w:ascii="Times New Roman" w:hAnsi="Times New Roman" w:cs="Times New Roman"/>
          <w:sz w:val="28"/>
          <w:szCs w:val="28"/>
        </w:rPr>
        <w:t>6</w:t>
      </w:r>
      <w:r w:rsidRPr="00F0231A">
        <w:rPr>
          <w:rFonts w:ascii="Times New Roman" w:hAnsi="Times New Roman" w:cs="Times New Roman"/>
          <w:b/>
          <w:bCs/>
          <w:sz w:val="28"/>
          <w:szCs w:val="28"/>
        </w:rPr>
        <w:t>. Model Deployment:</w:t>
      </w:r>
      <w:r w:rsidRPr="00F0231A">
        <w:rPr>
          <w:rFonts w:ascii="Times New Roman" w:hAnsi="Times New Roman" w:cs="Times New Roman"/>
          <w:sz w:val="28"/>
          <w:szCs w:val="28"/>
        </w:rPr>
        <w:t xml:space="preserve"> </w:t>
      </w:r>
    </w:p>
    <w:p w14:paraId="0E0B7996" w14:textId="45CDE795" w:rsidR="00F0231A" w:rsidRDefault="00F0231A" w:rsidP="007E1CB0">
      <w:pPr>
        <w:pStyle w:val="ListParagraph"/>
        <w:numPr>
          <w:ilvl w:val="2"/>
          <w:numId w:val="33"/>
        </w:numPr>
        <w:rPr>
          <w:rFonts w:ascii="Times New Roman" w:hAnsi="Times New Roman" w:cs="Times New Roman"/>
          <w:sz w:val="28"/>
          <w:szCs w:val="28"/>
        </w:rPr>
      </w:pPr>
      <w:r w:rsidRPr="007E1CB0">
        <w:rPr>
          <w:rFonts w:ascii="Times New Roman" w:hAnsi="Times New Roman" w:cs="Times New Roman"/>
          <w:sz w:val="28"/>
          <w:szCs w:val="28"/>
        </w:rPr>
        <w:t>If the model meets the desired performance criteria, it can be deployed to predict water potability for new data.</w:t>
      </w:r>
    </w:p>
    <w:p w14:paraId="413F959A" w14:textId="77777777" w:rsidR="00E44C3A" w:rsidRDefault="00E44C3A" w:rsidP="00E44C3A">
      <w:pPr>
        <w:rPr>
          <w:rFonts w:ascii="Times New Roman" w:hAnsi="Times New Roman" w:cs="Times New Roman"/>
          <w:b/>
          <w:bCs/>
          <w:sz w:val="28"/>
          <w:szCs w:val="28"/>
        </w:rPr>
      </w:pPr>
    </w:p>
    <w:p w14:paraId="07EE0CC6" w14:textId="77777777" w:rsidR="00E44C3A" w:rsidRDefault="00E44C3A" w:rsidP="00E44C3A">
      <w:pPr>
        <w:rPr>
          <w:rFonts w:ascii="Times New Roman" w:hAnsi="Times New Roman" w:cs="Times New Roman"/>
          <w:b/>
          <w:bCs/>
          <w:sz w:val="28"/>
          <w:szCs w:val="28"/>
        </w:rPr>
      </w:pPr>
    </w:p>
    <w:p w14:paraId="32B43B8E" w14:textId="77777777" w:rsidR="00E44C3A" w:rsidRDefault="00E44C3A" w:rsidP="00E44C3A">
      <w:pPr>
        <w:rPr>
          <w:rFonts w:ascii="Times New Roman" w:hAnsi="Times New Roman" w:cs="Times New Roman"/>
          <w:b/>
          <w:bCs/>
          <w:sz w:val="28"/>
          <w:szCs w:val="28"/>
        </w:rPr>
      </w:pPr>
    </w:p>
    <w:p w14:paraId="696F4ECE" w14:textId="77777777" w:rsidR="00E44C3A" w:rsidRDefault="00E44C3A" w:rsidP="00E44C3A">
      <w:pPr>
        <w:rPr>
          <w:rFonts w:ascii="Times New Roman" w:hAnsi="Times New Roman" w:cs="Times New Roman"/>
          <w:b/>
          <w:bCs/>
          <w:sz w:val="28"/>
          <w:szCs w:val="28"/>
        </w:rPr>
      </w:pPr>
    </w:p>
    <w:p w14:paraId="1F1344F7" w14:textId="475D82CA" w:rsidR="00E44C3A" w:rsidRPr="00E44C3A" w:rsidRDefault="00E44C3A" w:rsidP="00E44C3A">
      <w:pPr>
        <w:rPr>
          <w:rFonts w:ascii="Times New Roman" w:hAnsi="Times New Roman" w:cs="Times New Roman"/>
          <w:b/>
          <w:bCs/>
          <w:sz w:val="28"/>
          <w:szCs w:val="28"/>
        </w:rPr>
      </w:pPr>
      <w:r w:rsidRPr="00E44C3A">
        <w:rPr>
          <w:rFonts w:ascii="Times New Roman" w:hAnsi="Times New Roman" w:cs="Times New Roman"/>
          <w:b/>
          <w:bCs/>
          <w:sz w:val="28"/>
          <w:szCs w:val="28"/>
        </w:rPr>
        <w:lastRenderedPageBreak/>
        <w:t>Advanced Technologies:</w:t>
      </w:r>
    </w:p>
    <w:p w14:paraId="1E210376" w14:textId="77777777" w:rsidR="005A7F0C" w:rsidRPr="005A7F0C" w:rsidRDefault="005A7F0C" w:rsidP="005A7F0C">
      <w:pPr>
        <w:pStyle w:val="ListParagraph"/>
        <w:ind w:left="1080"/>
        <w:rPr>
          <w:rFonts w:ascii="Times New Roman" w:hAnsi="Times New Roman" w:cs="Times New Roman"/>
          <w:b/>
          <w:bCs/>
          <w:sz w:val="28"/>
          <w:szCs w:val="28"/>
        </w:rPr>
      </w:pPr>
    </w:p>
    <w:p w14:paraId="2D5600BA"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 Improved Water Treatment Infrastructure:</w:t>
      </w:r>
    </w:p>
    <w:p w14:paraId="57669DAF"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Invest in and upgrade water treatment facilities to ensure that water is adequately treated before it reaches consumers.</w:t>
      </w:r>
    </w:p>
    <w:p w14:paraId="690BEC97" w14:textId="77777777" w:rsidR="005A7F0C" w:rsidRDefault="005A7F0C" w:rsidP="005A7F0C">
      <w:pPr>
        <w:rPr>
          <w:rFonts w:ascii="Times New Roman" w:hAnsi="Times New Roman" w:cs="Times New Roman"/>
          <w:b/>
          <w:bCs/>
          <w:sz w:val="28"/>
          <w:szCs w:val="28"/>
        </w:rPr>
      </w:pPr>
    </w:p>
    <w:p w14:paraId="4CF099C5" w14:textId="68498F50"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2. Water Testing and Monitoring:</w:t>
      </w:r>
    </w:p>
    <w:p w14:paraId="4547F7A1"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Establish regular water quality testing and monitoring programs to detect contamination early and take appropriate actions.</w:t>
      </w:r>
    </w:p>
    <w:p w14:paraId="74F3A5E4" w14:textId="77777777" w:rsidR="005A7F0C" w:rsidRPr="005A7F0C" w:rsidRDefault="005A7F0C" w:rsidP="005A7F0C">
      <w:pPr>
        <w:rPr>
          <w:rFonts w:ascii="Times New Roman" w:hAnsi="Times New Roman" w:cs="Times New Roman"/>
          <w:sz w:val="28"/>
          <w:szCs w:val="28"/>
        </w:rPr>
      </w:pPr>
    </w:p>
    <w:p w14:paraId="423003D4"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3. Source Protection:</w:t>
      </w:r>
    </w:p>
    <w:p w14:paraId="470FBA5A"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Protect water sources (rivers, lakes, groundwater) from pollution through better land use planning, buffer zones, and regulations on industrial and agricultural runoff.</w:t>
      </w:r>
    </w:p>
    <w:p w14:paraId="416CDC79" w14:textId="77777777" w:rsidR="005A7F0C" w:rsidRPr="005A7F0C" w:rsidRDefault="005A7F0C" w:rsidP="005A7F0C">
      <w:pPr>
        <w:rPr>
          <w:rFonts w:ascii="Times New Roman" w:hAnsi="Times New Roman" w:cs="Times New Roman"/>
          <w:sz w:val="28"/>
          <w:szCs w:val="28"/>
        </w:rPr>
      </w:pPr>
    </w:p>
    <w:p w14:paraId="0852D644"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4. Education and Awareness:</w:t>
      </w:r>
    </w:p>
    <w:p w14:paraId="6CF2AD0B"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Educate communities about the importance of clean water, hygiene, and sanitation practices to prevent contamination.</w:t>
      </w:r>
    </w:p>
    <w:p w14:paraId="34E55DA2" w14:textId="77777777" w:rsidR="005A7F0C" w:rsidRPr="005A7F0C" w:rsidRDefault="005A7F0C" w:rsidP="005A7F0C">
      <w:pPr>
        <w:rPr>
          <w:rFonts w:ascii="Times New Roman" w:hAnsi="Times New Roman" w:cs="Times New Roman"/>
          <w:sz w:val="28"/>
          <w:szCs w:val="28"/>
        </w:rPr>
      </w:pPr>
    </w:p>
    <w:p w14:paraId="5E45D336"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5. Access to Clean Water:</w:t>
      </w:r>
    </w:p>
    <w:p w14:paraId="37C4A3C5"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Improve access to clean and safe water sources, especially in underserved and remote areas, through the construction of wells, boreholes, and water supply systems.</w:t>
      </w:r>
    </w:p>
    <w:p w14:paraId="0DCB9EA7" w14:textId="77777777" w:rsidR="005A7F0C" w:rsidRPr="005A7F0C" w:rsidRDefault="005A7F0C" w:rsidP="005A7F0C">
      <w:pPr>
        <w:rPr>
          <w:rFonts w:ascii="Times New Roman" w:hAnsi="Times New Roman" w:cs="Times New Roman"/>
          <w:sz w:val="28"/>
          <w:szCs w:val="28"/>
        </w:rPr>
      </w:pPr>
    </w:p>
    <w:p w14:paraId="5792173A"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b/>
          <w:bCs/>
          <w:sz w:val="28"/>
          <w:szCs w:val="28"/>
        </w:rPr>
        <w:t>6. Sanitation and Sewage Systems</w:t>
      </w:r>
      <w:r w:rsidRPr="005A7F0C">
        <w:rPr>
          <w:rFonts w:ascii="Times New Roman" w:hAnsi="Times New Roman" w:cs="Times New Roman"/>
          <w:sz w:val="28"/>
          <w:szCs w:val="28"/>
        </w:rPr>
        <w:t>:</w:t>
      </w:r>
    </w:p>
    <w:p w14:paraId="1A91EC81"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Develop and maintain proper sanitation and sewage systems to prevent contamination of water sources by human waste.</w:t>
      </w:r>
    </w:p>
    <w:p w14:paraId="216C30D4" w14:textId="77777777" w:rsidR="00E44C3A" w:rsidRDefault="00E44C3A" w:rsidP="005A7F0C">
      <w:pPr>
        <w:rPr>
          <w:rFonts w:ascii="Times New Roman" w:hAnsi="Times New Roman" w:cs="Times New Roman"/>
          <w:sz w:val="28"/>
          <w:szCs w:val="28"/>
        </w:rPr>
      </w:pPr>
    </w:p>
    <w:p w14:paraId="0372E4B0" w14:textId="77777777" w:rsidR="00E44C3A" w:rsidRDefault="00E44C3A" w:rsidP="005A7F0C">
      <w:pPr>
        <w:rPr>
          <w:rFonts w:ascii="Times New Roman" w:hAnsi="Times New Roman" w:cs="Times New Roman"/>
          <w:sz w:val="28"/>
          <w:szCs w:val="28"/>
        </w:rPr>
      </w:pPr>
    </w:p>
    <w:p w14:paraId="692259BF" w14:textId="77777777" w:rsidR="00E44C3A" w:rsidRDefault="00E44C3A" w:rsidP="005A7F0C">
      <w:pPr>
        <w:rPr>
          <w:rFonts w:ascii="Times New Roman" w:hAnsi="Times New Roman" w:cs="Times New Roman"/>
          <w:sz w:val="28"/>
          <w:szCs w:val="28"/>
        </w:rPr>
      </w:pPr>
    </w:p>
    <w:p w14:paraId="672A7C31" w14:textId="69BBEA8F"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lastRenderedPageBreak/>
        <w:t>7. Technological Solutions:</w:t>
      </w:r>
    </w:p>
    <w:p w14:paraId="63EB5311"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Explore and implement advanced water treatment technologies like reverse osmosis, UV purification, and filtration systems.</w:t>
      </w:r>
    </w:p>
    <w:p w14:paraId="55DEA943" w14:textId="77777777" w:rsidR="005A7F0C" w:rsidRPr="005A7F0C" w:rsidRDefault="005A7F0C" w:rsidP="005A7F0C">
      <w:pPr>
        <w:rPr>
          <w:rFonts w:ascii="Times New Roman" w:hAnsi="Times New Roman" w:cs="Times New Roman"/>
          <w:sz w:val="28"/>
          <w:szCs w:val="28"/>
        </w:rPr>
      </w:pPr>
    </w:p>
    <w:p w14:paraId="5A10535E"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8. Regulations and Standards:</w:t>
      </w:r>
    </w:p>
    <w:p w14:paraId="3F5B29CB"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Enforce strict water quality standards and regulations for industrial discharges, agriculture, and other potential pollution sources.</w:t>
      </w:r>
    </w:p>
    <w:p w14:paraId="275F391F" w14:textId="77777777" w:rsidR="005A7F0C" w:rsidRPr="005A7F0C" w:rsidRDefault="005A7F0C" w:rsidP="005A7F0C">
      <w:pPr>
        <w:rPr>
          <w:rFonts w:ascii="Times New Roman" w:hAnsi="Times New Roman" w:cs="Times New Roman"/>
          <w:sz w:val="28"/>
          <w:szCs w:val="28"/>
        </w:rPr>
      </w:pPr>
    </w:p>
    <w:p w14:paraId="0B1F3514"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9. Community Engagement:</w:t>
      </w:r>
    </w:p>
    <w:p w14:paraId="4743F970"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Involve local communities in decision-making and solutions to ensure their ownership and sustainability of water quality improvements.</w:t>
      </w:r>
    </w:p>
    <w:p w14:paraId="15C507DF" w14:textId="77777777" w:rsidR="005A7F0C" w:rsidRPr="005A7F0C" w:rsidRDefault="005A7F0C" w:rsidP="005A7F0C">
      <w:pPr>
        <w:rPr>
          <w:rFonts w:ascii="Times New Roman" w:hAnsi="Times New Roman" w:cs="Times New Roman"/>
          <w:sz w:val="28"/>
          <w:szCs w:val="28"/>
        </w:rPr>
      </w:pPr>
    </w:p>
    <w:p w14:paraId="42CBA2BE"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10. Conservation:</w:t>
      </w:r>
    </w:p>
    <w:p w14:paraId="192F3DB9"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Promote water conservation practices to reduce the overall demand for water, which can help protect existing sources.</w:t>
      </w:r>
    </w:p>
    <w:p w14:paraId="445FAEDC" w14:textId="77777777" w:rsidR="005A7F0C" w:rsidRPr="005A7F0C" w:rsidRDefault="005A7F0C" w:rsidP="005A7F0C">
      <w:pPr>
        <w:rPr>
          <w:rFonts w:ascii="Times New Roman" w:hAnsi="Times New Roman" w:cs="Times New Roman"/>
          <w:sz w:val="28"/>
          <w:szCs w:val="28"/>
        </w:rPr>
      </w:pPr>
    </w:p>
    <w:p w14:paraId="25C400CB"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11. International Cooperation:</w:t>
      </w:r>
    </w:p>
    <w:p w14:paraId="6B5F4189"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Collaborate with </w:t>
      </w:r>
      <w:proofErr w:type="spellStart"/>
      <w:r w:rsidRPr="005A7F0C">
        <w:rPr>
          <w:rFonts w:ascii="Times New Roman" w:hAnsi="Times New Roman" w:cs="Times New Roman"/>
          <w:sz w:val="28"/>
          <w:szCs w:val="28"/>
        </w:rPr>
        <w:t>neighboring</w:t>
      </w:r>
      <w:proofErr w:type="spellEnd"/>
      <w:r w:rsidRPr="005A7F0C">
        <w:rPr>
          <w:rFonts w:ascii="Times New Roman" w:hAnsi="Times New Roman" w:cs="Times New Roman"/>
          <w:sz w:val="28"/>
          <w:szCs w:val="28"/>
        </w:rPr>
        <w:t xml:space="preserve"> countries on transboundary water issues, as many water sources cross borders.</w:t>
      </w:r>
    </w:p>
    <w:p w14:paraId="40622426" w14:textId="77777777" w:rsidR="005A7F0C" w:rsidRPr="005A7F0C" w:rsidRDefault="005A7F0C" w:rsidP="005A7F0C">
      <w:pPr>
        <w:rPr>
          <w:rFonts w:ascii="Times New Roman" w:hAnsi="Times New Roman" w:cs="Times New Roman"/>
          <w:sz w:val="28"/>
          <w:szCs w:val="28"/>
        </w:rPr>
      </w:pPr>
    </w:p>
    <w:p w14:paraId="1011978E"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12. Emergency Response:</w:t>
      </w:r>
    </w:p>
    <w:p w14:paraId="0DEFDC95"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Develop emergency response plans for water contamination incidents to mitigate the immediate impact on public health.</w:t>
      </w:r>
    </w:p>
    <w:p w14:paraId="45EE0A3C" w14:textId="77777777" w:rsidR="005A7F0C" w:rsidRPr="005A7F0C" w:rsidRDefault="005A7F0C" w:rsidP="005A7F0C">
      <w:pPr>
        <w:rPr>
          <w:rFonts w:ascii="Times New Roman" w:hAnsi="Times New Roman" w:cs="Times New Roman"/>
          <w:sz w:val="28"/>
          <w:szCs w:val="28"/>
        </w:rPr>
      </w:pPr>
    </w:p>
    <w:p w14:paraId="580B6BEC"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13. Research and Innovation:</w:t>
      </w:r>
    </w:p>
    <w:p w14:paraId="49382B8E"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Invest in research and innovation to find new, cost-effective ways to purify water and prevent contamination.</w:t>
      </w:r>
    </w:p>
    <w:p w14:paraId="0AEBB2DE" w14:textId="77777777" w:rsidR="005A7F0C" w:rsidRPr="005A7F0C" w:rsidRDefault="005A7F0C" w:rsidP="005A7F0C">
      <w:pPr>
        <w:rPr>
          <w:rFonts w:ascii="Times New Roman" w:hAnsi="Times New Roman" w:cs="Times New Roman"/>
          <w:sz w:val="28"/>
          <w:szCs w:val="28"/>
        </w:rPr>
      </w:pPr>
    </w:p>
    <w:p w14:paraId="7286B92F" w14:textId="77777777" w:rsidR="00E44C3A" w:rsidRDefault="00E44C3A" w:rsidP="005A7F0C">
      <w:pPr>
        <w:rPr>
          <w:rFonts w:ascii="Times New Roman" w:hAnsi="Times New Roman" w:cs="Times New Roman"/>
          <w:b/>
          <w:bCs/>
          <w:sz w:val="28"/>
          <w:szCs w:val="28"/>
        </w:rPr>
      </w:pPr>
    </w:p>
    <w:p w14:paraId="53160448" w14:textId="77777777" w:rsidR="00E44C3A" w:rsidRDefault="00E44C3A" w:rsidP="005A7F0C">
      <w:pPr>
        <w:rPr>
          <w:rFonts w:ascii="Times New Roman" w:hAnsi="Times New Roman" w:cs="Times New Roman"/>
          <w:b/>
          <w:bCs/>
          <w:sz w:val="28"/>
          <w:szCs w:val="28"/>
        </w:rPr>
      </w:pPr>
    </w:p>
    <w:p w14:paraId="0F399EAE" w14:textId="357B37BC"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lastRenderedPageBreak/>
        <w:t>14. Funding and Resources:</w:t>
      </w:r>
    </w:p>
    <w:p w14:paraId="30893D3F"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Allocate sufficient funds and resources to address water quality issues effectively.</w:t>
      </w:r>
    </w:p>
    <w:p w14:paraId="1BFF7108" w14:textId="77777777" w:rsidR="005A7F0C" w:rsidRPr="005A7F0C" w:rsidRDefault="005A7F0C" w:rsidP="005A7F0C">
      <w:pPr>
        <w:rPr>
          <w:rFonts w:ascii="Times New Roman" w:hAnsi="Times New Roman" w:cs="Times New Roman"/>
          <w:sz w:val="28"/>
          <w:szCs w:val="28"/>
        </w:rPr>
      </w:pPr>
    </w:p>
    <w:p w14:paraId="319FFCE6"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b/>
          <w:bCs/>
          <w:sz w:val="28"/>
          <w:szCs w:val="28"/>
        </w:rPr>
        <w:t>15. Public and Private Partnerships</w:t>
      </w:r>
      <w:r w:rsidRPr="005A7F0C">
        <w:rPr>
          <w:rFonts w:ascii="Times New Roman" w:hAnsi="Times New Roman" w:cs="Times New Roman"/>
          <w:sz w:val="28"/>
          <w:szCs w:val="28"/>
        </w:rPr>
        <w:t>:</w:t>
      </w:r>
    </w:p>
    <w:p w14:paraId="61B5D7D9"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Foster partnerships between governments, NGOs, private sector organizations, and local communities to pool resources and expertise.</w:t>
      </w:r>
    </w:p>
    <w:p w14:paraId="76759921" w14:textId="77777777" w:rsidR="005A7F0C" w:rsidRDefault="005A7F0C" w:rsidP="005A7F0C">
      <w:pPr>
        <w:rPr>
          <w:rFonts w:ascii="Times New Roman" w:hAnsi="Times New Roman" w:cs="Times New Roman"/>
          <w:b/>
          <w:bCs/>
          <w:sz w:val="28"/>
          <w:szCs w:val="28"/>
        </w:rPr>
      </w:pPr>
    </w:p>
    <w:p w14:paraId="19135645" w14:textId="4D8EB2FE"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16. Policy and Governance:</w:t>
      </w:r>
    </w:p>
    <w:p w14:paraId="15E14792"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Strengthen water governance structures and policies to ensure effective management and regulation of water resources.</w:t>
      </w:r>
    </w:p>
    <w:p w14:paraId="7E836FD8" w14:textId="77777777" w:rsidR="005A7F0C" w:rsidRPr="005A7F0C" w:rsidRDefault="005A7F0C" w:rsidP="005A7F0C">
      <w:pPr>
        <w:rPr>
          <w:rFonts w:ascii="Times New Roman" w:hAnsi="Times New Roman" w:cs="Times New Roman"/>
          <w:sz w:val="28"/>
          <w:szCs w:val="28"/>
        </w:rPr>
      </w:pPr>
    </w:p>
    <w:p w14:paraId="1366C06F" w14:textId="1880858B"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17. Behavio</w:t>
      </w:r>
      <w:r>
        <w:rPr>
          <w:rFonts w:ascii="Times New Roman" w:hAnsi="Times New Roman" w:cs="Times New Roman"/>
          <w:b/>
          <w:bCs/>
          <w:sz w:val="28"/>
          <w:szCs w:val="28"/>
        </w:rPr>
        <w:t>u</w:t>
      </w:r>
      <w:r w:rsidRPr="005A7F0C">
        <w:rPr>
          <w:rFonts w:ascii="Times New Roman" w:hAnsi="Times New Roman" w:cs="Times New Roman"/>
          <w:b/>
          <w:bCs/>
          <w:sz w:val="28"/>
          <w:szCs w:val="28"/>
        </w:rPr>
        <w:t>r Change:</w:t>
      </w:r>
    </w:p>
    <w:p w14:paraId="67F12BAD" w14:textId="158FF765"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Promote behavio</w:t>
      </w:r>
      <w:r>
        <w:rPr>
          <w:rFonts w:ascii="Times New Roman" w:hAnsi="Times New Roman" w:cs="Times New Roman"/>
          <w:sz w:val="28"/>
          <w:szCs w:val="28"/>
        </w:rPr>
        <w:t>u</w:t>
      </w:r>
      <w:r w:rsidRPr="005A7F0C">
        <w:rPr>
          <w:rFonts w:ascii="Times New Roman" w:hAnsi="Times New Roman" w:cs="Times New Roman"/>
          <w:sz w:val="28"/>
          <w:szCs w:val="28"/>
        </w:rPr>
        <w:t>ral changes that reduce water pollution, such as reducing the use of harmful chemicals and plastics.</w:t>
      </w:r>
    </w:p>
    <w:p w14:paraId="2A258562" w14:textId="77777777" w:rsidR="005A7F0C" w:rsidRPr="005A7F0C" w:rsidRDefault="005A7F0C" w:rsidP="005A7F0C">
      <w:pPr>
        <w:rPr>
          <w:rFonts w:ascii="Times New Roman" w:hAnsi="Times New Roman" w:cs="Times New Roman"/>
          <w:sz w:val="28"/>
          <w:szCs w:val="28"/>
        </w:rPr>
      </w:pPr>
    </w:p>
    <w:p w14:paraId="7C7ACBE7" w14:textId="77777777" w:rsidR="005A7F0C" w:rsidRPr="005A7F0C" w:rsidRDefault="005A7F0C" w:rsidP="005A7F0C">
      <w:pPr>
        <w:rPr>
          <w:rFonts w:ascii="Times New Roman" w:hAnsi="Times New Roman" w:cs="Times New Roman"/>
          <w:b/>
          <w:bCs/>
          <w:sz w:val="28"/>
          <w:szCs w:val="28"/>
        </w:rPr>
      </w:pPr>
      <w:r w:rsidRPr="005A7F0C">
        <w:rPr>
          <w:rFonts w:ascii="Times New Roman" w:hAnsi="Times New Roman" w:cs="Times New Roman"/>
          <w:b/>
          <w:bCs/>
          <w:sz w:val="28"/>
          <w:szCs w:val="28"/>
        </w:rPr>
        <w:t>18. Disaster Preparedness:</w:t>
      </w:r>
    </w:p>
    <w:p w14:paraId="0DED4BD1" w14:textId="77777777" w:rsidR="005A7F0C" w:rsidRPr="005A7F0C"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    - Include water quality considerations in disaster preparedness and response plans to address water contamination during emergencies.</w:t>
      </w:r>
    </w:p>
    <w:p w14:paraId="694426DD" w14:textId="2BA7AEE7" w:rsidR="00F0231A" w:rsidRPr="00F0231A" w:rsidRDefault="005A7F0C" w:rsidP="005A7F0C">
      <w:pPr>
        <w:rPr>
          <w:rFonts w:ascii="Times New Roman" w:hAnsi="Times New Roman" w:cs="Times New Roman"/>
          <w:sz w:val="28"/>
          <w:szCs w:val="28"/>
        </w:rPr>
      </w:pPr>
      <w:r w:rsidRPr="005A7F0C">
        <w:rPr>
          <w:rFonts w:ascii="Times New Roman" w:hAnsi="Times New Roman" w:cs="Times New Roman"/>
          <w:sz w:val="28"/>
          <w:szCs w:val="28"/>
        </w:rPr>
        <w:t xml:space="preserve">Solving impure water problems is a complex and ongoing process that requires the cooperation of governments, communities, and organizations </w:t>
      </w:r>
    </w:p>
    <w:p w14:paraId="6FB82610" w14:textId="77777777" w:rsidR="00E44C3A" w:rsidRPr="008E3C42" w:rsidRDefault="00E44C3A" w:rsidP="00E44C3A">
      <w:pPr>
        <w:rPr>
          <w:rFonts w:ascii="Times New Roman" w:hAnsi="Times New Roman" w:cs="Times New Roman"/>
          <w:sz w:val="28"/>
          <w:szCs w:val="28"/>
        </w:rPr>
      </w:pPr>
    </w:p>
    <w:p w14:paraId="6B0D3EB3" w14:textId="77777777" w:rsidR="00E44C3A" w:rsidRDefault="00E44C3A" w:rsidP="00E44C3A">
      <w:pPr>
        <w:rPr>
          <w:rFonts w:ascii="Times New Roman" w:hAnsi="Times New Roman" w:cs="Times New Roman"/>
          <w:b/>
          <w:bCs/>
          <w:sz w:val="28"/>
          <w:szCs w:val="28"/>
        </w:rPr>
      </w:pPr>
    </w:p>
    <w:p w14:paraId="73E36E07" w14:textId="77777777" w:rsidR="00E44C3A" w:rsidRDefault="00E44C3A" w:rsidP="00E44C3A">
      <w:pPr>
        <w:rPr>
          <w:rFonts w:ascii="Times New Roman" w:hAnsi="Times New Roman" w:cs="Times New Roman"/>
          <w:b/>
          <w:bCs/>
          <w:sz w:val="28"/>
          <w:szCs w:val="28"/>
        </w:rPr>
      </w:pPr>
    </w:p>
    <w:p w14:paraId="7C5A7090" w14:textId="77777777" w:rsidR="00E44C3A" w:rsidRDefault="00E44C3A" w:rsidP="00E44C3A">
      <w:pPr>
        <w:rPr>
          <w:rFonts w:ascii="Times New Roman" w:hAnsi="Times New Roman" w:cs="Times New Roman"/>
          <w:b/>
          <w:bCs/>
          <w:sz w:val="28"/>
          <w:szCs w:val="28"/>
        </w:rPr>
      </w:pPr>
    </w:p>
    <w:p w14:paraId="0E88A2A7" w14:textId="77777777" w:rsidR="00E44C3A" w:rsidRDefault="00E44C3A" w:rsidP="00E44C3A">
      <w:pPr>
        <w:rPr>
          <w:rFonts w:ascii="Times New Roman" w:hAnsi="Times New Roman" w:cs="Times New Roman"/>
          <w:b/>
          <w:bCs/>
          <w:sz w:val="28"/>
          <w:szCs w:val="28"/>
        </w:rPr>
      </w:pPr>
    </w:p>
    <w:p w14:paraId="3B8E5B39" w14:textId="77777777" w:rsidR="00E44C3A" w:rsidRDefault="00E44C3A" w:rsidP="00E44C3A">
      <w:pPr>
        <w:rPr>
          <w:rFonts w:ascii="Times New Roman" w:hAnsi="Times New Roman" w:cs="Times New Roman"/>
          <w:b/>
          <w:bCs/>
          <w:sz w:val="28"/>
          <w:szCs w:val="28"/>
        </w:rPr>
      </w:pPr>
    </w:p>
    <w:p w14:paraId="5CE7D3BB" w14:textId="77777777" w:rsidR="00E44C3A" w:rsidRDefault="00E44C3A" w:rsidP="00E44C3A">
      <w:pPr>
        <w:rPr>
          <w:rFonts w:ascii="Times New Roman" w:hAnsi="Times New Roman" w:cs="Times New Roman"/>
          <w:b/>
          <w:bCs/>
          <w:sz w:val="28"/>
          <w:szCs w:val="28"/>
        </w:rPr>
      </w:pPr>
    </w:p>
    <w:p w14:paraId="1424DAD9" w14:textId="77777777" w:rsidR="00E44C3A" w:rsidRDefault="00E44C3A" w:rsidP="00E44C3A">
      <w:pPr>
        <w:rPr>
          <w:rFonts w:ascii="Times New Roman" w:hAnsi="Times New Roman" w:cs="Times New Roman"/>
          <w:b/>
          <w:bCs/>
          <w:sz w:val="28"/>
          <w:szCs w:val="28"/>
        </w:rPr>
      </w:pPr>
    </w:p>
    <w:p w14:paraId="5F88A9E9" w14:textId="77777777" w:rsidR="00E44C3A" w:rsidRDefault="00E44C3A" w:rsidP="00E44C3A">
      <w:pPr>
        <w:rPr>
          <w:rFonts w:ascii="Times New Roman" w:hAnsi="Times New Roman" w:cs="Times New Roman"/>
          <w:b/>
          <w:bCs/>
          <w:sz w:val="28"/>
          <w:szCs w:val="28"/>
        </w:rPr>
      </w:pPr>
    </w:p>
    <w:p w14:paraId="10C8AA0A" w14:textId="77777777" w:rsidR="00E44C3A" w:rsidRDefault="00E44C3A" w:rsidP="00E44C3A">
      <w:pPr>
        <w:rPr>
          <w:rFonts w:ascii="Times New Roman" w:hAnsi="Times New Roman" w:cs="Times New Roman"/>
          <w:b/>
          <w:bCs/>
          <w:sz w:val="28"/>
          <w:szCs w:val="28"/>
        </w:rPr>
      </w:pPr>
    </w:p>
    <w:p w14:paraId="3741FDA9" w14:textId="77777777" w:rsidR="00E44C3A" w:rsidRDefault="00E44C3A" w:rsidP="00E44C3A">
      <w:pPr>
        <w:rPr>
          <w:rFonts w:ascii="Times New Roman" w:hAnsi="Times New Roman" w:cs="Times New Roman"/>
          <w:b/>
          <w:bCs/>
          <w:sz w:val="28"/>
          <w:szCs w:val="28"/>
        </w:rPr>
      </w:pPr>
    </w:p>
    <w:p w14:paraId="7D04B274" w14:textId="77777777" w:rsidR="00E44C3A" w:rsidRDefault="00E44C3A" w:rsidP="00E44C3A">
      <w:pPr>
        <w:rPr>
          <w:rFonts w:ascii="Times New Roman" w:hAnsi="Times New Roman" w:cs="Times New Roman"/>
          <w:b/>
          <w:bCs/>
          <w:sz w:val="28"/>
          <w:szCs w:val="28"/>
        </w:rPr>
      </w:pPr>
    </w:p>
    <w:p w14:paraId="641FF0DB" w14:textId="77777777" w:rsidR="00E44C3A" w:rsidRDefault="00E44C3A" w:rsidP="00E44C3A">
      <w:pPr>
        <w:rPr>
          <w:rFonts w:ascii="Times New Roman" w:hAnsi="Times New Roman" w:cs="Times New Roman"/>
          <w:b/>
          <w:bCs/>
          <w:sz w:val="28"/>
          <w:szCs w:val="28"/>
        </w:rPr>
      </w:pPr>
    </w:p>
    <w:p w14:paraId="06991AEB" w14:textId="383F0141"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INNOVATION:</w:t>
      </w:r>
    </w:p>
    <w:p w14:paraId="3AAA5A73" w14:textId="77777777" w:rsidR="00E44C3A" w:rsidRPr="008E3C42" w:rsidRDefault="00E44C3A" w:rsidP="00E44C3A">
      <w:pPr>
        <w:rPr>
          <w:rFonts w:ascii="Times New Roman" w:hAnsi="Times New Roman" w:cs="Times New Roman"/>
          <w:b/>
          <w:bCs/>
          <w:sz w:val="28"/>
          <w:szCs w:val="28"/>
        </w:rPr>
      </w:pPr>
    </w:p>
    <w:p w14:paraId="345CC6A5"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  Water Analysis Architecture:</w:t>
      </w:r>
    </w:p>
    <w:p w14:paraId="663D6BC0"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noProof/>
          <w:sz w:val="28"/>
          <w:szCs w:val="28"/>
        </w:rPr>
        <w:drawing>
          <wp:inline distT="0" distB="0" distL="0" distR="0" wp14:anchorId="1BD80816" wp14:editId="49BB048A">
            <wp:extent cx="6758940" cy="541782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6777755" cy="5432902"/>
                    </a:xfrm>
                    <a:prstGeom prst="rect">
                      <a:avLst/>
                    </a:prstGeom>
                  </pic:spPr>
                </pic:pic>
              </a:graphicData>
            </a:graphic>
          </wp:inline>
        </w:drawing>
      </w:r>
    </w:p>
    <w:p w14:paraId="5D5B8D59" w14:textId="77777777" w:rsidR="00E44C3A" w:rsidRPr="008E3C42" w:rsidRDefault="00E44C3A" w:rsidP="00E44C3A">
      <w:pPr>
        <w:rPr>
          <w:rFonts w:ascii="Times New Roman" w:hAnsi="Times New Roman" w:cs="Times New Roman"/>
          <w:sz w:val="28"/>
          <w:szCs w:val="28"/>
        </w:rPr>
      </w:pPr>
    </w:p>
    <w:p w14:paraId="1C4A7F0D" w14:textId="77777777" w:rsidR="00E44C3A" w:rsidRPr="008E3C42" w:rsidRDefault="00E44C3A" w:rsidP="00E44C3A">
      <w:pPr>
        <w:rPr>
          <w:rFonts w:ascii="Times New Roman" w:hAnsi="Times New Roman" w:cs="Times New Roman"/>
          <w:b/>
          <w:bCs/>
          <w:sz w:val="28"/>
          <w:szCs w:val="28"/>
        </w:rPr>
      </w:pPr>
    </w:p>
    <w:p w14:paraId="70F8E8E4" w14:textId="77777777" w:rsidR="00E44C3A" w:rsidRPr="008E3C42" w:rsidRDefault="00E44C3A" w:rsidP="00E44C3A">
      <w:pPr>
        <w:rPr>
          <w:rFonts w:ascii="Times New Roman" w:hAnsi="Times New Roman" w:cs="Times New Roman"/>
          <w:b/>
          <w:bCs/>
          <w:sz w:val="28"/>
          <w:szCs w:val="28"/>
        </w:rPr>
      </w:pPr>
    </w:p>
    <w:p w14:paraId="180B647F"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Solar-Powered Desalination:</w:t>
      </w:r>
    </w:p>
    <w:p w14:paraId="081B24BF" w14:textId="77777777" w:rsidR="00E44C3A" w:rsidRPr="008E3C42" w:rsidRDefault="00E44C3A" w:rsidP="00E44C3A">
      <w:pPr>
        <w:pStyle w:val="ListParagraph"/>
        <w:numPr>
          <w:ilvl w:val="0"/>
          <w:numId w:val="48"/>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   Use solar energy to power a desalination plant that can convert high-salinity water into freshwater.</w:t>
      </w:r>
    </w:p>
    <w:p w14:paraId="03BD4534" w14:textId="77777777" w:rsidR="00E44C3A" w:rsidRDefault="00E44C3A" w:rsidP="00E44C3A">
      <w:pPr>
        <w:rPr>
          <w:rFonts w:ascii="Times New Roman" w:hAnsi="Times New Roman" w:cs="Times New Roman"/>
          <w:b/>
          <w:bCs/>
          <w:sz w:val="28"/>
          <w:szCs w:val="28"/>
        </w:rPr>
      </w:pPr>
    </w:p>
    <w:p w14:paraId="145D673D" w14:textId="3867DE05"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Advanced Filtration Systems: </w:t>
      </w:r>
    </w:p>
    <w:p w14:paraId="5E4E5D4F" w14:textId="77777777" w:rsidR="00E44C3A" w:rsidRPr="008E3C42" w:rsidRDefault="00E44C3A" w:rsidP="00E44C3A">
      <w:pPr>
        <w:pStyle w:val="ListParagraph"/>
        <w:numPr>
          <w:ilvl w:val="0"/>
          <w:numId w:val="49"/>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Develop a multi-stage filtration system that can effectively remove high levels of solids, chlorine, </w:t>
      </w:r>
      <w:proofErr w:type="spellStart"/>
      <w:r w:rsidRPr="008E3C42">
        <w:rPr>
          <w:rFonts w:ascii="Times New Roman" w:hAnsi="Times New Roman" w:cs="Times New Roman"/>
          <w:sz w:val="28"/>
          <w:szCs w:val="28"/>
        </w:rPr>
        <w:t>sulfate</w:t>
      </w:r>
      <w:proofErr w:type="spellEnd"/>
      <w:r w:rsidRPr="008E3C42">
        <w:rPr>
          <w:rFonts w:ascii="Times New Roman" w:hAnsi="Times New Roman" w:cs="Times New Roman"/>
          <w:sz w:val="28"/>
          <w:szCs w:val="28"/>
        </w:rPr>
        <w:t>, and turbidity from water.</w:t>
      </w:r>
    </w:p>
    <w:p w14:paraId="1B19FAF9" w14:textId="77777777" w:rsidR="00E44C3A" w:rsidRDefault="00E44C3A" w:rsidP="00E44C3A">
      <w:pPr>
        <w:rPr>
          <w:rFonts w:ascii="Times New Roman" w:hAnsi="Times New Roman" w:cs="Times New Roman"/>
          <w:b/>
          <w:bCs/>
          <w:sz w:val="28"/>
          <w:szCs w:val="28"/>
        </w:rPr>
      </w:pPr>
    </w:p>
    <w:p w14:paraId="7F5E8AD8" w14:textId="0074C799"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Biological Technology:</w:t>
      </w:r>
    </w:p>
    <w:p w14:paraId="690176EE" w14:textId="77777777" w:rsidR="00E44C3A" w:rsidRPr="008E3C42" w:rsidRDefault="00E44C3A" w:rsidP="00E44C3A">
      <w:pPr>
        <w:pStyle w:val="ListParagraph"/>
        <w:numPr>
          <w:ilvl w:val="0"/>
          <w:numId w:val="50"/>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Implement biofiltration techniques that leverage natural microorganisms to break down organic carbon and reduce turbidity.</w:t>
      </w:r>
    </w:p>
    <w:p w14:paraId="783C690A"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Electrocoagulation: </w:t>
      </w:r>
    </w:p>
    <w:p w14:paraId="4096AA01" w14:textId="77777777" w:rsidR="00E44C3A" w:rsidRPr="008E3C42" w:rsidRDefault="00E44C3A" w:rsidP="00E44C3A">
      <w:pPr>
        <w:pStyle w:val="ListParagraph"/>
        <w:numPr>
          <w:ilvl w:val="0"/>
          <w:numId w:val="51"/>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Utilize electrocoagulation technology to remove suspended solids and improve water clarity.</w:t>
      </w:r>
    </w:p>
    <w:p w14:paraId="6F04CE7D"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Reverse Osmosis with Nanotechnology: </w:t>
      </w:r>
    </w:p>
    <w:p w14:paraId="2672815B" w14:textId="77777777" w:rsidR="00E44C3A" w:rsidRPr="008E3C42" w:rsidRDefault="00E44C3A" w:rsidP="00E44C3A">
      <w:pPr>
        <w:pStyle w:val="ListParagraph"/>
        <w:numPr>
          <w:ilvl w:val="0"/>
          <w:numId w:val="52"/>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Combine reverse osmosis membranes with nanotechnology to efficiently remove contaminants and improve water purity.</w:t>
      </w:r>
    </w:p>
    <w:p w14:paraId="11D941EC"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UV-C Disinfection: </w:t>
      </w:r>
    </w:p>
    <w:p w14:paraId="09709374" w14:textId="1CCD063B" w:rsidR="00E44C3A" w:rsidRPr="00E44C3A" w:rsidRDefault="00E44C3A" w:rsidP="00E44C3A">
      <w:pPr>
        <w:pStyle w:val="ListParagraph"/>
        <w:numPr>
          <w:ilvl w:val="0"/>
          <w:numId w:val="53"/>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Implement UV-C light treatment to disinfect water and reduce the formation of trihalomethanes.</w:t>
      </w:r>
    </w:p>
    <w:p w14:paraId="3ED56C35"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Portable Water Purification Units:</w:t>
      </w:r>
    </w:p>
    <w:p w14:paraId="25A57E48" w14:textId="1BF5D904" w:rsidR="00E44C3A" w:rsidRPr="00E44C3A" w:rsidRDefault="00E44C3A" w:rsidP="00E44C3A">
      <w:pPr>
        <w:pStyle w:val="ListParagraph"/>
        <w:numPr>
          <w:ilvl w:val="0"/>
          <w:numId w:val="54"/>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 Develop compact and portable water purification units equipped with advanced filtration and purification methods for on-the-go access to clean drinking water.</w:t>
      </w:r>
    </w:p>
    <w:p w14:paraId="58EA5FE2"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Community Engagement:</w:t>
      </w:r>
    </w:p>
    <w:p w14:paraId="326D35C6" w14:textId="77777777" w:rsidR="00E44C3A" w:rsidRPr="008E3C42" w:rsidRDefault="00E44C3A" w:rsidP="00E44C3A">
      <w:pPr>
        <w:pStyle w:val="ListParagraph"/>
        <w:numPr>
          <w:ilvl w:val="0"/>
          <w:numId w:val="56"/>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 Engage local communities in water conservation and treatment efforts to raise awareness and promote sustainable water practices.</w:t>
      </w:r>
    </w:p>
    <w:p w14:paraId="22B4AA26"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lastRenderedPageBreak/>
        <w:t xml:space="preserve">Smart Water Management: </w:t>
      </w:r>
    </w:p>
    <w:p w14:paraId="07F036A5" w14:textId="77777777" w:rsidR="00E44C3A" w:rsidRPr="008E3C42" w:rsidRDefault="00E44C3A" w:rsidP="00E44C3A">
      <w:pPr>
        <w:pStyle w:val="ListParagraph"/>
        <w:numPr>
          <w:ilvl w:val="0"/>
          <w:numId w:val="55"/>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Implement IoT-based sensors and data analytics to monitor water quality in real-time and optimize treatment processes.</w:t>
      </w:r>
    </w:p>
    <w:p w14:paraId="256D0C51"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Rainwater Harvesting: </w:t>
      </w:r>
    </w:p>
    <w:p w14:paraId="637E57FD" w14:textId="77777777" w:rsidR="00E44C3A" w:rsidRPr="008E3C42" w:rsidRDefault="00E44C3A" w:rsidP="00E44C3A">
      <w:pPr>
        <w:pStyle w:val="ListParagraph"/>
        <w:numPr>
          <w:ilvl w:val="0"/>
          <w:numId w:val="57"/>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  Encourage rainwater harvesting techniques to supplement the water supply, especially in areas with limited access to clean water sources</w:t>
      </w:r>
    </w:p>
    <w:p w14:paraId="7F246D95" w14:textId="77777777" w:rsidR="00E44C3A" w:rsidRDefault="00E44C3A" w:rsidP="00E44C3A">
      <w:pPr>
        <w:rPr>
          <w:rFonts w:ascii="Times New Roman" w:hAnsi="Times New Roman" w:cs="Times New Roman"/>
          <w:b/>
          <w:bCs/>
          <w:sz w:val="28"/>
          <w:szCs w:val="28"/>
        </w:rPr>
      </w:pPr>
    </w:p>
    <w:p w14:paraId="63635365" w14:textId="77777777" w:rsidR="00E44C3A" w:rsidRDefault="00E44C3A" w:rsidP="00E44C3A">
      <w:pPr>
        <w:rPr>
          <w:rFonts w:ascii="Times New Roman" w:hAnsi="Times New Roman" w:cs="Times New Roman"/>
          <w:b/>
          <w:bCs/>
          <w:sz w:val="28"/>
          <w:szCs w:val="28"/>
        </w:rPr>
      </w:pPr>
    </w:p>
    <w:p w14:paraId="661688A7" w14:textId="77777777" w:rsidR="00E44C3A" w:rsidRDefault="00E44C3A" w:rsidP="00E44C3A">
      <w:pPr>
        <w:rPr>
          <w:rFonts w:ascii="Times New Roman" w:hAnsi="Times New Roman" w:cs="Times New Roman"/>
          <w:b/>
          <w:bCs/>
          <w:sz w:val="28"/>
          <w:szCs w:val="28"/>
        </w:rPr>
      </w:pPr>
    </w:p>
    <w:p w14:paraId="01027994" w14:textId="7483245A" w:rsidR="00E44C3A" w:rsidRPr="008E3C42" w:rsidRDefault="00E44C3A" w:rsidP="00E44C3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8E3C42">
        <w:rPr>
          <w:rFonts w:ascii="Times New Roman" w:hAnsi="Times New Roman" w:cs="Times New Roman"/>
          <w:b/>
          <w:bCs/>
          <w:sz w:val="28"/>
          <w:szCs w:val="28"/>
        </w:rPr>
        <w:t>Membrane Systems:</w:t>
      </w:r>
    </w:p>
    <w:p w14:paraId="56FECF1F" w14:textId="77777777" w:rsidR="00E44C3A" w:rsidRPr="008E3C42" w:rsidRDefault="00E44C3A" w:rsidP="00E44C3A">
      <w:pPr>
        <w:pStyle w:val="ListParagraph"/>
        <w:numPr>
          <w:ilvl w:val="0"/>
          <w:numId w:val="73"/>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 Combine different types of membranes such as ultrafiltration, nanofiltration, and reverse osmosis in a hybrid system to efficiently remove a wide range of contaminants.</w:t>
      </w:r>
    </w:p>
    <w:p w14:paraId="085CC67C"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Desalination with Renewable Energy: </w:t>
      </w:r>
    </w:p>
    <w:p w14:paraId="6A374967" w14:textId="77777777" w:rsidR="00E44C3A" w:rsidRPr="008E3C42" w:rsidRDefault="00E44C3A" w:rsidP="00E44C3A">
      <w:pPr>
        <w:pStyle w:val="ListParagraph"/>
        <w:numPr>
          <w:ilvl w:val="0"/>
          <w:numId w:val="72"/>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Integrate renewable energy sources like solar or wind to power desalination processes, making them more sustainable and cost-effective.</w:t>
      </w:r>
    </w:p>
    <w:p w14:paraId="6607E3C2"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Biochar Filtration: </w:t>
      </w:r>
    </w:p>
    <w:p w14:paraId="57B98688" w14:textId="77777777" w:rsidR="00E44C3A" w:rsidRPr="008E3C42" w:rsidRDefault="00E44C3A" w:rsidP="00E44C3A">
      <w:pPr>
        <w:pStyle w:val="ListParagraph"/>
        <w:numPr>
          <w:ilvl w:val="0"/>
          <w:numId w:val="71"/>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Utilize biochar, a highly porous carbon material, as a filtration medium. Biochar can adsorb contaminants, improve water structure, and reduce turbidity.</w:t>
      </w:r>
    </w:p>
    <w:p w14:paraId="036AEF52"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Graphene-Based Sensors: </w:t>
      </w:r>
    </w:p>
    <w:p w14:paraId="2B8F6242" w14:textId="1F870C06" w:rsidR="00E44C3A" w:rsidRPr="00E44C3A" w:rsidRDefault="00E44C3A" w:rsidP="00E44C3A">
      <w:pPr>
        <w:pStyle w:val="ListParagraph"/>
        <w:numPr>
          <w:ilvl w:val="0"/>
          <w:numId w:val="70"/>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Develop graphene-based sensors that can detect and monitor water quality in real-time, providing instant feedback on contaminant levels.</w:t>
      </w:r>
    </w:p>
    <w:p w14:paraId="36B93905" w14:textId="77777777" w:rsidR="00E44C3A" w:rsidRDefault="00E44C3A" w:rsidP="00E44C3A">
      <w:pPr>
        <w:rPr>
          <w:rFonts w:ascii="Times New Roman" w:hAnsi="Times New Roman"/>
          <w:b/>
          <w:bCs/>
          <w:sz w:val="28"/>
          <w:szCs w:val="28"/>
        </w:rPr>
      </w:pPr>
    </w:p>
    <w:p w14:paraId="7ACD53BF"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Mobile Water Purification Units: </w:t>
      </w:r>
    </w:p>
    <w:p w14:paraId="3212CBE9" w14:textId="77777777" w:rsidR="00E44C3A" w:rsidRPr="008E3C42" w:rsidRDefault="00E44C3A" w:rsidP="00E44C3A">
      <w:pPr>
        <w:pStyle w:val="ListParagraph"/>
        <w:numPr>
          <w:ilvl w:val="0"/>
          <w:numId w:val="69"/>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Create mobile purification units that can be transported to disaster-stricken areas, refugee camps, or remote communities to provide immediate access to clean water.</w:t>
      </w:r>
    </w:p>
    <w:p w14:paraId="1625777F" w14:textId="77777777" w:rsidR="00E44C3A" w:rsidRPr="008E3C42" w:rsidRDefault="00E44C3A" w:rsidP="00E44C3A">
      <w:pPr>
        <w:pStyle w:val="ListParagraph"/>
        <w:ind w:left="360"/>
        <w:rPr>
          <w:rFonts w:ascii="Times New Roman" w:hAnsi="Times New Roman" w:cs="Times New Roman"/>
          <w:sz w:val="28"/>
          <w:szCs w:val="28"/>
        </w:rPr>
      </w:pPr>
    </w:p>
    <w:p w14:paraId="36661269" w14:textId="77777777" w:rsidR="00E44C3A" w:rsidRPr="008E3C42" w:rsidRDefault="00E44C3A" w:rsidP="00E44C3A">
      <w:pPr>
        <w:pStyle w:val="ListParagraph"/>
        <w:rPr>
          <w:rFonts w:ascii="Times New Roman" w:hAnsi="Times New Roman" w:cs="Times New Roman"/>
          <w:sz w:val="28"/>
          <w:szCs w:val="28"/>
        </w:rPr>
      </w:pPr>
    </w:p>
    <w:p w14:paraId="04DD26BB" w14:textId="77777777" w:rsidR="00E44C3A" w:rsidRPr="008E3C42" w:rsidRDefault="00E44C3A" w:rsidP="00E44C3A">
      <w:pPr>
        <w:pStyle w:val="ListParagraph"/>
        <w:ind w:left="0"/>
        <w:rPr>
          <w:rFonts w:ascii="Times New Roman" w:hAnsi="Times New Roman" w:cs="Times New Roman"/>
          <w:sz w:val="28"/>
          <w:szCs w:val="28"/>
        </w:rPr>
      </w:pPr>
      <w:r w:rsidRPr="008E3C42">
        <w:rPr>
          <w:rFonts w:ascii="Times New Roman" w:hAnsi="Times New Roman" w:cs="Times New Roman"/>
          <w:b/>
          <w:bCs/>
          <w:sz w:val="28"/>
          <w:szCs w:val="28"/>
        </w:rPr>
        <w:lastRenderedPageBreak/>
        <w:t xml:space="preserve">Rainwater Harvesting and Treatment: </w:t>
      </w:r>
    </w:p>
    <w:p w14:paraId="33238C95" w14:textId="77777777" w:rsidR="00E44C3A" w:rsidRPr="008E3C42" w:rsidRDefault="00E44C3A" w:rsidP="00E44C3A">
      <w:pPr>
        <w:pStyle w:val="ListParagraph"/>
        <w:numPr>
          <w:ilvl w:val="0"/>
          <w:numId w:val="68"/>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Implement rainwater harvesting systems coupled with advanced treatment methods to ensure a sustainable and decentralized water supply.</w:t>
      </w:r>
    </w:p>
    <w:p w14:paraId="75D4EFE4"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Smart Water Grids:</w:t>
      </w:r>
    </w:p>
    <w:p w14:paraId="0503EDC6" w14:textId="77777777" w:rsidR="00E44C3A" w:rsidRPr="008E3C42" w:rsidRDefault="00E44C3A" w:rsidP="00E44C3A">
      <w:pPr>
        <w:pStyle w:val="ListParagraph"/>
        <w:numPr>
          <w:ilvl w:val="0"/>
          <w:numId w:val="67"/>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 Build smart water distribution grids with real-time monitoring, leakage detection, and automated valve control to optimize water quality and reduce losses.</w:t>
      </w:r>
    </w:p>
    <w:p w14:paraId="5DE17F5B" w14:textId="77777777" w:rsidR="00E44C3A" w:rsidRDefault="00E44C3A" w:rsidP="00E44C3A">
      <w:pPr>
        <w:rPr>
          <w:rFonts w:ascii="Times New Roman" w:hAnsi="Times New Roman" w:cs="Times New Roman"/>
          <w:b/>
          <w:bCs/>
          <w:sz w:val="28"/>
          <w:szCs w:val="28"/>
        </w:rPr>
      </w:pPr>
    </w:p>
    <w:p w14:paraId="56FCEA15" w14:textId="77777777" w:rsidR="00E44C3A" w:rsidRDefault="00E44C3A" w:rsidP="00E44C3A">
      <w:pPr>
        <w:rPr>
          <w:rFonts w:ascii="Times New Roman" w:hAnsi="Times New Roman" w:cs="Times New Roman"/>
          <w:b/>
          <w:bCs/>
          <w:sz w:val="28"/>
          <w:szCs w:val="28"/>
        </w:rPr>
      </w:pPr>
    </w:p>
    <w:p w14:paraId="6EBBC09F" w14:textId="77777777" w:rsidR="00E44C3A" w:rsidRDefault="00E44C3A" w:rsidP="00E44C3A">
      <w:pPr>
        <w:rPr>
          <w:rFonts w:ascii="Times New Roman" w:hAnsi="Times New Roman" w:cs="Times New Roman"/>
          <w:b/>
          <w:bCs/>
          <w:sz w:val="28"/>
          <w:szCs w:val="28"/>
        </w:rPr>
      </w:pPr>
    </w:p>
    <w:p w14:paraId="02C586CC" w14:textId="3FAD1998"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Community-Driven Solutions: </w:t>
      </w:r>
    </w:p>
    <w:p w14:paraId="6ED0E69F" w14:textId="77777777" w:rsidR="00E44C3A" w:rsidRPr="008E3C42" w:rsidRDefault="00E44C3A" w:rsidP="00E44C3A">
      <w:pPr>
        <w:pStyle w:val="ListParagraph"/>
        <w:numPr>
          <w:ilvl w:val="0"/>
          <w:numId w:val="65"/>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 xml:space="preserve">Engage local communities in water quality monitoring and treatment. </w:t>
      </w:r>
    </w:p>
    <w:p w14:paraId="5F2C498A" w14:textId="77777777" w:rsidR="00E44C3A" w:rsidRPr="008E3C42" w:rsidRDefault="00E44C3A" w:rsidP="00E44C3A">
      <w:pPr>
        <w:pStyle w:val="ListParagraph"/>
        <w:numPr>
          <w:ilvl w:val="0"/>
          <w:numId w:val="66"/>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Empower them to take ownership of their water sources through education and training.</w:t>
      </w:r>
    </w:p>
    <w:p w14:paraId="410E1391"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Hydrogel Technology: </w:t>
      </w:r>
    </w:p>
    <w:p w14:paraId="541172BF" w14:textId="77777777" w:rsidR="00E44C3A" w:rsidRPr="008E3C42" w:rsidRDefault="00E44C3A" w:rsidP="00E44C3A">
      <w:pPr>
        <w:pStyle w:val="ListParagraph"/>
        <w:numPr>
          <w:ilvl w:val="0"/>
          <w:numId w:val="64"/>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Explore the use of hydrogel technology to remove specific contaminants from water through adsorption or ion exchange processes.</w:t>
      </w:r>
    </w:p>
    <w:p w14:paraId="3C6BF7C2"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AI-Powered Water Treatment: </w:t>
      </w:r>
    </w:p>
    <w:p w14:paraId="150C964F" w14:textId="77777777" w:rsidR="00E44C3A" w:rsidRPr="008E3C42" w:rsidRDefault="00E44C3A" w:rsidP="00E44C3A">
      <w:pPr>
        <w:pStyle w:val="ListParagraph"/>
        <w:numPr>
          <w:ilvl w:val="0"/>
          <w:numId w:val="63"/>
        </w:numPr>
        <w:spacing w:after="200" w:line="276" w:lineRule="auto"/>
        <w:rPr>
          <w:rFonts w:ascii="Times New Roman" w:hAnsi="Times New Roman" w:cs="Times New Roman"/>
          <w:b/>
          <w:bCs/>
          <w:sz w:val="28"/>
          <w:szCs w:val="28"/>
        </w:rPr>
      </w:pPr>
      <w:r w:rsidRPr="008E3C42">
        <w:rPr>
          <w:rFonts w:ascii="Times New Roman" w:hAnsi="Times New Roman" w:cs="Times New Roman"/>
          <w:sz w:val="28"/>
          <w:szCs w:val="28"/>
        </w:rPr>
        <w:t>Implement artificial intelligence (AI) algorithms to optimize water treatment processes, predicting water quality changes and adjusting treatment accordingly.</w:t>
      </w:r>
    </w:p>
    <w:p w14:paraId="30FB8611" w14:textId="77777777" w:rsidR="00E44C3A" w:rsidRPr="008E3C42" w:rsidRDefault="00E44C3A" w:rsidP="00E44C3A">
      <w:pPr>
        <w:rPr>
          <w:rFonts w:ascii="Times New Roman" w:hAnsi="Times New Roman" w:cs="Times New Roman"/>
          <w:sz w:val="28"/>
          <w:szCs w:val="28"/>
        </w:rPr>
      </w:pPr>
      <w:r w:rsidRPr="008E3C42">
        <w:rPr>
          <w:rFonts w:ascii="Times New Roman" w:hAnsi="Times New Roman" w:cs="Times New Roman"/>
          <w:b/>
          <w:bCs/>
          <w:sz w:val="28"/>
          <w:szCs w:val="28"/>
        </w:rPr>
        <w:t>Algae-Based Treatment</w:t>
      </w:r>
      <w:r w:rsidRPr="008E3C42">
        <w:rPr>
          <w:rFonts w:ascii="Times New Roman" w:hAnsi="Times New Roman" w:cs="Times New Roman"/>
          <w:sz w:val="28"/>
          <w:szCs w:val="28"/>
        </w:rPr>
        <w:t xml:space="preserve">: </w:t>
      </w:r>
    </w:p>
    <w:p w14:paraId="3C53033B" w14:textId="77777777" w:rsidR="00E44C3A" w:rsidRPr="008E3C42" w:rsidRDefault="00E44C3A" w:rsidP="00E44C3A">
      <w:pPr>
        <w:pStyle w:val="ListParagraph"/>
        <w:numPr>
          <w:ilvl w:val="0"/>
          <w:numId w:val="62"/>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Utilize algae-based systems for nutrient removal and biofiltration. Algae can help reduce organic carbon and nutrients while producing oxygen</w:t>
      </w:r>
    </w:p>
    <w:p w14:paraId="57AFCC18"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Blockchain for Water Quality Records: </w:t>
      </w:r>
    </w:p>
    <w:p w14:paraId="0E359082" w14:textId="77777777" w:rsidR="00E44C3A" w:rsidRPr="008E3C42" w:rsidRDefault="00E44C3A" w:rsidP="00E44C3A">
      <w:pPr>
        <w:pStyle w:val="ListParagraph"/>
        <w:numPr>
          <w:ilvl w:val="0"/>
          <w:numId w:val="61"/>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Use blockchain technology to securely record and share water quality data, ensuring transparency and accountability in water management.</w:t>
      </w:r>
    </w:p>
    <w:p w14:paraId="37F59242" w14:textId="77777777" w:rsidR="00E44C3A" w:rsidRPr="008E3C42" w:rsidRDefault="00E44C3A" w:rsidP="00E44C3A">
      <w:pPr>
        <w:pStyle w:val="ListParagraph"/>
        <w:ind w:left="0"/>
        <w:rPr>
          <w:rFonts w:ascii="Times New Roman" w:hAnsi="Times New Roman" w:cs="Times New Roman"/>
          <w:b/>
          <w:bCs/>
          <w:sz w:val="28"/>
          <w:szCs w:val="28"/>
        </w:rPr>
      </w:pPr>
    </w:p>
    <w:p w14:paraId="62F8CF4E" w14:textId="77777777" w:rsidR="00E44C3A" w:rsidRPr="008E3C42" w:rsidRDefault="00E44C3A" w:rsidP="00E44C3A">
      <w:pPr>
        <w:pStyle w:val="ListParagraph"/>
        <w:ind w:left="0"/>
        <w:rPr>
          <w:rFonts w:ascii="Times New Roman" w:hAnsi="Times New Roman" w:cs="Times New Roman"/>
          <w:b/>
          <w:bCs/>
          <w:sz w:val="28"/>
          <w:szCs w:val="28"/>
        </w:rPr>
      </w:pPr>
      <w:r w:rsidRPr="008E3C42">
        <w:rPr>
          <w:rFonts w:ascii="Times New Roman" w:hAnsi="Times New Roman" w:cs="Times New Roman"/>
          <w:b/>
          <w:bCs/>
          <w:sz w:val="28"/>
          <w:szCs w:val="28"/>
        </w:rPr>
        <w:t xml:space="preserve">Advanced Chemical Precipitation: </w:t>
      </w:r>
    </w:p>
    <w:p w14:paraId="7E35E1A9" w14:textId="77777777" w:rsidR="00E44C3A" w:rsidRPr="008E3C42" w:rsidRDefault="00E44C3A" w:rsidP="00E44C3A">
      <w:pPr>
        <w:pStyle w:val="ListParagraph"/>
        <w:numPr>
          <w:ilvl w:val="0"/>
          <w:numId w:val="60"/>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lastRenderedPageBreak/>
        <w:t>Develop novel chemical precipitation methods to selectively target and remove specific contaminants based on water quality analysis</w:t>
      </w:r>
    </w:p>
    <w:p w14:paraId="741F1A09"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Portable Water Testing Kits: </w:t>
      </w:r>
    </w:p>
    <w:p w14:paraId="6836BF08" w14:textId="77777777" w:rsidR="00E44C3A" w:rsidRPr="008E3C42" w:rsidRDefault="00E44C3A" w:rsidP="00E44C3A">
      <w:pPr>
        <w:pStyle w:val="ListParagraph"/>
        <w:numPr>
          <w:ilvl w:val="0"/>
          <w:numId w:val="59"/>
        </w:numPr>
        <w:spacing w:after="200" w:line="276" w:lineRule="auto"/>
        <w:rPr>
          <w:rFonts w:ascii="Times New Roman" w:hAnsi="Times New Roman" w:cs="Times New Roman"/>
          <w:sz w:val="28"/>
          <w:szCs w:val="28"/>
        </w:rPr>
      </w:pPr>
      <w:r w:rsidRPr="008E3C42">
        <w:rPr>
          <w:rFonts w:ascii="Times New Roman" w:hAnsi="Times New Roman" w:cs="Times New Roman"/>
          <w:sz w:val="28"/>
          <w:szCs w:val="28"/>
        </w:rPr>
        <w:t>Create affordable and user-friendly water testing kits that individuals can use to assess water quality at home or in the field.</w:t>
      </w:r>
    </w:p>
    <w:p w14:paraId="174B882D" w14:textId="77777777" w:rsidR="00E44C3A" w:rsidRPr="008E3C42" w:rsidRDefault="00E44C3A" w:rsidP="00E44C3A">
      <w:pPr>
        <w:rPr>
          <w:rFonts w:ascii="Times New Roman" w:hAnsi="Times New Roman" w:cs="Times New Roman"/>
          <w:b/>
          <w:bCs/>
          <w:sz w:val="28"/>
          <w:szCs w:val="28"/>
        </w:rPr>
      </w:pPr>
      <w:r w:rsidRPr="008E3C42">
        <w:rPr>
          <w:rFonts w:ascii="Times New Roman" w:hAnsi="Times New Roman" w:cs="Times New Roman"/>
          <w:b/>
          <w:bCs/>
          <w:sz w:val="28"/>
          <w:szCs w:val="28"/>
        </w:rPr>
        <w:t xml:space="preserve">Collaborative Research: </w:t>
      </w:r>
    </w:p>
    <w:p w14:paraId="47B3D9E6" w14:textId="77777777" w:rsidR="00E44C3A" w:rsidRPr="00E44C3A" w:rsidRDefault="00E44C3A" w:rsidP="00E44C3A">
      <w:pPr>
        <w:pStyle w:val="ListParagraph"/>
        <w:numPr>
          <w:ilvl w:val="0"/>
          <w:numId w:val="58"/>
        </w:numPr>
        <w:spacing w:after="200" w:line="276" w:lineRule="auto"/>
        <w:rPr>
          <w:rFonts w:ascii="Times New Roman" w:hAnsi="Times New Roman"/>
          <w:sz w:val="28"/>
          <w:szCs w:val="28"/>
        </w:rPr>
      </w:pPr>
      <w:r w:rsidRPr="008E3C42">
        <w:rPr>
          <w:rFonts w:ascii="Times New Roman" w:hAnsi="Times New Roman" w:cs="Times New Roman"/>
          <w:sz w:val="28"/>
          <w:szCs w:val="28"/>
        </w:rPr>
        <w:t>Foster collaboration between research institutions, universities, and private sector companies to continuously innovate and improve water treatment technologies.</w:t>
      </w:r>
    </w:p>
    <w:p w14:paraId="074951E5" w14:textId="77777777" w:rsidR="00E44C3A" w:rsidRDefault="00E44C3A" w:rsidP="00E44C3A">
      <w:pPr>
        <w:spacing w:after="200" w:line="276" w:lineRule="auto"/>
        <w:rPr>
          <w:rFonts w:ascii="Times New Roman" w:hAnsi="Times New Roman"/>
          <w:sz w:val="28"/>
          <w:szCs w:val="28"/>
        </w:rPr>
      </w:pPr>
    </w:p>
    <w:p w14:paraId="1D38CC9E" w14:textId="77777777" w:rsidR="00E44C3A" w:rsidRDefault="00E44C3A" w:rsidP="00E44C3A">
      <w:pPr>
        <w:spacing w:after="200" w:line="276" w:lineRule="auto"/>
        <w:rPr>
          <w:rFonts w:ascii="Times New Roman" w:hAnsi="Times New Roman"/>
          <w:sz w:val="28"/>
          <w:szCs w:val="28"/>
        </w:rPr>
      </w:pPr>
    </w:p>
    <w:p w14:paraId="727787EE" w14:textId="77777777" w:rsidR="00E44C3A" w:rsidRDefault="00E44C3A" w:rsidP="00E44C3A">
      <w:pPr>
        <w:spacing w:after="200" w:line="276" w:lineRule="auto"/>
        <w:rPr>
          <w:rFonts w:ascii="Times New Roman" w:hAnsi="Times New Roman"/>
          <w:sz w:val="28"/>
          <w:szCs w:val="28"/>
        </w:rPr>
      </w:pPr>
    </w:p>
    <w:p w14:paraId="0D09E721" w14:textId="77777777" w:rsidR="00E44C3A" w:rsidRDefault="00E44C3A" w:rsidP="00E44C3A">
      <w:pPr>
        <w:spacing w:after="200" w:line="276" w:lineRule="auto"/>
        <w:rPr>
          <w:rFonts w:ascii="Times New Roman" w:hAnsi="Times New Roman"/>
          <w:sz w:val="28"/>
          <w:szCs w:val="28"/>
        </w:rPr>
      </w:pPr>
    </w:p>
    <w:p w14:paraId="77B5501A" w14:textId="77777777" w:rsidR="00E44C3A" w:rsidRDefault="00E44C3A" w:rsidP="00E44C3A">
      <w:pPr>
        <w:spacing w:after="200" w:line="276" w:lineRule="auto"/>
        <w:rPr>
          <w:rFonts w:ascii="Times New Roman" w:hAnsi="Times New Roman"/>
          <w:sz w:val="28"/>
          <w:szCs w:val="28"/>
        </w:rPr>
      </w:pPr>
    </w:p>
    <w:p w14:paraId="7A5402D3" w14:textId="77777777" w:rsidR="00E44C3A" w:rsidRDefault="00E44C3A" w:rsidP="00E44C3A">
      <w:pPr>
        <w:spacing w:after="200" w:line="276" w:lineRule="auto"/>
        <w:rPr>
          <w:rFonts w:ascii="Times New Roman" w:hAnsi="Times New Roman"/>
          <w:sz w:val="28"/>
          <w:szCs w:val="28"/>
        </w:rPr>
      </w:pPr>
    </w:p>
    <w:p w14:paraId="2ADC0013" w14:textId="77777777" w:rsidR="00E44C3A" w:rsidRDefault="00E44C3A" w:rsidP="00E44C3A">
      <w:pPr>
        <w:spacing w:after="200" w:line="276" w:lineRule="auto"/>
        <w:rPr>
          <w:rFonts w:ascii="Times New Roman" w:hAnsi="Times New Roman"/>
          <w:sz w:val="28"/>
          <w:szCs w:val="28"/>
        </w:rPr>
      </w:pPr>
    </w:p>
    <w:p w14:paraId="55CBA2CA" w14:textId="77777777" w:rsidR="00E44C3A" w:rsidRDefault="00E44C3A" w:rsidP="00E44C3A">
      <w:pPr>
        <w:spacing w:after="200" w:line="276" w:lineRule="auto"/>
        <w:rPr>
          <w:rFonts w:ascii="Times New Roman" w:hAnsi="Times New Roman"/>
          <w:sz w:val="28"/>
          <w:szCs w:val="28"/>
        </w:rPr>
      </w:pPr>
    </w:p>
    <w:p w14:paraId="75D80335" w14:textId="77777777" w:rsidR="00E44C3A" w:rsidRDefault="00E44C3A" w:rsidP="00E44C3A">
      <w:pPr>
        <w:spacing w:after="200" w:line="276" w:lineRule="auto"/>
        <w:rPr>
          <w:rFonts w:ascii="Times New Roman" w:hAnsi="Times New Roman"/>
          <w:sz w:val="28"/>
          <w:szCs w:val="28"/>
        </w:rPr>
      </w:pPr>
    </w:p>
    <w:p w14:paraId="493D887D" w14:textId="77777777" w:rsidR="00E44C3A" w:rsidRDefault="00E44C3A" w:rsidP="00E44C3A">
      <w:pPr>
        <w:spacing w:after="200" w:line="276" w:lineRule="auto"/>
        <w:rPr>
          <w:rFonts w:ascii="Times New Roman" w:hAnsi="Times New Roman"/>
          <w:sz w:val="28"/>
          <w:szCs w:val="28"/>
        </w:rPr>
      </w:pPr>
    </w:p>
    <w:p w14:paraId="0AE42341" w14:textId="77777777" w:rsidR="00E44C3A" w:rsidRDefault="00E44C3A" w:rsidP="00E44C3A">
      <w:pPr>
        <w:spacing w:after="200" w:line="276" w:lineRule="auto"/>
        <w:rPr>
          <w:rFonts w:ascii="Times New Roman" w:hAnsi="Times New Roman"/>
          <w:sz w:val="28"/>
          <w:szCs w:val="28"/>
        </w:rPr>
      </w:pPr>
    </w:p>
    <w:p w14:paraId="612732AE" w14:textId="77777777" w:rsidR="00E44C3A" w:rsidRDefault="00E44C3A" w:rsidP="00E44C3A">
      <w:pPr>
        <w:spacing w:after="200" w:line="276" w:lineRule="auto"/>
        <w:rPr>
          <w:rFonts w:ascii="Times New Roman" w:hAnsi="Times New Roman"/>
          <w:sz w:val="28"/>
          <w:szCs w:val="28"/>
        </w:rPr>
      </w:pPr>
    </w:p>
    <w:p w14:paraId="44B52388" w14:textId="77777777" w:rsidR="00E44C3A" w:rsidRDefault="00E44C3A" w:rsidP="00E44C3A">
      <w:pPr>
        <w:spacing w:after="200" w:line="276" w:lineRule="auto"/>
        <w:rPr>
          <w:rFonts w:ascii="Times New Roman" w:hAnsi="Times New Roman"/>
          <w:sz w:val="28"/>
          <w:szCs w:val="28"/>
        </w:rPr>
      </w:pPr>
    </w:p>
    <w:p w14:paraId="316CD05E" w14:textId="77777777" w:rsidR="00E44C3A" w:rsidRDefault="00E44C3A" w:rsidP="00E44C3A">
      <w:pPr>
        <w:spacing w:after="200" w:line="276" w:lineRule="auto"/>
        <w:rPr>
          <w:rFonts w:ascii="Times New Roman" w:hAnsi="Times New Roman"/>
          <w:sz w:val="28"/>
          <w:szCs w:val="28"/>
        </w:rPr>
      </w:pPr>
    </w:p>
    <w:p w14:paraId="44FC7B09" w14:textId="77777777" w:rsidR="00E44C3A" w:rsidRDefault="00E44C3A" w:rsidP="00E44C3A">
      <w:pPr>
        <w:spacing w:after="200" w:line="276" w:lineRule="auto"/>
        <w:rPr>
          <w:rFonts w:ascii="Times New Roman" w:hAnsi="Times New Roman"/>
          <w:sz w:val="28"/>
          <w:szCs w:val="28"/>
        </w:rPr>
      </w:pPr>
    </w:p>
    <w:p w14:paraId="5EA976EE" w14:textId="77777777" w:rsidR="00E44C3A" w:rsidRPr="00E44C3A" w:rsidRDefault="00E44C3A" w:rsidP="00E44C3A">
      <w:pPr>
        <w:spacing w:after="200" w:line="276" w:lineRule="auto"/>
        <w:rPr>
          <w:rFonts w:ascii="Times New Roman" w:hAnsi="Times New Roman"/>
          <w:sz w:val="28"/>
          <w:szCs w:val="28"/>
        </w:rPr>
      </w:pPr>
    </w:p>
    <w:p w14:paraId="5D05D286" w14:textId="77777777" w:rsidR="00E44C3A" w:rsidRDefault="00E44C3A" w:rsidP="00E44C3A">
      <w:pPr>
        <w:pStyle w:val="ListParagraph"/>
        <w:spacing w:after="200" w:line="276" w:lineRule="auto"/>
        <w:rPr>
          <w:rFonts w:ascii="Times New Roman" w:hAnsi="Times New Roman" w:cs="Times New Roman"/>
          <w:sz w:val="28"/>
          <w:szCs w:val="28"/>
        </w:rPr>
      </w:pPr>
    </w:p>
    <w:p w14:paraId="29B9BCF8" w14:textId="77777777" w:rsidR="00E44C3A" w:rsidRDefault="00E44C3A" w:rsidP="00E44C3A">
      <w:pPr>
        <w:rPr>
          <w:rFonts w:ascii="Times New Roman" w:hAnsi="Times New Roman" w:cs="Times New Roman"/>
          <w:b/>
          <w:bCs/>
          <w:sz w:val="28"/>
          <w:szCs w:val="28"/>
        </w:rPr>
      </w:pPr>
      <w:r>
        <w:rPr>
          <w:rFonts w:ascii="Times New Roman" w:hAnsi="Times New Roman" w:cs="Times New Roman"/>
          <w:b/>
          <w:bCs/>
          <w:sz w:val="28"/>
          <w:szCs w:val="28"/>
        </w:rPr>
        <w:lastRenderedPageBreak/>
        <w:t>DEVELOPMENT PART1</w:t>
      </w:r>
    </w:p>
    <w:p w14:paraId="3D43F84A" w14:textId="0C5EBE5D" w:rsidR="00E44C3A" w:rsidRDefault="00E44C3A" w:rsidP="00E44C3A">
      <w:pPr>
        <w:rPr>
          <w:rFonts w:ascii="Times New Roman" w:hAnsi="Times New Roman" w:cs="Times New Roman"/>
          <w:sz w:val="28"/>
          <w:szCs w:val="28"/>
        </w:rPr>
      </w:pPr>
      <w:r w:rsidRPr="00CE031D">
        <w:rPr>
          <w:rFonts w:ascii="Times New Roman" w:hAnsi="Times New Roman" w:cs="Times New Roman"/>
          <w:b/>
          <w:bCs/>
          <w:sz w:val="28"/>
          <w:szCs w:val="28"/>
        </w:rPr>
        <w:t>Preprocessing and loading</w:t>
      </w:r>
      <w:r>
        <w:rPr>
          <w:rFonts w:ascii="Times New Roman" w:hAnsi="Times New Roman" w:cs="Times New Roman"/>
          <w:sz w:val="28"/>
          <w:szCs w:val="28"/>
        </w:rPr>
        <w:t>:</w:t>
      </w:r>
    </w:p>
    <w:p w14:paraId="7398F2D7"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 xml:space="preserve">Preprocessing and loading a dataset </w:t>
      </w:r>
      <w:proofErr w:type="gramStart"/>
      <w:r w:rsidRPr="006C3022">
        <w:rPr>
          <w:rFonts w:ascii="Times New Roman" w:hAnsi="Times New Roman" w:cs="Times New Roman"/>
          <w:sz w:val="28"/>
          <w:szCs w:val="28"/>
        </w:rPr>
        <w:t>is</w:t>
      </w:r>
      <w:proofErr w:type="gramEnd"/>
      <w:r w:rsidRPr="006C3022">
        <w:rPr>
          <w:rFonts w:ascii="Times New Roman" w:hAnsi="Times New Roman" w:cs="Times New Roman"/>
          <w:sz w:val="28"/>
          <w:szCs w:val="28"/>
        </w:rPr>
        <w:t xml:space="preserve"> a crucial step in many data science and machine learning tasks. The specific steps can vary depending on the type of data and your goals, but I'll provide a general outline of the process. Here are the steps for preprocessing and loading a dataset:</w:t>
      </w:r>
    </w:p>
    <w:p w14:paraId="4DA918A4" w14:textId="77777777" w:rsidR="00E44C3A" w:rsidRPr="006C3022" w:rsidRDefault="00E44C3A" w:rsidP="00E44C3A">
      <w:pPr>
        <w:rPr>
          <w:rFonts w:ascii="Times New Roman" w:hAnsi="Times New Roman" w:cs="Times New Roman"/>
          <w:sz w:val="28"/>
          <w:szCs w:val="28"/>
        </w:rPr>
      </w:pPr>
    </w:p>
    <w:p w14:paraId="6B233334" w14:textId="77777777" w:rsidR="00E44C3A" w:rsidRPr="006C3022" w:rsidRDefault="00E44C3A" w:rsidP="00E44C3A">
      <w:pPr>
        <w:rPr>
          <w:rFonts w:ascii="Times New Roman" w:hAnsi="Times New Roman" w:cs="Times New Roman"/>
          <w:sz w:val="28"/>
          <w:szCs w:val="28"/>
        </w:rPr>
      </w:pPr>
      <w:r w:rsidRPr="006C3022">
        <w:rPr>
          <w:rFonts w:ascii="Times New Roman" w:hAnsi="Times New Roman" w:cs="Times New Roman"/>
          <w:b/>
          <w:bCs/>
          <w:sz w:val="28"/>
          <w:szCs w:val="28"/>
        </w:rPr>
        <w:t>1.Data Collection</w:t>
      </w:r>
      <w:r w:rsidRPr="006C3022">
        <w:rPr>
          <w:rFonts w:ascii="Times New Roman" w:hAnsi="Times New Roman" w:cs="Times New Roman"/>
          <w:sz w:val="28"/>
          <w:szCs w:val="28"/>
        </w:rPr>
        <w:t>:</w:t>
      </w:r>
    </w:p>
    <w:p w14:paraId="407033BF"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Gather the dataset from various sources, such as databases, APIs, online repositories, or manual data entry.</w:t>
      </w:r>
    </w:p>
    <w:p w14:paraId="2B7E08EB" w14:textId="77777777" w:rsidR="00E44C3A" w:rsidRPr="006C3022" w:rsidRDefault="00E44C3A" w:rsidP="00E44C3A">
      <w:pPr>
        <w:rPr>
          <w:rFonts w:ascii="Times New Roman" w:hAnsi="Times New Roman" w:cs="Times New Roman"/>
          <w:sz w:val="28"/>
          <w:szCs w:val="28"/>
        </w:rPr>
      </w:pPr>
    </w:p>
    <w:p w14:paraId="1D28F3BE" w14:textId="77777777" w:rsidR="00E44C3A" w:rsidRPr="006C3022" w:rsidRDefault="00E44C3A" w:rsidP="00E44C3A">
      <w:pPr>
        <w:rPr>
          <w:rFonts w:ascii="Times New Roman" w:hAnsi="Times New Roman" w:cs="Times New Roman"/>
          <w:sz w:val="28"/>
          <w:szCs w:val="28"/>
        </w:rPr>
      </w:pPr>
      <w:r w:rsidRPr="006C3022">
        <w:rPr>
          <w:rFonts w:ascii="Times New Roman" w:hAnsi="Times New Roman" w:cs="Times New Roman"/>
          <w:b/>
          <w:bCs/>
          <w:sz w:val="28"/>
          <w:szCs w:val="28"/>
        </w:rPr>
        <w:t>2.</w:t>
      </w:r>
      <w:r w:rsidRPr="006C3022">
        <w:rPr>
          <w:rFonts w:ascii="Times New Roman" w:hAnsi="Times New Roman" w:cs="Times New Roman"/>
          <w:b/>
          <w:bCs/>
          <w:sz w:val="28"/>
          <w:szCs w:val="28"/>
        </w:rPr>
        <w:tab/>
        <w:t>Import Libraries</w:t>
      </w:r>
      <w:r w:rsidRPr="006C3022">
        <w:rPr>
          <w:rFonts w:ascii="Times New Roman" w:hAnsi="Times New Roman" w:cs="Times New Roman"/>
          <w:sz w:val="28"/>
          <w:szCs w:val="28"/>
        </w:rPr>
        <w:t>:</w:t>
      </w:r>
    </w:p>
    <w:p w14:paraId="471B87BB"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Import the necessary libraries for data manipulation and analysis, such as NumPy, pandas, and any specific libraries for your task.</w:t>
      </w:r>
    </w:p>
    <w:p w14:paraId="66D93FD3" w14:textId="77777777" w:rsidR="00E44C3A" w:rsidRDefault="00E44C3A" w:rsidP="00E44C3A">
      <w:pPr>
        <w:rPr>
          <w:rFonts w:ascii="Times New Roman" w:hAnsi="Times New Roman" w:cs="Times New Roman"/>
          <w:b/>
          <w:bCs/>
          <w:sz w:val="28"/>
          <w:szCs w:val="28"/>
        </w:rPr>
      </w:pPr>
    </w:p>
    <w:p w14:paraId="3772733F"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t>3.</w:t>
      </w:r>
      <w:r w:rsidRPr="006C3022">
        <w:rPr>
          <w:rFonts w:ascii="Times New Roman" w:hAnsi="Times New Roman" w:cs="Times New Roman"/>
          <w:b/>
          <w:bCs/>
          <w:sz w:val="28"/>
          <w:szCs w:val="28"/>
        </w:rPr>
        <w:tab/>
        <w:t>Load the Dataset:</w:t>
      </w:r>
    </w:p>
    <w:p w14:paraId="3CBBF973" w14:textId="77777777" w:rsidR="00E44C3A" w:rsidRPr="006C3022"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Use library-specific functions to load the dataset into your programming environment. For example:</w:t>
      </w:r>
    </w:p>
    <w:p w14:paraId="125D8826" w14:textId="77777777" w:rsidR="00E44C3A" w:rsidRPr="006C3022"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For CSV files: </w:t>
      </w:r>
      <w:proofErr w:type="spellStart"/>
      <w:proofErr w:type="gramStart"/>
      <w:r w:rsidRPr="006C3022">
        <w:rPr>
          <w:rFonts w:ascii="Times New Roman" w:hAnsi="Times New Roman" w:cs="Times New Roman"/>
          <w:sz w:val="28"/>
          <w:szCs w:val="28"/>
        </w:rPr>
        <w:t>pd.read</w:t>
      </w:r>
      <w:proofErr w:type="gramEnd"/>
      <w:r w:rsidRPr="006C3022">
        <w:rPr>
          <w:rFonts w:ascii="Times New Roman" w:hAnsi="Times New Roman" w:cs="Times New Roman"/>
          <w:sz w:val="28"/>
          <w:szCs w:val="28"/>
        </w:rPr>
        <w:t>_csv</w:t>
      </w:r>
      <w:proofErr w:type="spellEnd"/>
      <w:r w:rsidRPr="006C3022">
        <w:rPr>
          <w:rFonts w:ascii="Times New Roman" w:hAnsi="Times New Roman" w:cs="Times New Roman"/>
          <w:sz w:val="28"/>
          <w:szCs w:val="28"/>
        </w:rPr>
        <w:t>("data.csv")</w:t>
      </w:r>
    </w:p>
    <w:p w14:paraId="293CC557"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For Excel files: </w:t>
      </w:r>
      <w:proofErr w:type="spellStart"/>
      <w:proofErr w:type="gramStart"/>
      <w:r w:rsidRPr="006C3022">
        <w:rPr>
          <w:rFonts w:ascii="Times New Roman" w:hAnsi="Times New Roman" w:cs="Times New Roman"/>
          <w:sz w:val="28"/>
          <w:szCs w:val="28"/>
        </w:rPr>
        <w:t>pd.read</w:t>
      </w:r>
      <w:proofErr w:type="gramEnd"/>
      <w:r w:rsidRPr="006C3022">
        <w:rPr>
          <w:rFonts w:ascii="Times New Roman" w:hAnsi="Times New Roman" w:cs="Times New Roman"/>
          <w:sz w:val="28"/>
          <w:szCs w:val="28"/>
        </w:rPr>
        <w:t>_excel</w:t>
      </w:r>
      <w:proofErr w:type="spellEnd"/>
      <w:r w:rsidRPr="006C3022">
        <w:rPr>
          <w:rFonts w:ascii="Times New Roman" w:hAnsi="Times New Roman" w:cs="Times New Roman"/>
          <w:sz w:val="28"/>
          <w:szCs w:val="28"/>
        </w:rPr>
        <w:t>("data.xlsx")</w:t>
      </w:r>
    </w:p>
    <w:p w14:paraId="1B6B628A"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For SQL databases: Use database connectors or libraries like </w:t>
      </w:r>
      <w:proofErr w:type="spellStart"/>
      <w:r w:rsidRPr="006C3022">
        <w:rPr>
          <w:rFonts w:ascii="Times New Roman" w:hAnsi="Times New Roman" w:cs="Times New Roman"/>
          <w:sz w:val="28"/>
          <w:szCs w:val="28"/>
        </w:rPr>
        <w:t>SQLAlchemy</w:t>
      </w:r>
      <w:proofErr w:type="spellEnd"/>
      <w:r w:rsidRPr="006C3022">
        <w:rPr>
          <w:rFonts w:ascii="Times New Roman" w:hAnsi="Times New Roman" w:cs="Times New Roman"/>
          <w:sz w:val="28"/>
          <w:szCs w:val="28"/>
        </w:rPr>
        <w:t>.</w:t>
      </w:r>
    </w:p>
    <w:p w14:paraId="01B00A00" w14:textId="77777777" w:rsidR="00E44C3A" w:rsidRPr="006C3022" w:rsidRDefault="00E44C3A" w:rsidP="00E44C3A">
      <w:pPr>
        <w:rPr>
          <w:rFonts w:ascii="Times New Roman" w:hAnsi="Times New Roman" w:cs="Times New Roman"/>
          <w:sz w:val="28"/>
          <w:szCs w:val="28"/>
        </w:rPr>
      </w:pPr>
    </w:p>
    <w:p w14:paraId="597C4883"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t>4.</w:t>
      </w:r>
      <w:r w:rsidRPr="006C3022">
        <w:rPr>
          <w:rFonts w:ascii="Times New Roman" w:hAnsi="Times New Roman" w:cs="Times New Roman"/>
          <w:b/>
          <w:bCs/>
          <w:sz w:val="28"/>
          <w:szCs w:val="28"/>
        </w:rPr>
        <w:tab/>
        <w:t>Exploratory Data Analysis (EDA):</w:t>
      </w:r>
    </w:p>
    <w:p w14:paraId="0FF6B15F"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Perform initial data exploration to understand the dataset's structure, variables, and relationships. </w:t>
      </w:r>
    </w:p>
    <w:p w14:paraId="05FF4396" w14:textId="77777777" w:rsidR="00E44C3A" w:rsidRDefault="00E44C3A" w:rsidP="00E44C3A">
      <w:pPr>
        <w:pStyle w:val="ListParagraph"/>
        <w:numPr>
          <w:ilvl w:val="0"/>
          <w:numId w:val="78"/>
        </w:numPr>
        <w:rPr>
          <w:rFonts w:ascii="Times New Roman" w:hAnsi="Times New Roman" w:cs="Times New Roman"/>
          <w:sz w:val="28"/>
          <w:szCs w:val="28"/>
        </w:rPr>
      </w:pPr>
      <w:r w:rsidRPr="00D919B1">
        <w:rPr>
          <w:rFonts w:ascii="Times New Roman" w:hAnsi="Times New Roman" w:cs="Times New Roman"/>
          <w:sz w:val="28"/>
          <w:szCs w:val="28"/>
        </w:rPr>
        <w:t xml:space="preserve">This might include using functions like </w:t>
      </w:r>
      <w:proofErr w:type="gramStart"/>
      <w:r w:rsidRPr="00D919B1">
        <w:rPr>
          <w:rFonts w:ascii="Times New Roman" w:hAnsi="Times New Roman" w:cs="Times New Roman"/>
          <w:sz w:val="28"/>
          <w:szCs w:val="28"/>
        </w:rPr>
        <w:t>head(</w:t>
      </w:r>
      <w:proofErr w:type="gramEnd"/>
      <w:r w:rsidRPr="00D919B1">
        <w:rPr>
          <w:rFonts w:ascii="Times New Roman" w:hAnsi="Times New Roman" w:cs="Times New Roman"/>
          <w:sz w:val="28"/>
          <w:szCs w:val="28"/>
        </w:rPr>
        <w:t>), info(), and describe() in pandas.</w:t>
      </w:r>
    </w:p>
    <w:p w14:paraId="2CD07C34" w14:textId="77777777" w:rsidR="00E44C3A" w:rsidRPr="00D919B1" w:rsidRDefault="00E44C3A" w:rsidP="00E44C3A">
      <w:pPr>
        <w:pStyle w:val="ListParagraph"/>
        <w:rPr>
          <w:rFonts w:ascii="Times New Roman" w:hAnsi="Times New Roman" w:cs="Times New Roman"/>
          <w:sz w:val="28"/>
          <w:szCs w:val="28"/>
        </w:rPr>
      </w:pPr>
    </w:p>
    <w:p w14:paraId="0CE4B2BA" w14:textId="77777777" w:rsidR="00E44C3A" w:rsidRDefault="00E44C3A" w:rsidP="00E44C3A">
      <w:pPr>
        <w:rPr>
          <w:rFonts w:ascii="Times New Roman" w:hAnsi="Times New Roman" w:cs="Times New Roman"/>
          <w:b/>
          <w:bCs/>
          <w:sz w:val="28"/>
          <w:szCs w:val="28"/>
        </w:rPr>
      </w:pPr>
    </w:p>
    <w:p w14:paraId="451EB571" w14:textId="77777777" w:rsidR="00E44C3A" w:rsidRDefault="00E44C3A" w:rsidP="00E44C3A">
      <w:pPr>
        <w:rPr>
          <w:rFonts w:ascii="Times New Roman" w:hAnsi="Times New Roman" w:cs="Times New Roman"/>
          <w:b/>
          <w:bCs/>
          <w:sz w:val="28"/>
          <w:szCs w:val="28"/>
        </w:rPr>
      </w:pPr>
    </w:p>
    <w:p w14:paraId="55399EE5" w14:textId="3CA9473D"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lastRenderedPageBreak/>
        <w:t>5.</w:t>
      </w:r>
      <w:r w:rsidRPr="006C3022">
        <w:rPr>
          <w:rFonts w:ascii="Times New Roman" w:hAnsi="Times New Roman" w:cs="Times New Roman"/>
          <w:b/>
          <w:bCs/>
          <w:sz w:val="28"/>
          <w:szCs w:val="28"/>
        </w:rPr>
        <w:tab/>
        <w:t>Data Cleaning:</w:t>
      </w:r>
    </w:p>
    <w:p w14:paraId="1E91A663" w14:textId="77777777" w:rsidR="00E44C3A" w:rsidRPr="00D919B1" w:rsidRDefault="00E44C3A" w:rsidP="00E44C3A">
      <w:pPr>
        <w:pStyle w:val="ListParagraph"/>
        <w:numPr>
          <w:ilvl w:val="0"/>
          <w:numId w:val="78"/>
        </w:numPr>
        <w:rPr>
          <w:rFonts w:ascii="Times New Roman" w:hAnsi="Times New Roman" w:cs="Times New Roman"/>
          <w:sz w:val="28"/>
          <w:szCs w:val="28"/>
        </w:rPr>
      </w:pPr>
      <w:r w:rsidRPr="00D919B1">
        <w:rPr>
          <w:rFonts w:ascii="Times New Roman" w:hAnsi="Times New Roman" w:cs="Times New Roman"/>
          <w:sz w:val="28"/>
          <w:szCs w:val="28"/>
        </w:rPr>
        <w:t xml:space="preserve">Identify and handle missing data. You can use methods like </w:t>
      </w:r>
      <w:proofErr w:type="spellStart"/>
      <w:proofErr w:type="gramStart"/>
      <w:r w:rsidRPr="00D919B1">
        <w:rPr>
          <w:rFonts w:ascii="Times New Roman" w:hAnsi="Times New Roman" w:cs="Times New Roman"/>
          <w:sz w:val="28"/>
          <w:szCs w:val="28"/>
        </w:rPr>
        <w:t>isna</w:t>
      </w:r>
      <w:proofErr w:type="spellEnd"/>
      <w:r w:rsidRPr="00D919B1">
        <w:rPr>
          <w:rFonts w:ascii="Times New Roman" w:hAnsi="Times New Roman" w:cs="Times New Roman"/>
          <w:sz w:val="28"/>
          <w:szCs w:val="28"/>
        </w:rPr>
        <w:t>(</w:t>
      </w:r>
      <w:proofErr w:type="gramEnd"/>
      <w:r w:rsidRPr="00D919B1">
        <w:rPr>
          <w:rFonts w:ascii="Times New Roman" w:hAnsi="Times New Roman" w:cs="Times New Roman"/>
          <w:sz w:val="28"/>
          <w:szCs w:val="28"/>
        </w:rPr>
        <w:t xml:space="preserve">), </w:t>
      </w:r>
      <w:proofErr w:type="spellStart"/>
      <w:r w:rsidRPr="00D919B1">
        <w:rPr>
          <w:rFonts w:ascii="Times New Roman" w:hAnsi="Times New Roman" w:cs="Times New Roman"/>
          <w:sz w:val="28"/>
          <w:szCs w:val="28"/>
        </w:rPr>
        <w:t>fillna</w:t>
      </w:r>
      <w:proofErr w:type="spellEnd"/>
      <w:r w:rsidRPr="00D919B1">
        <w:rPr>
          <w:rFonts w:ascii="Times New Roman" w:hAnsi="Times New Roman" w:cs="Times New Roman"/>
          <w:sz w:val="28"/>
          <w:szCs w:val="28"/>
        </w:rPr>
        <w:t xml:space="preserve">(), or </w:t>
      </w:r>
      <w:proofErr w:type="spellStart"/>
      <w:r w:rsidRPr="00D919B1">
        <w:rPr>
          <w:rFonts w:ascii="Times New Roman" w:hAnsi="Times New Roman" w:cs="Times New Roman"/>
          <w:sz w:val="28"/>
          <w:szCs w:val="28"/>
        </w:rPr>
        <w:t>dropna</w:t>
      </w:r>
      <w:proofErr w:type="spellEnd"/>
      <w:r w:rsidRPr="00D919B1">
        <w:rPr>
          <w:rFonts w:ascii="Times New Roman" w:hAnsi="Times New Roman" w:cs="Times New Roman"/>
          <w:sz w:val="28"/>
          <w:szCs w:val="28"/>
        </w:rPr>
        <w:t>() in pandas.</w:t>
      </w:r>
    </w:p>
    <w:p w14:paraId="54A8ECB8"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Deal with duplicates, outliers, and inconsistent data.</w:t>
      </w:r>
    </w:p>
    <w:p w14:paraId="6F8E36FE" w14:textId="77777777" w:rsidR="00E44C3A" w:rsidRPr="006C3022" w:rsidRDefault="00E44C3A" w:rsidP="00E44C3A">
      <w:pPr>
        <w:rPr>
          <w:rFonts w:ascii="Times New Roman" w:hAnsi="Times New Roman" w:cs="Times New Roman"/>
          <w:sz w:val="28"/>
          <w:szCs w:val="28"/>
        </w:rPr>
      </w:pPr>
    </w:p>
    <w:p w14:paraId="3DE09A8C" w14:textId="77777777" w:rsidR="00E44C3A" w:rsidRDefault="00E44C3A" w:rsidP="00E44C3A">
      <w:pPr>
        <w:rPr>
          <w:rFonts w:ascii="Times New Roman" w:hAnsi="Times New Roman" w:cs="Times New Roman"/>
          <w:sz w:val="28"/>
          <w:szCs w:val="28"/>
        </w:rPr>
      </w:pPr>
      <w:r w:rsidRPr="006C3022">
        <w:rPr>
          <w:rFonts w:ascii="Times New Roman" w:hAnsi="Times New Roman" w:cs="Times New Roman"/>
          <w:b/>
          <w:bCs/>
          <w:sz w:val="28"/>
          <w:szCs w:val="28"/>
        </w:rPr>
        <w:t>6.</w:t>
      </w:r>
      <w:r w:rsidRPr="006C3022">
        <w:rPr>
          <w:rFonts w:ascii="Times New Roman" w:hAnsi="Times New Roman" w:cs="Times New Roman"/>
          <w:b/>
          <w:bCs/>
          <w:sz w:val="28"/>
          <w:szCs w:val="28"/>
        </w:rPr>
        <w:tab/>
        <w:t>Data Transformation</w:t>
      </w:r>
      <w:r w:rsidRPr="006C3022">
        <w:rPr>
          <w:rFonts w:ascii="Times New Roman" w:hAnsi="Times New Roman" w:cs="Times New Roman"/>
          <w:sz w:val="28"/>
          <w:szCs w:val="28"/>
        </w:rPr>
        <w:t>:</w:t>
      </w:r>
    </w:p>
    <w:p w14:paraId="6C95B277" w14:textId="77777777" w:rsidR="00E44C3A" w:rsidRPr="006C3022"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Convert data types if needed (e.g., converting a column from a string to a </w:t>
      </w:r>
      <w:r>
        <w:rPr>
          <w:rFonts w:ascii="Times New Roman" w:hAnsi="Times New Roman" w:cs="Times New Roman"/>
          <w:sz w:val="28"/>
          <w:szCs w:val="28"/>
        </w:rPr>
        <w:t xml:space="preserve">     </w:t>
      </w:r>
      <w:r w:rsidRPr="006C3022">
        <w:rPr>
          <w:rFonts w:ascii="Times New Roman" w:hAnsi="Times New Roman" w:cs="Times New Roman"/>
          <w:sz w:val="28"/>
          <w:szCs w:val="28"/>
        </w:rPr>
        <w:t>numeric type).</w:t>
      </w:r>
    </w:p>
    <w:p w14:paraId="45EC759E" w14:textId="77777777" w:rsidR="00E44C3A" w:rsidRPr="006C3022"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Encode categorical variables (e.g., one-hot encoding or label encoding).</w:t>
      </w:r>
    </w:p>
    <w:p w14:paraId="1B6907F1"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Normalize or scale numeric features if necessary.</w:t>
      </w:r>
    </w:p>
    <w:p w14:paraId="27625E5A" w14:textId="77777777" w:rsidR="00E44C3A" w:rsidRPr="006C3022" w:rsidRDefault="00E44C3A" w:rsidP="00E44C3A">
      <w:pPr>
        <w:rPr>
          <w:rFonts w:ascii="Times New Roman" w:hAnsi="Times New Roman" w:cs="Times New Roman"/>
          <w:sz w:val="28"/>
          <w:szCs w:val="28"/>
        </w:rPr>
      </w:pPr>
    </w:p>
    <w:p w14:paraId="03CA6636"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t>7.</w:t>
      </w:r>
      <w:r w:rsidRPr="006C3022">
        <w:rPr>
          <w:rFonts w:ascii="Times New Roman" w:hAnsi="Times New Roman" w:cs="Times New Roman"/>
          <w:b/>
          <w:bCs/>
          <w:sz w:val="28"/>
          <w:szCs w:val="28"/>
        </w:rPr>
        <w:tab/>
        <w:t>Feature Engineering (optional):</w:t>
      </w:r>
    </w:p>
    <w:p w14:paraId="06BFCBFC" w14:textId="77777777" w:rsidR="00E44C3A" w:rsidRDefault="00E44C3A" w:rsidP="00E44C3A">
      <w:pPr>
        <w:pStyle w:val="ListParagraph"/>
        <w:numPr>
          <w:ilvl w:val="0"/>
          <w:numId w:val="77"/>
        </w:numPr>
        <w:rPr>
          <w:rFonts w:ascii="Times New Roman" w:hAnsi="Times New Roman" w:cs="Times New Roman"/>
          <w:sz w:val="28"/>
          <w:szCs w:val="28"/>
        </w:rPr>
      </w:pPr>
      <w:r w:rsidRPr="009466CC">
        <w:rPr>
          <w:rFonts w:ascii="Times New Roman" w:hAnsi="Times New Roman" w:cs="Times New Roman"/>
          <w:sz w:val="28"/>
          <w:szCs w:val="28"/>
        </w:rPr>
        <w:t>Create new features based on existing ones to improve the performance of your machine learning models.</w:t>
      </w:r>
    </w:p>
    <w:p w14:paraId="548255DA" w14:textId="77777777" w:rsidR="00E44C3A" w:rsidRDefault="00E44C3A" w:rsidP="00E44C3A">
      <w:pPr>
        <w:rPr>
          <w:rFonts w:ascii="Times New Roman" w:hAnsi="Times New Roman" w:cs="Times New Roman"/>
          <w:b/>
          <w:bCs/>
          <w:sz w:val="28"/>
          <w:szCs w:val="28"/>
        </w:rPr>
      </w:pPr>
    </w:p>
    <w:p w14:paraId="27246596"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t>8.</w:t>
      </w:r>
      <w:r w:rsidRPr="006C3022">
        <w:rPr>
          <w:rFonts w:ascii="Times New Roman" w:hAnsi="Times New Roman" w:cs="Times New Roman"/>
          <w:b/>
          <w:bCs/>
          <w:sz w:val="28"/>
          <w:szCs w:val="28"/>
        </w:rPr>
        <w:tab/>
        <w:t>Data Splitting:</w:t>
      </w:r>
    </w:p>
    <w:p w14:paraId="3A59F9B8"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Split the dataset into training, validation, and testing sets.</w:t>
      </w:r>
    </w:p>
    <w:p w14:paraId="28CDD399" w14:textId="77777777" w:rsidR="00E44C3A" w:rsidRDefault="00E44C3A" w:rsidP="00E44C3A">
      <w:pPr>
        <w:pStyle w:val="ListParagraph"/>
        <w:numPr>
          <w:ilvl w:val="0"/>
          <w:numId w:val="77"/>
        </w:numPr>
        <w:rPr>
          <w:rFonts w:ascii="Times New Roman" w:hAnsi="Times New Roman" w:cs="Times New Roman"/>
          <w:sz w:val="28"/>
          <w:szCs w:val="28"/>
        </w:rPr>
      </w:pPr>
      <w:r w:rsidRPr="00D919B1">
        <w:rPr>
          <w:rFonts w:ascii="Times New Roman" w:hAnsi="Times New Roman" w:cs="Times New Roman"/>
          <w:sz w:val="28"/>
          <w:szCs w:val="28"/>
        </w:rPr>
        <w:t>The typical split is something like 70% for training, 15% for validation, and 15% for testing.</w:t>
      </w:r>
    </w:p>
    <w:p w14:paraId="7B3B608E" w14:textId="77777777" w:rsidR="00E44C3A" w:rsidRPr="00D919B1" w:rsidRDefault="00E44C3A" w:rsidP="00E44C3A">
      <w:pPr>
        <w:rPr>
          <w:rFonts w:ascii="Times New Roman" w:hAnsi="Times New Roman" w:cs="Times New Roman"/>
          <w:sz w:val="28"/>
          <w:szCs w:val="28"/>
        </w:rPr>
      </w:pPr>
    </w:p>
    <w:p w14:paraId="2FF42ED5"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t>9.</w:t>
      </w:r>
      <w:r w:rsidRPr="006C3022">
        <w:rPr>
          <w:rFonts w:ascii="Times New Roman" w:hAnsi="Times New Roman" w:cs="Times New Roman"/>
          <w:b/>
          <w:bCs/>
          <w:sz w:val="28"/>
          <w:szCs w:val="28"/>
        </w:rPr>
        <w:tab/>
        <w:t>Data Loading for Machine Learning:</w:t>
      </w:r>
    </w:p>
    <w:p w14:paraId="45B575F9" w14:textId="77777777" w:rsidR="00E44C3A" w:rsidRPr="009466CC" w:rsidRDefault="00E44C3A" w:rsidP="00E44C3A">
      <w:pPr>
        <w:pStyle w:val="ListParagraph"/>
        <w:numPr>
          <w:ilvl w:val="0"/>
          <w:numId w:val="76"/>
        </w:numPr>
        <w:rPr>
          <w:rFonts w:ascii="Times New Roman" w:hAnsi="Times New Roman" w:cs="Times New Roman"/>
          <w:sz w:val="28"/>
          <w:szCs w:val="28"/>
        </w:rPr>
      </w:pPr>
      <w:r w:rsidRPr="009466CC">
        <w:rPr>
          <w:rFonts w:ascii="Times New Roman" w:hAnsi="Times New Roman" w:cs="Times New Roman"/>
          <w:sz w:val="28"/>
          <w:szCs w:val="28"/>
        </w:rPr>
        <w:t xml:space="preserve">Depending on the machine learning framework you're using (e.g., scikit-learn, TensorFlow, </w:t>
      </w:r>
      <w:proofErr w:type="spellStart"/>
      <w:r w:rsidRPr="009466CC">
        <w:rPr>
          <w:rFonts w:ascii="Times New Roman" w:hAnsi="Times New Roman" w:cs="Times New Roman"/>
          <w:sz w:val="28"/>
          <w:szCs w:val="28"/>
        </w:rPr>
        <w:t>PyTorch</w:t>
      </w:r>
      <w:proofErr w:type="spellEnd"/>
      <w:r w:rsidRPr="009466CC">
        <w:rPr>
          <w:rFonts w:ascii="Times New Roman" w:hAnsi="Times New Roman" w:cs="Times New Roman"/>
          <w:sz w:val="28"/>
          <w:szCs w:val="28"/>
        </w:rPr>
        <w:t>), you may need to convert your data into the appropriate format.</w:t>
      </w:r>
    </w:p>
    <w:p w14:paraId="5D7BAE11" w14:textId="77777777" w:rsidR="00E44C3A" w:rsidRDefault="00E44C3A" w:rsidP="00E44C3A">
      <w:pPr>
        <w:pStyle w:val="ListParagraph"/>
        <w:numPr>
          <w:ilvl w:val="0"/>
          <w:numId w:val="76"/>
        </w:numPr>
        <w:rPr>
          <w:rFonts w:ascii="Times New Roman" w:hAnsi="Times New Roman" w:cs="Times New Roman"/>
          <w:sz w:val="28"/>
          <w:szCs w:val="28"/>
        </w:rPr>
      </w:pPr>
      <w:proofErr w:type="gramStart"/>
      <w:r>
        <w:rPr>
          <w:rFonts w:ascii="Times New Roman" w:hAnsi="Times New Roman" w:cs="Times New Roman"/>
          <w:sz w:val="28"/>
          <w:szCs w:val="28"/>
        </w:rPr>
        <w:t xml:space="preserve">For  </w:t>
      </w:r>
      <w:r w:rsidRPr="009466CC">
        <w:rPr>
          <w:rFonts w:ascii="Times New Roman" w:hAnsi="Times New Roman" w:cs="Times New Roman"/>
          <w:sz w:val="28"/>
          <w:szCs w:val="28"/>
        </w:rPr>
        <w:t>scikit</w:t>
      </w:r>
      <w:proofErr w:type="gramEnd"/>
      <w:r w:rsidRPr="009466CC">
        <w:rPr>
          <w:rFonts w:ascii="Times New Roman" w:hAnsi="Times New Roman" w:cs="Times New Roman"/>
          <w:sz w:val="28"/>
          <w:szCs w:val="28"/>
        </w:rPr>
        <w:t>-learn, this typically involves separating the features and labels.</w:t>
      </w:r>
    </w:p>
    <w:p w14:paraId="6CD1AF7E" w14:textId="77777777" w:rsidR="00E44C3A" w:rsidRPr="009466CC" w:rsidRDefault="00E44C3A" w:rsidP="00E44C3A">
      <w:pPr>
        <w:pStyle w:val="ListParagraph"/>
        <w:rPr>
          <w:rFonts w:ascii="Times New Roman" w:hAnsi="Times New Roman" w:cs="Times New Roman"/>
          <w:sz w:val="28"/>
          <w:szCs w:val="28"/>
        </w:rPr>
      </w:pPr>
    </w:p>
    <w:p w14:paraId="43467580" w14:textId="77777777" w:rsidR="00E44C3A" w:rsidRPr="006C3022" w:rsidRDefault="00E44C3A" w:rsidP="00E44C3A">
      <w:pPr>
        <w:rPr>
          <w:rFonts w:ascii="Times New Roman" w:hAnsi="Times New Roman" w:cs="Times New Roman"/>
          <w:sz w:val="28"/>
          <w:szCs w:val="28"/>
        </w:rPr>
      </w:pPr>
      <w:r w:rsidRPr="006C3022">
        <w:rPr>
          <w:rFonts w:ascii="Times New Roman" w:hAnsi="Times New Roman" w:cs="Times New Roman"/>
          <w:b/>
          <w:bCs/>
          <w:sz w:val="28"/>
          <w:szCs w:val="28"/>
        </w:rPr>
        <w:t>10.</w:t>
      </w:r>
      <w:r w:rsidRPr="006C3022">
        <w:rPr>
          <w:rFonts w:ascii="Times New Roman" w:hAnsi="Times New Roman" w:cs="Times New Roman"/>
          <w:b/>
          <w:bCs/>
          <w:sz w:val="28"/>
          <w:szCs w:val="28"/>
        </w:rPr>
        <w:tab/>
        <w:t>Data Scaling and Normalization</w:t>
      </w:r>
      <w:r w:rsidRPr="006C3022">
        <w:rPr>
          <w:rFonts w:ascii="Times New Roman" w:hAnsi="Times New Roman" w:cs="Times New Roman"/>
          <w:sz w:val="28"/>
          <w:szCs w:val="28"/>
        </w:rPr>
        <w:t>:</w:t>
      </w:r>
    </w:p>
    <w:p w14:paraId="01168BBE" w14:textId="77777777" w:rsidR="00E44C3A" w:rsidRPr="009466CC" w:rsidRDefault="00E44C3A" w:rsidP="00E44C3A">
      <w:pPr>
        <w:pStyle w:val="ListParagraph"/>
        <w:numPr>
          <w:ilvl w:val="0"/>
          <w:numId w:val="76"/>
        </w:numPr>
        <w:rPr>
          <w:rFonts w:ascii="Times New Roman" w:hAnsi="Times New Roman" w:cs="Times New Roman"/>
          <w:sz w:val="28"/>
          <w:szCs w:val="28"/>
        </w:rPr>
      </w:pPr>
      <w:r w:rsidRPr="009466CC">
        <w:rPr>
          <w:rFonts w:ascii="Times New Roman" w:hAnsi="Times New Roman" w:cs="Times New Roman"/>
          <w:sz w:val="28"/>
          <w:szCs w:val="28"/>
        </w:rPr>
        <w:t xml:space="preserve">Depending on the algorithm you plan to use, you might need to scale or normalize the features. </w:t>
      </w:r>
    </w:p>
    <w:p w14:paraId="58FB9C23" w14:textId="77777777" w:rsidR="00E44C3A" w:rsidRDefault="00E44C3A" w:rsidP="00E44C3A">
      <w:pPr>
        <w:pStyle w:val="ListParagraph"/>
        <w:numPr>
          <w:ilvl w:val="0"/>
          <w:numId w:val="76"/>
        </w:numPr>
        <w:rPr>
          <w:rFonts w:ascii="Times New Roman" w:hAnsi="Times New Roman" w:cs="Times New Roman"/>
          <w:sz w:val="28"/>
          <w:szCs w:val="28"/>
        </w:rPr>
      </w:pPr>
      <w:r w:rsidRPr="009466CC">
        <w:rPr>
          <w:rFonts w:ascii="Times New Roman" w:hAnsi="Times New Roman" w:cs="Times New Roman"/>
          <w:sz w:val="28"/>
          <w:szCs w:val="28"/>
        </w:rPr>
        <w:t xml:space="preserve">For example, you can use </w:t>
      </w:r>
      <w:proofErr w:type="spellStart"/>
      <w:r w:rsidRPr="009466CC">
        <w:rPr>
          <w:rFonts w:ascii="Times New Roman" w:hAnsi="Times New Roman" w:cs="Times New Roman"/>
          <w:sz w:val="28"/>
          <w:szCs w:val="28"/>
        </w:rPr>
        <w:t>StandardScaler</w:t>
      </w:r>
      <w:proofErr w:type="spellEnd"/>
      <w:r w:rsidRPr="009466CC">
        <w:rPr>
          <w:rFonts w:ascii="Times New Roman" w:hAnsi="Times New Roman" w:cs="Times New Roman"/>
          <w:sz w:val="28"/>
          <w:szCs w:val="28"/>
        </w:rPr>
        <w:t xml:space="preserve"> in scikit-learn.</w:t>
      </w:r>
    </w:p>
    <w:p w14:paraId="47A1D9AF" w14:textId="77777777" w:rsidR="00E44C3A" w:rsidRPr="009466CC" w:rsidRDefault="00E44C3A" w:rsidP="00E44C3A">
      <w:pPr>
        <w:pStyle w:val="ListParagraph"/>
        <w:rPr>
          <w:rFonts w:ascii="Times New Roman" w:hAnsi="Times New Roman" w:cs="Times New Roman"/>
          <w:sz w:val="28"/>
          <w:szCs w:val="28"/>
        </w:rPr>
      </w:pPr>
    </w:p>
    <w:p w14:paraId="2728F441"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lastRenderedPageBreak/>
        <w:t>11.</w:t>
      </w:r>
      <w:r w:rsidRPr="006C3022">
        <w:rPr>
          <w:rFonts w:ascii="Times New Roman" w:hAnsi="Times New Roman" w:cs="Times New Roman"/>
          <w:b/>
          <w:bCs/>
          <w:sz w:val="28"/>
          <w:szCs w:val="28"/>
        </w:rPr>
        <w:tab/>
        <w:t>Data Pipeline (optional):</w:t>
      </w:r>
    </w:p>
    <w:p w14:paraId="692F27BE"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Create a data processing pipeline to automate the preprocessing steps and ensure consistency.</w:t>
      </w:r>
    </w:p>
    <w:p w14:paraId="5114A4D3" w14:textId="77777777" w:rsidR="00E44C3A" w:rsidRPr="006C3022" w:rsidRDefault="00E44C3A" w:rsidP="00E44C3A">
      <w:pPr>
        <w:rPr>
          <w:rFonts w:ascii="Times New Roman" w:hAnsi="Times New Roman" w:cs="Times New Roman"/>
          <w:sz w:val="28"/>
          <w:szCs w:val="28"/>
        </w:rPr>
      </w:pPr>
    </w:p>
    <w:p w14:paraId="200415B6" w14:textId="77777777" w:rsidR="00E44C3A" w:rsidRPr="006C3022" w:rsidRDefault="00E44C3A" w:rsidP="00E44C3A">
      <w:pPr>
        <w:rPr>
          <w:rFonts w:ascii="Times New Roman" w:hAnsi="Times New Roman" w:cs="Times New Roman"/>
          <w:b/>
          <w:bCs/>
          <w:sz w:val="28"/>
          <w:szCs w:val="28"/>
        </w:rPr>
      </w:pPr>
      <w:r w:rsidRPr="006C3022">
        <w:rPr>
          <w:rFonts w:ascii="Times New Roman" w:hAnsi="Times New Roman" w:cs="Times New Roman"/>
          <w:b/>
          <w:bCs/>
          <w:sz w:val="28"/>
          <w:szCs w:val="28"/>
        </w:rPr>
        <w:t>12.</w:t>
      </w:r>
      <w:r w:rsidRPr="006C3022">
        <w:rPr>
          <w:rFonts w:ascii="Times New Roman" w:hAnsi="Times New Roman" w:cs="Times New Roman"/>
          <w:b/>
          <w:bCs/>
          <w:sz w:val="28"/>
          <w:szCs w:val="28"/>
        </w:rPr>
        <w:tab/>
        <w:t xml:space="preserve">Save </w:t>
      </w:r>
      <w:proofErr w:type="spellStart"/>
      <w:r w:rsidRPr="006C3022">
        <w:rPr>
          <w:rFonts w:ascii="Times New Roman" w:hAnsi="Times New Roman" w:cs="Times New Roman"/>
          <w:b/>
          <w:bCs/>
          <w:sz w:val="28"/>
          <w:szCs w:val="28"/>
        </w:rPr>
        <w:t>Preprocessed</w:t>
      </w:r>
      <w:proofErr w:type="spellEnd"/>
      <w:r w:rsidRPr="006C3022">
        <w:rPr>
          <w:rFonts w:ascii="Times New Roman" w:hAnsi="Times New Roman" w:cs="Times New Roman"/>
          <w:b/>
          <w:bCs/>
          <w:sz w:val="28"/>
          <w:szCs w:val="28"/>
        </w:rPr>
        <w:t xml:space="preserve"> Data (optional):</w:t>
      </w:r>
    </w:p>
    <w:p w14:paraId="57C19F89"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If you want to save the </w:t>
      </w:r>
      <w:proofErr w:type="spellStart"/>
      <w:r w:rsidRPr="006C3022">
        <w:rPr>
          <w:rFonts w:ascii="Times New Roman" w:hAnsi="Times New Roman" w:cs="Times New Roman"/>
          <w:sz w:val="28"/>
          <w:szCs w:val="28"/>
        </w:rPr>
        <w:t>preprocessed</w:t>
      </w:r>
      <w:proofErr w:type="spellEnd"/>
      <w:r w:rsidRPr="006C3022">
        <w:rPr>
          <w:rFonts w:ascii="Times New Roman" w:hAnsi="Times New Roman" w:cs="Times New Roman"/>
          <w:sz w:val="28"/>
          <w:szCs w:val="28"/>
        </w:rPr>
        <w:t xml:space="preserve"> dataset for later use, you can save it to a file (e.g., CSV) using library-specific functions.</w:t>
      </w:r>
    </w:p>
    <w:p w14:paraId="3A12425B" w14:textId="77777777" w:rsidR="00E44C3A" w:rsidRPr="006C3022" w:rsidRDefault="00E44C3A" w:rsidP="00E44C3A">
      <w:pPr>
        <w:rPr>
          <w:rFonts w:ascii="Times New Roman" w:hAnsi="Times New Roman" w:cs="Times New Roman"/>
          <w:sz w:val="28"/>
          <w:szCs w:val="28"/>
        </w:rPr>
      </w:pPr>
    </w:p>
    <w:p w14:paraId="69887300" w14:textId="77777777" w:rsidR="00E44C3A" w:rsidRPr="009466CC" w:rsidRDefault="00E44C3A" w:rsidP="00E44C3A">
      <w:pPr>
        <w:rPr>
          <w:rFonts w:ascii="Times New Roman" w:hAnsi="Times New Roman" w:cs="Times New Roman"/>
          <w:b/>
          <w:bCs/>
          <w:sz w:val="28"/>
          <w:szCs w:val="28"/>
        </w:rPr>
      </w:pPr>
      <w:r w:rsidRPr="009466CC">
        <w:rPr>
          <w:rFonts w:ascii="Times New Roman" w:hAnsi="Times New Roman" w:cs="Times New Roman"/>
          <w:b/>
          <w:bCs/>
          <w:sz w:val="28"/>
          <w:szCs w:val="28"/>
        </w:rPr>
        <w:t>13.</w:t>
      </w:r>
      <w:r w:rsidRPr="009466CC">
        <w:rPr>
          <w:rFonts w:ascii="Times New Roman" w:hAnsi="Times New Roman" w:cs="Times New Roman"/>
          <w:b/>
          <w:bCs/>
          <w:sz w:val="28"/>
          <w:szCs w:val="28"/>
        </w:rPr>
        <w:tab/>
        <w:t>Model Training:</w:t>
      </w:r>
    </w:p>
    <w:p w14:paraId="32B0ADF4"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 xml:space="preserve">Use the </w:t>
      </w:r>
      <w:proofErr w:type="spellStart"/>
      <w:r w:rsidRPr="006C3022">
        <w:rPr>
          <w:rFonts w:ascii="Times New Roman" w:hAnsi="Times New Roman" w:cs="Times New Roman"/>
          <w:sz w:val="28"/>
          <w:szCs w:val="28"/>
        </w:rPr>
        <w:t>preprocessed</w:t>
      </w:r>
      <w:proofErr w:type="spellEnd"/>
      <w:r w:rsidRPr="006C3022">
        <w:rPr>
          <w:rFonts w:ascii="Times New Roman" w:hAnsi="Times New Roman" w:cs="Times New Roman"/>
          <w:sz w:val="28"/>
          <w:szCs w:val="28"/>
        </w:rPr>
        <w:t xml:space="preserve"> dataset to train your machine learning model.</w:t>
      </w:r>
    </w:p>
    <w:p w14:paraId="3F0E3325" w14:textId="77777777" w:rsidR="00E44C3A" w:rsidRPr="006C3022" w:rsidRDefault="00E44C3A" w:rsidP="00E44C3A">
      <w:pPr>
        <w:rPr>
          <w:rFonts w:ascii="Times New Roman" w:hAnsi="Times New Roman" w:cs="Times New Roman"/>
          <w:sz w:val="28"/>
          <w:szCs w:val="28"/>
        </w:rPr>
      </w:pPr>
    </w:p>
    <w:p w14:paraId="1ECCF38D" w14:textId="77777777" w:rsidR="00E44C3A" w:rsidRPr="009466CC" w:rsidRDefault="00E44C3A" w:rsidP="00E44C3A">
      <w:pPr>
        <w:rPr>
          <w:rFonts w:ascii="Times New Roman" w:hAnsi="Times New Roman" w:cs="Times New Roman"/>
          <w:b/>
          <w:bCs/>
          <w:sz w:val="28"/>
          <w:szCs w:val="28"/>
        </w:rPr>
      </w:pPr>
      <w:r w:rsidRPr="009466CC">
        <w:rPr>
          <w:rFonts w:ascii="Times New Roman" w:hAnsi="Times New Roman" w:cs="Times New Roman"/>
          <w:b/>
          <w:bCs/>
          <w:sz w:val="28"/>
          <w:szCs w:val="28"/>
        </w:rPr>
        <w:t>14.</w:t>
      </w:r>
      <w:r w:rsidRPr="009466CC">
        <w:rPr>
          <w:rFonts w:ascii="Times New Roman" w:hAnsi="Times New Roman" w:cs="Times New Roman"/>
          <w:b/>
          <w:bCs/>
          <w:sz w:val="28"/>
          <w:szCs w:val="28"/>
        </w:rPr>
        <w:tab/>
        <w:t>Model Evaluation and Tuning:</w:t>
      </w:r>
    </w:p>
    <w:p w14:paraId="37A82B49"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Evaluate the model's performance, and if necessary, fine-tune it based on the evaluation results.</w:t>
      </w:r>
    </w:p>
    <w:p w14:paraId="499158CD" w14:textId="77777777" w:rsidR="00E44C3A" w:rsidRPr="006C3022" w:rsidRDefault="00E44C3A" w:rsidP="00E44C3A">
      <w:pPr>
        <w:rPr>
          <w:rFonts w:ascii="Times New Roman" w:hAnsi="Times New Roman" w:cs="Times New Roman"/>
          <w:sz w:val="28"/>
          <w:szCs w:val="28"/>
        </w:rPr>
      </w:pPr>
    </w:p>
    <w:p w14:paraId="68087CAC" w14:textId="77777777" w:rsidR="00E44C3A" w:rsidRPr="009466CC" w:rsidRDefault="00E44C3A" w:rsidP="00E44C3A">
      <w:pPr>
        <w:rPr>
          <w:rFonts w:ascii="Times New Roman" w:hAnsi="Times New Roman" w:cs="Times New Roman"/>
          <w:b/>
          <w:bCs/>
          <w:sz w:val="28"/>
          <w:szCs w:val="28"/>
        </w:rPr>
      </w:pPr>
      <w:r w:rsidRPr="009466CC">
        <w:rPr>
          <w:rFonts w:ascii="Times New Roman" w:hAnsi="Times New Roman" w:cs="Times New Roman"/>
          <w:b/>
          <w:bCs/>
          <w:sz w:val="28"/>
          <w:szCs w:val="28"/>
        </w:rPr>
        <w:t>15.</w:t>
      </w:r>
      <w:r w:rsidRPr="009466CC">
        <w:rPr>
          <w:rFonts w:ascii="Times New Roman" w:hAnsi="Times New Roman" w:cs="Times New Roman"/>
          <w:b/>
          <w:bCs/>
          <w:sz w:val="28"/>
          <w:szCs w:val="28"/>
        </w:rPr>
        <w:tab/>
        <w:t>Model Deployment (if applicable):</w:t>
      </w:r>
    </w:p>
    <w:p w14:paraId="28A3C846" w14:textId="77777777" w:rsidR="00E44C3A"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6C3022">
        <w:rPr>
          <w:rFonts w:ascii="Times New Roman" w:hAnsi="Times New Roman" w:cs="Times New Roman"/>
          <w:sz w:val="28"/>
          <w:szCs w:val="28"/>
        </w:rPr>
        <w:t>•</w:t>
      </w:r>
      <w:r w:rsidRPr="006C3022">
        <w:rPr>
          <w:rFonts w:ascii="Times New Roman" w:hAnsi="Times New Roman" w:cs="Times New Roman"/>
          <w:sz w:val="28"/>
          <w:szCs w:val="28"/>
        </w:rPr>
        <w:tab/>
        <w:t>If you're building a production system, deploy your model with the necessary preprocessing steps in place.</w:t>
      </w:r>
    </w:p>
    <w:p w14:paraId="2E46ED96" w14:textId="77777777" w:rsidR="00E44C3A" w:rsidRPr="006C3022" w:rsidRDefault="00E44C3A" w:rsidP="00E44C3A">
      <w:pPr>
        <w:rPr>
          <w:rFonts w:ascii="Times New Roman" w:hAnsi="Times New Roman" w:cs="Times New Roman"/>
          <w:sz w:val="28"/>
          <w:szCs w:val="28"/>
        </w:rPr>
      </w:pPr>
    </w:p>
    <w:p w14:paraId="72156A42" w14:textId="77777777" w:rsidR="00E44C3A" w:rsidRDefault="00E44C3A" w:rsidP="00E44C3A">
      <w:pPr>
        <w:rPr>
          <w:rFonts w:ascii="Times New Roman" w:hAnsi="Times New Roman" w:cs="Times New Roman"/>
          <w:b/>
          <w:bCs/>
          <w:sz w:val="28"/>
          <w:szCs w:val="28"/>
        </w:rPr>
      </w:pPr>
      <w:r w:rsidRPr="009466CC">
        <w:rPr>
          <w:rFonts w:ascii="Times New Roman" w:hAnsi="Times New Roman" w:cs="Times New Roman"/>
          <w:b/>
          <w:bCs/>
          <w:sz w:val="28"/>
          <w:szCs w:val="28"/>
        </w:rPr>
        <w:t>16.</w:t>
      </w:r>
      <w:r w:rsidRPr="009466CC">
        <w:rPr>
          <w:rFonts w:ascii="Times New Roman" w:hAnsi="Times New Roman" w:cs="Times New Roman"/>
          <w:b/>
          <w:bCs/>
          <w:sz w:val="28"/>
          <w:szCs w:val="28"/>
        </w:rPr>
        <w:tab/>
        <w:t>Documentation:</w:t>
      </w:r>
    </w:p>
    <w:p w14:paraId="3A9A4CDB" w14:textId="77777777" w:rsidR="00E44C3A" w:rsidRPr="009466CC" w:rsidRDefault="00E44C3A" w:rsidP="00E44C3A">
      <w:pPr>
        <w:pStyle w:val="ListParagraph"/>
        <w:numPr>
          <w:ilvl w:val="0"/>
          <w:numId w:val="75"/>
        </w:numPr>
        <w:rPr>
          <w:rFonts w:ascii="Times New Roman" w:hAnsi="Times New Roman" w:cs="Times New Roman"/>
          <w:b/>
          <w:bCs/>
          <w:sz w:val="28"/>
          <w:szCs w:val="28"/>
        </w:rPr>
      </w:pPr>
      <w:r w:rsidRPr="009466CC">
        <w:rPr>
          <w:rFonts w:ascii="Times New Roman" w:hAnsi="Times New Roman" w:cs="Times New Roman"/>
          <w:sz w:val="28"/>
          <w:szCs w:val="28"/>
        </w:rPr>
        <w:t xml:space="preserve">Keep track of all the preprocessing steps and transformations you've applied to the dataset. </w:t>
      </w:r>
    </w:p>
    <w:p w14:paraId="4C83302B" w14:textId="77777777" w:rsidR="00E44C3A" w:rsidRPr="00E44C3A" w:rsidRDefault="00E44C3A" w:rsidP="00E44C3A">
      <w:pPr>
        <w:pStyle w:val="ListParagraph"/>
        <w:numPr>
          <w:ilvl w:val="0"/>
          <w:numId w:val="75"/>
        </w:numPr>
        <w:rPr>
          <w:rFonts w:ascii="Times New Roman" w:hAnsi="Times New Roman" w:cs="Times New Roman"/>
          <w:b/>
          <w:bCs/>
          <w:sz w:val="28"/>
          <w:szCs w:val="28"/>
        </w:rPr>
      </w:pPr>
      <w:r w:rsidRPr="009466CC">
        <w:rPr>
          <w:rFonts w:ascii="Times New Roman" w:hAnsi="Times New Roman" w:cs="Times New Roman"/>
          <w:sz w:val="28"/>
          <w:szCs w:val="28"/>
        </w:rPr>
        <w:t>Documentation is crucial for reproducibility.</w:t>
      </w:r>
    </w:p>
    <w:p w14:paraId="5E9B6869" w14:textId="77777777" w:rsidR="00E44C3A" w:rsidRDefault="00E44C3A" w:rsidP="00E44C3A">
      <w:pPr>
        <w:rPr>
          <w:rFonts w:ascii="Times New Roman" w:hAnsi="Times New Roman" w:cs="Times New Roman"/>
          <w:b/>
          <w:bCs/>
          <w:sz w:val="28"/>
          <w:szCs w:val="28"/>
        </w:rPr>
      </w:pPr>
    </w:p>
    <w:p w14:paraId="096701BF" w14:textId="77777777" w:rsidR="00E44C3A" w:rsidRDefault="00E44C3A" w:rsidP="00E44C3A">
      <w:pPr>
        <w:rPr>
          <w:rFonts w:ascii="Times New Roman" w:hAnsi="Times New Roman" w:cs="Times New Roman"/>
          <w:b/>
          <w:bCs/>
          <w:sz w:val="28"/>
          <w:szCs w:val="28"/>
        </w:rPr>
      </w:pPr>
    </w:p>
    <w:p w14:paraId="49F08C53" w14:textId="77777777" w:rsidR="00E44C3A" w:rsidRDefault="00E44C3A" w:rsidP="00E44C3A">
      <w:pPr>
        <w:rPr>
          <w:rFonts w:ascii="Times New Roman" w:hAnsi="Times New Roman" w:cs="Times New Roman"/>
          <w:b/>
          <w:bCs/>
          <w:sz w:val="28"/>
          <w:szCs w:val="28"/>
        </w:rPr>
      </w:pPr>
    </w:p>
    <w:p w14:paraId="4E892666" w14:textId="77777777" w:rsidR="00E44C3A" w:rsidRDefault="00E44C3A" w:rsidP="00E44C3A">
      <w:pPr>
        <w:rPr>
          <w:rFonts w:ascii="Times New Roman" w:hAnsi="Times New Roman" w:cs="Times New Roman"/>
          <w:b/>
          <w:bCs/>
          <w:sz w:val="28"/>
          <w:szCs w:val="28"/>
        </w:rPr>
      </w:pPr>
    </w:p>
    <w:p w14:paraId="6974CD3A" w14:textId="77777777" w:rsidR="00E44C3A" w:rsidRPr="00E44C3A" w:rsidRDefault="00E44C3A" w:rsidP="00E44C3A">
      <w:pPr>
        <w:rPr>
          <w:rFonts w:ascii="Times New Roman" w:hAnsi="Times New Roman" w:cs="Times New Roman"/>
          <w:b/>
          <w:bCs/>
          <w:sz w:val="28"/>
          <w:szCs w:val="28"/>
        </w:rPr>
      </w:pPr>
    </w:p>
    <w:p w14:paraId="5FDBCDD1" w14:textId="77777777" w:rsidR="00E44C3A" w:rsidRDefault="00E44C3A" w:rsidP="00E44C3A">
      <w:pPr>
        <w:pStyle w:val="ListParagraph"/>
        <w:rPr>
          <w:rFonts w:ascii="Times New Roman" w:hAnsi="Times New Roman" w:cs="Times New Roman"/>
          <w:sz w:val="28"/>
          <w:szCs w:val="28"/>
        </w:rPr>
      </w:pPr>
    </w:p>
    <w:p w14:paraId="0E73AFDC" w14:textId="77777777" w:rsidR="00E44C3A" w:rsidRDefault="00E44C3A" w:rsidP="00E44C3A">
      <w:pPr>
        <w:rPr>
          <w:rFonts w:ascii="Times New Roman" w:hAnsi="Times New Roman" w:cs="Times New Roman"/>
          <w:b/>
          <w:bCs/>
          <w:sz w:val="28"/>
          <w:szCs w:val="28"/>
        </w:rPr>
      </w:pPr>
      <w:r w:rsidRPr="00D919B1">
        <w:rPr>
          <w:rFonts w:ascii="Times New Roman" w:hAnsi="Times New Roman" w:cs="Times New Roman"/>
          <w:b/>
          <w:bCs/>
          <w:sz w:val="28"/>
          <w:szCs w:val="28"/>
        </w:rPr>
        <w:lastRenderedPageBreak/>
        <w:t>Python Script:</w:t>
      </w:r>
    </w:p>
    <w:p w14:paraId="072E31BD"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r w:rsidRPr="00967387">
        <w:rPr>
          <w:rFonts w:ascii="Times New Roman" w:hAnsi="Times New Roman" w:cs="Times New Roman"/>
          <w:sz w:val="28"/>
          <w:szCs w:val="28"/>
        </w:rPr>
        <w:t>numpy</w:t>
      </w:r>
      <w:proofErr w:type="spellEnd"/>
      <w:r w:rsidRPr="00967387">
        <w:rPr>
          <w:rFonts w:ascii="Times New Roman" w:hAnsi="Times New Roman" w:cs="Times New Roman"/>
          <w:sz w:val="28"/>
          <w:szCs w:val="28"/>
        </w:rPr>
        <w:t xml:space="preserve"> as np </w:t>
      </w:r>
    </w:p>
    <w:p w14:paraId="1236D696"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pandas as pd </w:t>
      </w:r>
    </w:p>
    <w:p w14:paraId="5CD2F170"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proofErr w:type="gramStart"/>
      <w:r w:rsidRPr="00967387">
        <w:rPr>
          <w:rFonts w:ascii="Times New Roman" w:hAnsi="Times New Roman" w:cs="Times New Roman"/>
          <w:sz w:val="28"/>
          <w:szCs w:val="28"/>
        </w:rPr>
        <w:t>matplotlib.pyplot</w:t>
      </w:r>
      <w:proofErr w:type="spellEnd"/>
      <w:proofErr w:type="gramEnd"/>
      <w:r w:rsidRPr="00967387">
        <w:rPr>
          <w:rFonts w:ascii="Times New Roman" w:hAnsi="Times New Roman" w:cs="Times New Roman"/>
          <w:sz w:val="28"/>
          <w:szCs w:val="28"/>
        </w:rPr>
        <w:t xml:space="preserve"> as </w:t>
      </w:r>
      <w:proofErr w:type="spellStart"/>
      <w:r w:rsidRPr="00967387">
        <w:rPr>
          <w:rFonts w:ascii="Times New Roman" w:hAnsi="Times New Roman" w:cs="Times New Roman"/>
          <w:sz w:val="28"/>
          <w:szCs w:val="28"/>
        </w:rPr>
        <w:t>plt</w:t>
      </w:r>
      <w:proofErr w:type="spellEnd"/>
    </w:p>
    <w:p w14:paraId="23853154"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plt.style.use</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fivethirtyeight</w:t>
      </w:r>
      <w:proofErr w:type="spellEnd"/>
      <w:r w:rsidRPr="00967387">
        <w:rPr>
          <w:rFonts w:ascii="Times New Roman" w:hAnsi="Times New Roman" w:cs="Times New Roman"/>
          <w:sz w:val="28"/>
          <w:szCs w:val="28"/>
        </w:rPr>
        <w:t>')</w:t>
      </w:r>
    </w:p>
    <w:p w14:paraId="47C21C9C"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plt.style.use</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dark_background</w:t>
      </w:r>
      <w:proofErr w:type="spellEnd"/>
      <w:r w:rsidRPr="00967387">
        <w:rPr>
          <w:rFonts w:ascii="Times New Roman" w:hAnsi="Times New Roman" w:cs="Times New Roman"/>
          <w:sz w:val="28"/>
          <w:szCs w:val="28"/>
        </w:rPr>
        <w:t>')</w:t>
      </w:r>
    </w:p>
    <w:p w14:paraId="7CD0763E"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seaborn as </w:t>
      </w:r>
      <w:proofErr w:type="spellStart"/>
      <w:r w:rsidRPr="00967387">
        <w:rPr>
          <w:rFonts w:ascii="Times New Roman" w:hAnsi="Times New Roman" w:cs="Times New Roman"/>
          <w:sz w:val="28"/>
          <w:szCs w:val="28"/>
        </w:rPr>
        <w:t>sns</w:t>
      </w:r>
      <w:proofErr w:type="spellEnd"/>
    </w:p>
    <w:p w14:paraId="6455261A"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color</w:t>
      </w:r>
      <w:proofErr w:type="spellEnd"/>
      <w:r w:rsidRPr="00967387">
        <w:rPr>
          <w:rFonts w:ascii="Times New Roman" w:hAnsi="Times New Roman" w:cs="Times New Roman"/>
          <w:sz w:val="28"/>
          <w:szCs w:val="28"/>
        </w:rPr>
        <w:t xml:space="preserve"> = </w:t>
      </w:r>
      <w:proofErr w:type="spellStart"/>
      <w:proofErr w:type="gramStart"/>
      <w:r w:rsidRPr="00967387">
        <w:rPr>
          <w:rFonts w:ascii="Times New Roman" w:hAnsi="Times New Roman" w:cs="Times New Roman"/>
          <w:sz w:val="28"/>
          <w:szCs w:val="28"/>
        </w:rPr>
        <w:t>sns.color</w:t>
      </w:r>
      <w:proofErr w:type="gramEnd"/>
      <w:r w:rsidRPr="00967387">
        <w:rPr>
          <w:rFonts w:ascii="Times New Roman" w:hAnsi="Times New Roman" w:cs="Times New Roman"/>
          <w:sz w:val="28"/>
          <w:szCs w:val="28"/>
        </w:rPr>
        <w:t>_palette</w:t>
      </w:r>
      <w:proofErr w:type="spellEnd"/>
      <w:r w:rsidRPr="00967387">
        <w:rPr>
          <w:rFonts w:ascii="Times New Roman" w:hAnsi="Times New Roman" w:cs="Times New Roman"/>
          <w:sz w:val="28"/>
          <w:szCs w:val="28"/>
        </w:rPr>
        <w:t>()</w:t>
      </w:r>
    </w:p>
    <w:p w14:paraId="31A39DC5"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proofErr w:type="gramStart"/>
      <w:r w:rsidRPr="00967387">
        <w:rPr>
          <w:rFonts w:ascii="Times New Roman" w:hAnsi="Times New Roman" w:cs="Times New Roman"/>
          <w:sz w:val="28"/>
          <w:szCs w:val="28"/>
        </w:rPr>
        <w:t>plotly.express</w:t>
      </w:r>
      <w:proofErr w:type="spellEnd"/>
      <w:proofErr w:type="gramEnd"/>
      <w:r w:rsidRPr="00967387">
        <w:rPr>
          <w:rFonts w:ascii="Times New Roman" w:hAnsi="Times New Roman" w:cs="Times New Roman"/>
          <w:sz w:val="28"/>
          <w:szCs w:val="28"/>
        </w:rPr>
        <w:t xml:space="preserve">          as ex</w:t>
      </w:r>
    </w:p>
    <w:p w14:paraId="6CE85EBD"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proofErr w:type="gramStart"/>
      <w:r w:rsidRPr="00967387">
        <w:rPr>
          <w:rFonts w:ascii="Times New Roman" w:hAnsi="Times New Roman" w:cs="Times New Roman"/>
          <w:sz w:val="28"/>
          <w:szCs w:val="28"/>
        </w:rPr>
        <w:t>plotly.graph</w:t>
      </w:r>
      <w:proofErr w:type="gramEnd"/>
      <w:r w:rsidRPr="00967387">
        <w:rPr>
          <w:rFonts w:ascii="Times New Roman" w:hAnsi="Times New Roman" w:cs="Times New Roman"/>
          <w:sz w:val="28"/>
          <w:szCs w:val="28"/>
        </w:rPr>
        <w:t>_objs</w:t>
      </w:r>
      <w:proofErr w:type="spellEnd"/>
      <w:r w:rsidRPr="00967387">
        <w:rPr>
          <w:rFonts w:ascii="Times New Roman" w:hAnsi="Times New Roman" w:cs="Times New Roman"/>
          <w:sz w:val="28"/>
          <w:szCs w:val="28"/>
        </w:rPr>
        <w:t xml:space="preserve">       as go</w:t>
      </w:r>
    </w:p>
    <w:p w14:paraId="29876023"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proofErr w:type="gramStart"/>
      <w:r w:rsidRPr="00967387">
        <w:rPr>
          <w:rFonts w:ascii="Times New Roman" w:hAnsi="Times New Roman" w:cs="Times New Roman"/>
          <w:sz w:val="28"/>
          <w:szCs w:val="28"/>
        </w:rPr>
        <w:t>plotly.offline</w:t>
      </w:r>
      <w:proofErr w:type="spellEnd"/>
      <w:proofErr w:type="gramEnd"/>
      <w:r w:rsidRPr="00967387">
        <w:rPr>
          <w:rFonts w:ascii="Times New Roman" w:hAnsi="Times New Roman" w:cs="Times New Roman"/>
          <w:sz w:val="28"/>
          <w:szCs w:val="28"/>
        </w:rPr>
        <w:t xml:space="preserve">          as </w:t>
      </w:r>
      <w:proofErr w:type="spellStart"/>
      <w:r w:rsidRPr="00967387">
        <w:rPr>
          <w:rFonts w:ascii="Times New Roman" w:hAnsi="Times New Roman" w:cs="Times New Roman"/>
          <w:sz w:val="28"/>
          <w:szCs w:val="28"/>
        </w:rPr>
        <w:t>pyo</w:t>
      </w:r>
      <w:proofErr w:type="spellEnd"/>
    </w:p>
    <w:p w14:paraId="497FF2B6"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proofErr w:type="gramStart"/>
      <w:r w:rsidRPr="00967387">
        <w:rPr>
          <w:rFonts w:ascii="Times New Roman" w:hAnsi="Times New Roman" w:cs="Times New Roman"/>
          <w:sz w:val="28"/>
          <w:szCs w:val="28"/>
        </w:rPr>
        <w:t>scipy.stats</w:t>
      </w:r>
      <w:proofErr w:type="spellEnd"/>
      <w:proofErr w:type="gramEnd"/>
      <w:r w:rsidRPr="00967387">
        <w:rPr>
          <w:rFonts w:ascii="Times New Roman" w:hAnsi="Times New Roman" w:cs="Times New Roman"/>
          <w:sz w:val="28"/>
          <w:szCs w:val="28"/>
        </w:rPr>
        <w:t xml:space="preserve">             as stats</w:t>
      </w:r>
    </w:p>
    <w:p w14:paraId="4C8EFB58"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import pymc3                   as pm</w:t>
      </w:r>
    </w:p>
    <w:p w14:paraId="244D46E5"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import </w:t>
      </w:r>
      <w:proofErr w:type="spellStart"/>
      <w:proofErr w:type="gramStart"/>
      <w:r w:rsidRPr="00967387">
        <w:rPr>
          <w:rFonts w:ascii="Times New Roman" w:hAnsi="Times New Roman" w:cs="Times New Roman"/>
          <w:sz w:val="28"/>
          <w:szCs w:val="28"/>
        </w:rPr>
        <w:t>theano.tensor</w:t>
      </w:r>
      <w:proofErr w:type="spellEnd"/>
      <w:proofErr w:type="gramEnd"/>
      <w:r w:rsidRPr="00967387">
        <w:rPr>
          <w:rFonts w:ascii="Times New Roman" w:hAnsi="Times New Roman" w:cs="Times New Roman"/>
          <w:sz w:val="28"/>
          <w:szCs w:val="28"/>
        </w:rPr>
        <w:t xml:space="preserve">           as </w:t>
      </w:r>
      <w:proofErr w:type="spellStart"/>
      <w:r w:rsidRPr="00967387">
        <w:rPr>
          <w:rFonts w:ascii="Times New Roman" w:hAnsi="Times New Roman" w:cs="Times New Roman"/>
          <w:sz w:val="28"/>
          <w:szCs w:val="28"/>
        </w:rPr>
        <w:t>tt</w:t>
      </w:r>
      <w:proofErr w:type="spellEnd"/>
    </w:p>
    <w:p w14:paraId="43A5968F"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matplotlib.colors</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ListedColormap</w:t>
      </w:r>
      <w:proofErr w:type="spellEnd"/>
    </w:p>
    <w:p w14:paraId="428DBDD9"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scipy.stats</w:t>
      </w:r>
      <w:proofErr w:type="spellEnd"/>
      <w:proofErr w:type="gramEnd"/>
      <w:r w:rsidRPr="00967387">
        <w:rPr>
          <w:rFonts w:ascii="Times New Roman" w:hAnsi="Times New Roman" w:cs="Times New Roman"/>
          <w:sz w:val="28"/>
          <w:szCs w:val="28"/>
        </w:rPr>
        <w:t xml:space="preserve"> import norm, </w:t>
      </w:r>
      <w:proofErr w:type="spellStart"/>
      <w:r w:rsidRPr="00967387">
        <w:rPr>
          <w:rFonts w:ascii="Times New Roman" w:hAnsi="Times New Roman" w:cs="Times New Roman"/>
          <w:sz w:val="28"/>
          <w:szCs w:val="28"/>
        </w:rPr>
        <w:t>boxcox</w:t>
      </w:r>
      <w:proofErr w:type="spellEnd"/>
    </w:p>
    <w:p w14:paraId="52B8F5C3"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sklearn.metrics</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confusion_matrix</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classification_report</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accuracy_score</w:t>
      </w:r>
      <w:proofErr w:type="spellEnd"/>
    </w:p>
    <w:p w14:paraId="1CB92211"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from collections import Counter</w:t>
      </w:r>
    </w:p>
    <w:p w14:paraId="055CB30E"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r w:rsidRPr="00967387">
        <w:rPr>
          <w:rFonts w:ascii="Times New Roman" w:hAnsi="Times New Roman" w:cs="Times New Roman"/>
          <w:sz w:val="28"/>
          <w:szCs w:val="28"/>
        </w:rPr>
        <w:t>scipy</w:t>
      </w:r>
      <w:proofErr w:type="spellEnd"/>
      <w:r w:rsidRPr="00967387">
        <w:rPr>
          <w:rFonts w:ascii="Times New Roman" w:hAnsi="Times New Roman" w:cs="Times New Roman"/>
          <w:sz w:val="28"/>
          <w:szCs w:val="28"/>
        </w:rPr>
        <w:t xml:space="preserve"> import stats</w:t>
      </w:r>
    </w:p>
    <w:p w14:paraId="504DE17F"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r w:rsidRPr="00967387">
        <w:rPr>
          <w:rFonts w:ascii="Times New Roman" w:hAnsi="Times New Roman" w:cs="Times New Roman"/>
          <w:sz w:val="28"/>
          <w:szCs w:val="28"/>
        </w:rPr>
        <w:t>tqdm</w:t>
      </w:r>
      <w:proofErr w:type="spell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tqdm_notebook</w:t>
      </w:r>
      <w:proofErr w:type="spellEnd"/>
    </w:p>
    <w:p w14:paraId="56D0B4EE" w14:textId="77777777" w:rsidR="00E44C3A" w:rsidRPr="00967387" w:rsidRDefault="00E44C3A" w:rsidP="00E44C3A">
      <w:pPr>
        <w:rPr>
          <w:rFonts w:ascii="Times New Roman" w:hAnsi="Times New Roman" w:cs="Times New Roman"/>
          <w:sz w:val="28"/>
          <w:szCs w:val="28"/>
        </w:rPr>
      </w:pPr>
    </w:p>
    <w:p w14:paraId="1FB9E89A"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r w:rsidRPr="00967387">
        <w:rPr>
          <w:rFonts w:ascii="Times New Roman" w:hAnsi="Times New Roman" w:cs="Times New Roman"/>
          <w:sz w:val="28"/>
          <w:szCs w:val="28"/>
        </w:rPr>
        <w:t>sklearn</w:t>
      </w:r>
      <w:proofErr w:type="spellEnd"/>
      <w:r w:rsidRPr="00967387">
        <w:rPr>
          <w:rFonts w:ascii="Times New Roman" w:hAnsi="Times New Roman" w:cs="Times New Roman"/>
          <w:sz w:val="28"/>
          <w:szCs w:val="28"/>
        </w:rPr>
        <w:t xml:space="preserve"> import metrics</w:t>
      </w:r>
    </w:p>
    <w:p w14:paraId="3A1D2321"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sklearn.preprocessing</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StandardScaler</w:t>
      </w:r>
      <w:proofErr w:type="spellEnd"/>
    </w:p>
    <w:p w14:paraId="0AD971E6"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sklearn.metrics</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mean_squared_error</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mean_absolute_error</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confusion_matrix</w:t>
      </w:r>
      <w:proofErr w:type="spellEnd"/>
      <w:r w:rsidRPr="00967387">
        <w:rPr>
          <w:rFonts w:ascii="Times New Roman" w:hAnsi="Times New Roman" w:cs="Times New Roman"/>
          <w:sz w:val="28"/>
          <w:szCs w:val="28"/>
        </w:rPr>
        <w:t xml:space="preserve">, r2_score, </w:t>
      </w:r>
      <w:proofErr w:type="spellStart"/>
      <w:r w:rsidRPr="00967387">
        <w:rPr>
          <w:rFonts w:ascii="Times New Roman" w:hAnsi="Times New Roman" w:cs="Times New Roman"/>
          <w:sz w:val="28"/>
          <w:szCs w:val="28"/>
        </w:rPr>
        <w:t>accuracy_score</w:t>
      </w:r>
      <w:proofErr w:type="spellEnd"/>
    </w:p>
    <w:p w14:paraId="52F32DEA"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sklearn.model</w:t>
      </w:r>
      <w:proofErr w:type="gramEnd"/>
      <w:r w:rsidRPr="00967387">
        <w:rPr>
          <w:rFonts w:ascii="Times New Roman" w:hAnsi="Times New Roman" w:cs="Times New Roman"/>
          <w:sz w:val="28"/>
          <w:szCs w:val="28"/>
        </w:rPr>
        <w:t>_selection</w:t>
      </w:r>
      <w:proofErr w:type="spell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GridSearchCV</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KFold</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train_test_split</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cross_val_score</w:t>
      </w:r>
      <w:proofErr w:type="spellEnd"/>
      <w:r w:rsidRPr="00967387">
        <w:rPr>
          <w:rFonts w:ascii="Times New Roman" w:hAnsi="Times New Roman" w:cs="Times New Roman"/>
          <w:sz w:val="28"/>
          <w:szCs w:val="28"/>
        </w:rPr>
        <w:t>)</w:t>
      </w:r>
    </w:p>
    <w:p w14:paraId="56354E09" w14:textId="77777777" w:rsidR="00E44C3A" w:rsidRPr="00967387" w:rsidRDefault="00E44C3A" w:rsidP="00E44C3A">
      <w:pPr>
        <w:rPr>
          <w:rFonts w:ascii="Times New Roman" w:hAnsi="Times New Roman" w:cs="Times New Roman"/>
          <w:sz w:val="28"/>
          <w:szCs w:val="28"/>
        </w:rPr>
      </w:pPr>
    </w:p>
    <w:p w14:paraId="55FF9BEA"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imblearn.over</w:t>
      </w:r>
      <w:proofErr w:type="gramEnd"/>
      <w:r w:rsidRPr="00967387">
        <w:rPr>
          <w:rFonts w:ascii="Times New Roman" w:hAnsi="Times New Roman" w:cs="Times New Roman"/>
          <w:sz w:val="28"/>
          <w:szCs w:val="28"/>
        </w:rPr>
        <w:t>_sampling</w:t>
      </w:r>
      <w:proofErr w:type="spellEnd"/>
      <w:r w:rsidRPr="00967387">
        <w:rPr>
          <w:rFonts w:ascii="Times New Roman" w:hAnsi="Times New Roman" w:cs="Times New Roman"/>
          <w:sz w:val="28"/>
          <w:szCs w:val="28"/>
        </w:rPr>
        <w:t xml:space="preserve"> import SMOTE</w:t>
      </w:r>
    </w:p>
    <w:p w14:paraId="4A0D4862"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from collections import Counter</w:t>
      </w:r>
    </w:p>
    <w:p w14:paraId="7A9EB269" w14:textId="77777777" w:rsidR="00E44C3A" w:rsidRPr="00967387" w:rsidRDefault="00E44C3A" w:rsidP="00E44C3A">
      <w:pPr>
        <w:rPr>
          <w:rFonts w:ascii="Times New Roman" w:hAnsi="Times New Roman" w:cs="Times New Roman"/>
          <w:sz w:val="28"/>
          <w:szCs w:val="28"/>
        </w:rPr>
      </w:pPr>
    </w:p>
    <w:p w14:paraId="352F6C0B"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sklearn.linear</w:t>
      </w:r>
      <w:proofErr w:type="gramEnd"/>
      <w:r w:rsidRPr="00967387">
        <w:rPr>
          <w:rFonts w:ascii="Times New Roman" w:hAnsi="Times New Roman" w:cs="Times New Roman"/>
          <w:sz w:val="28"/>
          <w:szCs w:val="28"/>
        </w:rPr>
        <w:t>_model</w:t>
      </w:r>
      <w:proofErr w:type="spell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LogisticRegression</w:t>
      </w:r>
      <w:proofErr w:type="spellEnd"/>
    </w:p>
    <w:p w14:paraId="7750AC3F"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sklearn.naive</w:t>
      </w:r>
      <w:proofErr w:type="gramEnd"/>
      <w:r w:rsidRPr="00967387">
        <w:rPr>
          <w:rFonts w:ascii="Times New Roman" w:hAnsi="Times New Roman" w:cs="Times New Roman"/>
          <w:sz w:val="28"/>
          <w:szCs w:val="28"/>
        </w:rPr>
        <w:t>_bayes</w:t>
      </w:r>
      <w:proofErr w:type="spell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GaussianNB</w:t>
      </w:r>
      <w:proofErr w:type="spellEnd"/>
    </w:p>
    <w:p w14:paraId="6CECED50"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sklearn.ensemble</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RandomForestClassifier</w:t>
      </w:r>
      <w:proofErr w:type="spellEnd"/>
      <w:r w:rsidRPr="00967387">
        <w:rPr>
          <w:rFonts w:ascii="Times New Roman" w:hAnsi="Times New Roman" w:cs="Times New Roman"/>
          <w:sz w:val="28"/>
          <w:szCs w:val="28"/>
        </w:rPr>
        <w:t xml:space="preserve">, </w:t>
      </w:r>
      <w:proofErr w:type="spellStart"/>
      <w:r w:rsidRPr="00967387">
        <w:rPr>
          <w:rFonts w:ascii="Times New Roman" w:hAnsi="Times New Roman" w:cs="Times New Roman"/>
          <w:sz w:val="28"/>
          <w:szCs w:val="28"/>
        </w:rPr>
        <w:t>ExtraTreesClassifier</w:t>
      </w:r>
      <w:proofErr w:type="spellEnd"/>
    </w:p>
    <w:p w14:paraId="5858FCCA"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r w:rsidRPr="00967387">
        <w:rPr>
          <w:rFonts w:ascii="Times New Roman" w:hAnsi="Times New Roman" w:cs="Times New Roman"/>
          <w:sz w:val="28"/>
          <w:szCs w:val="28"/>
        </w:rPr>
        <w:t>sklearn</w:t>
      </w:r>
      <w:proofErr w:type="spell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svm</w:t>
      </w:r>
      <w:proofErr w:type="spellEnd"/>
    </w:p>
    <w:p w14:paraId="68E6AC6B"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xgboost.sklearn</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XGBClassifier</w:t>
      </w:r>
      <w:proofErr w:type="spellEnd"/>
    </w:p>
    <w:p w14:paraId="7471794F"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from </w:t>
      </w:r>
      <w:proofErr w:type="spellStart"/>
      <w:proofErr w:type="gramStart"/>
      <w:r w:rsidRPr="00967387">
        <w:rPr>
          <w:rFonts w:ascii="Times New Roman" w:hAnsi="Times New Roman" w:cs="Times New Roman"/>
          <w:sz w:val="28"/>
          <w:szCs w:val="28"/>
        </w:rPr>
        <w:t>sklearn.tree</w:t>
      </w:r>
      <w:proofErr w:type="spellEnd"/>
      <w:proofErr w:type="gram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DecisionTreeClassifier</w:t>
      </w:r>
      <w:proofErr w:type="spellEnd"/>
    </w:p>
    <w:p w14:paraId="4047AFE1" w14:textId="77777777" w:rsidR="00E44C3A"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 from </w:t>
      </w:r>
      <w:proofErr w:type="spellStart"/>
      <w:r w:rsidRPr="00967387">
        <w:rPr>
          <w:rFonts w:ascii="Times New Roman" w:hAnsi="Times New Roman" w:cs="Times New Roman"/>
          <w:sz w:val="28"/>
          <w:szCs w:val="28"/>
        </w:rPr>
        <w:t>catboost</w:t>
      </w:r>
      <w:proofErr w:type="spellEnd"/>
      <w:r w:rsidRPr="00967387">
        <w:rPr>
          <w:rFonts w:ascii="Times New Roman" w:hAnsi="Times New Roman" w:cs="Times New Roman"/>
          <w:sz w:val="28"/>
          <w:szCs w:val="28"/>
        </w:rPr>
        <w:t xml:space="preserve"> import </w:t>
      </w:r>
      <w:proofErr w:type="spellStart"/>
      <w:r w:rsidRPr="00967387">
        <w:rPr>
          <w:rFonts w:ascii="Times New Roman" w:hAnsi="Times New Roman" w:cs="Times New Roman"/>
          <w:sz w:val="28"/>
          <w:szCs w:val="28"/>
        </w:rPr>
        <w:t>CatBoostClassifier</w:t>
      </w:r>
      <w:proofErr w:type="spellEnd"/>
    </w:p>
    <w:p w14:paraId="19331F09" w14:textId="77777777" w:rsidR="00E44C3A" w:rsidRPr="009D5ED5"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9D5ED5">
        <w:rPr>
          <w:rFonts w:ascii="Times New Roman" w:hAnsi="Times New Roman" w:cs="Times New Roman"/>
          <w:sz w:val="28"/>
          <w:szCs w:val="28"/>
        </w:rPr>
        <w:t>Importing The Dataset:</w:t>
      </w:r>
    </w:p>
    <w:p w14:paraId="593A5D02"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path = "water_potability.csv"</w:t>
      </w:r>
    </w:p>
    <w:p w14:paraId="2F0EED2B"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 = </w:t>
      </w:r>
      <w:proofErr w:type="spellStart"/>
      <w:proofErr w:type="gramStart"/>
      <w:r w:rsidRPr="00967387">
        <w:rPr>
          <w:rFonts w:ascii="Times New Roman" w:hAnsi="Times New Roman" w:cs="Times New Roman"/>
          <w:sz w:val="28"/>
          <w:szCs w:val="28"/>
        </w:rPr>
        <w:t>pd.read</w:t>
      </w:r>
      <w:proofErr w:type="gramEnd"/>
      <w:r w:rsidRPr="00967387">
        <w:rPr>
          <w:rFonts w:ascii="Times New Roman" w:hAnsi="Times New Roman" w:cs="Times New Roman"/>
          <w:sz w:val="28"/>
          <w:szCs w:val="28"/>
        </w:rPr>
        <w:t>_csv</w:t>
      </w:r>
      <w:proofErr w:type="spellEnd"/>
      <w:r w:rsidRPr="00967387">
        <w:rPr>
          <w:rFonts w:ascii="Times New Roman" w:hAnsi="Times New Roman" w:cs="Times New Roman"/>
          <w:sz w:val="28"/>
          <w:szCs w:val="28"/>
        </w:rPr>
        <w:t>(path)</w:t>
      </w:r>
    </w:p>
    <w:p w14:paraId="6AAD637C" w14:textId="77777777" w:rsidR="00E44C3A" w:rsidRPr="009D5ED5"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 </w:t>
      </w:r>
      <w:r w:rsidRPr="009D5ED5">
        <w:rPr>
          <w:rFonts w:ascii="Times New Roman" w:hAnsi="Times New Roman" w:cs="Times New Roman"/>
          <w:sz w:val="28"/>
          <w:szCs w:val="28"/>
        </w:rPr>
        <w:t>Initial Analysis</w:t>
      </w:r>
    </w:p>
    <w:p w14:paraId="59236064" w14:textId="40F21FEF" w:rsidR="00E44C3A" w:rsidRPr="00967387" w:rsidRDefault="00E44C3A" w:rsidP="00E44C3A">
      <w:pPr>
        <w:rPr>
          <w:rFonts w:ascii="Times New Roman" w:hAnsi="Times New Roman" w:cs="Times New Roman"/>
          <w:sz w:val="28"/>
          <w:szCs w:val="28"/>
        </w:rPr>
      </w:pPr>
      <w:proofErr w:type="spellStart"/>
      <w:proofErr w:type="gramStart"/>
      <w:r w:rsidRPr="00967387">
        <w:rPr>
          <w:rFonts w:ascii="Times New Roman" w:hAnsi="Times New Roman" w:cs="Times New Roman"/>
          <w:sz w:val="28"/>
          <w:szCs w:val="28"/>
        </w:rPr>
        <w:t>df.shape</w:t>
      </w:r>
      <w:proofErr w:type="spellEnd"/>
      <w:proofErr w:type="gramEnd"/>
    </w:p>
    <w:p w14:paraId="3D35B365" w14:textId="77777777" w:rsidR="00E44C3A" w:rsidRDefault="00E44C3A" w:rsidP="00E44C3A">
      <w:pPr>
        <w:rPr>
          <w:rFonts w:ascii="Times New Roman" w:hAnsi="Times New Roman" w:cs="Times New Roman"/>
          <w:sz w:val="28"/>
          <w:szCs w:val="28"/>
        </w:rPr>
      </w:pPr>
      <w:proofErr w:type="gramStart"/>
      <w:r w:rsidRPr="00967387">
        <w:rPr>
          <w:rFonts w:ascii="Times New Roman" w:hAnsi="Times New Roman" w:cs="Times New Roman"/>
          <w:sz w:val="28"/>
          <w:szCs w:val="28"/>
        </w:rPr>
        <w:t>df.info(</w:t>
      </w:r>
      <w:proofErr w:type="gramEnd"/>
      <w:r w:rsidRPr="00967387">
        <w:rPr>
          <w:rFonts w:ascii="Times New Roman" w:hAnsi="Times New Roman" w:cs="Times New Roman"/>
          <w:sz w:val="28"/>
          <w:szCs w:val="28"/>
        </w:rPr>
        <w:t>)</w:t>
      </w:r>
    </w:p>
    <w:p w14:paraId="50300614" w14:textId="77777777" w:rsidR="00E44C3A" w:rsidRPr="00967387"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D7273D" wp14:editId="78090E79">
            <wp:extent cx="3825572" cy="3330229"/>
            <wp:effectExtent l="0" t="0" r="3810" b="3810"/>
            <wp:docPr id="77578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81761" name="Picture 775781761"/>
                    <pic:cNvPicPr/>
                  </pic:nvPicPr>
                  <pic:blipFill>
                    <a:blip r:embed="rId8">
                      <a:extLst>
                        <a:ext uri="{28A0092B-C50C-407E-A947-70E740481C1C}">
                          <a14:useLocalDpi xmlns:a14="http://schemas.microsoft.com/office/drawing/2010/main" val="0"/>
                        </a:ext>
                      </a:extLst>
                    </a:blip>
                    <a:stretch>
                      <a:fillRect/>
                    </a:stretch>
                  </pic:blipFill>
                  <pic:spPr>
                    <a:xfrm>
                      <a:off x="0" y="0"/>
                      <a:ext cx="3825572" cy="3330229"/>
                    </a:xfrm>
                    <a:prstGeom prst="rect">
                      <a:avLst/>
                    </a:prstGeom>
                  </pic:spPr>
                </pic:pic>
              </a:graphicData>
            </a:graphic>
          </wp:inline>
        </w:drawing>
      </w:r>
    </w:p>
    <w:p w14:paraId="5D6605AE" w14:textId="77777777" w:rsidR="00E44C3A" w:rsidRDefault="00E44C3A" w:rsidP="00E44C3A">
      <w:pPr>
        <w:rPr>
          <w:rFonts w:ascii="Times New Roman" w:hAnsi="Times New Roman" w:cs="Times New Roman"/>
          <w:sz w:val="28"/>
          <w:szCs w:val="28"/>
        </w:rPr>
      </w:pPr>
      <w:proofErr w:type="spellStart"/>
      <w:proofErr w:type="gramStart"/>
      <w:r w:rsidRPr="00967387">
        <w:rPr>
          <w:rFonts w:ascii="Times New Roman" w:hAnsi="Times New Roman" w:cs="Times New Roman"/>
          <w:sz w:val="28"/>
          <w:szCs w:val="28"/>
        </w:rPr>
        <w:lastRenderedPageBreak/>
        <w:t>df.nunique</w:t>
      </w:r>
      <w:proofErr w:type="spellEnd"/>
      <w:proofErr w:type="gramEnd"/>
      <w:r w:rsidRPr="00967387">
        <w:rPr>
          <w:rFonts w:ascii="Times New Roman" w:hAnsi="Times New Roman" w:cs="Times New Roman"/>
          <w:sz w:val="28"/>
          <w:szCs w:val="28"/>
        </w:rPr>
        <w:t>()</w:t>
      </w:r>
    </w:p>
    <w:p w14:paraId="2DF4CAF0" w14:textId="77777777" w:rsidR="00E44C3A" w:rsidRPr="00967387"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7D2475" wp14:editId="71EC5094">
            <wp:extent cx="2415749" cy="2263336"/>
            <wp:effectExtent l="0" t="0" r="3810" b="3810"/>
            <wp:docPr id="107547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73548" name="Picture 1075473548"/>
                    <pic:cNvPicPr/>
                  </pic:nvPicPr>
                  <pic:blipFill>
                    <a:blip r:embed="rId9">
                      <a:extLst>
                        <a:ext uri="{28A0092B-C50C-407E-A947-70E740481C1C}">
                          <a14:useLocalDpi xmlns:a14="http://schemas.microsoft.com/office/drawing/2010/main" val="0"/>
                        </a:ext>
                      </a:extLst>
                    </a:blip>
                    <a:stretch>
                      <a:fillRect/>
                    </a:stretch>
                  </pic:blipFill>
                  <pic:spPr>
                    <a:xfrm>
                      <a:off x="0" y="0"/>
                      <a:ext cx="2415749" cy="2263336"/>
                    </a:xfrm>
                    <a:prstGeom prst="rect">
                      <a:avLst/>
                    </a:prstGeom>
                  </pic:spPr>
                </pic:pic>
              </a:graphicData>
            </a:graphic>
          </wp:inline>
        </w:drawing>
      </w:r>
    </w:p>
    <w:p w14:paraId="231A3427"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w:t>
      </w:r>
      <w:proofErr w:type="gramStart"/>
      <w:r w:rsidRPr="00967387">
        <w:rPr>
          <w:rFonts w:ascii="Times New Roman" w:hAnsi="Times New Roman" w:cs="Times New Roman"/>
          <w:sz w:val="28"/>
          <w:szCs w:val="28"/>
        </w:rPr>
        <w:t>']=</w:t>
      </w:r>
      <w:proofErr w:type="spellStart"/>
      <w:proofErr w:type="gramEnd"/>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w:t>
      </w:r>
      <w:proofErr w:type="spellStart"/>
      <w:r w:rsidRPr="00967387">
        <w:rPr>
          <w:rFonts w:ascii="Times New Roman" w:hAnsi="Times New Roman" w:cs="Times New Roman"/>
          <w:sz w:val="28"/>
          <w:szCs w:val="28"/>
        </w:rPr>
        <w:t>astype</w:t>
      </w:r>
      <w:proofErr w:type="spellEnd"/>
      <w:r w:rsidRPr="00967387">
        <w:rPr>
          <w:rFonts w:ascii="Times New Roman" w:hAnsi="Times New Roman" w:cs="Times New Roman"/>
          <w:sz w:val="28"/>
          <w:szCs w:val="28"/>
        </w:rPr>
        <w:t>('category')</w:t>
      </w:r>
    </w:p>
    <w:p w14:paraId="3F4F8346"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#Statistical Analysis</w:t>
      </w:r>
    </w:p>
    <w:p w14:paraId="686BFCBA" w14:textId="77777777" w:rsidR="00E44C3A" w:rsidRPr="00967387" w:rsidRDefault="00E44C3A" w:rsidP="00E44C3A">
      <w:pPr>
        <w:rPr>
          <w:rFonts w:ascii="Times New Roman" w:hAnsi="Times New Roman" w:cs="Times New Roman"/>
          <w:sz w:val="28"/>
          <w:szCs w:val="28"/>
        </w:rPr>
      </w:pPr>
      <w:proofErr w:type="gramStart"/>
      <w:r w:rsidRPr="00967387">
        <w:rPr>
          <w:rFonts w:ascii="Times New Roman" w:hAnsi="Times New Roman" w:cs="Times New Roman"/>
          <w:sz w:val="28"/>
          <w:szCs w:val="28"/>
        </w:rPr>
        <w:t>df.describe</w:t>
      </w:r>
      <w:proofErr w:type="gramEnd"/>
      <w:r w:rsidRPr="00967387">
        <w:rPr>
          <w:rFonts w:ascii="Times New Roman" w:hAnsi="Times New Roman" w:cs="Times New Roman"/>
          <w:sz w:val="28"/>
          <w:szCs w:val="28"/>
        </w:rPr>
        <w:t xml:space="preserve">().T.style.background_gradient(subset=['mean','std','50%','count'], </w:t>
      </w:r>
      <w:proofErr w:type="spellStart"/>
      <w:r w:rsidRPr="00967387">
        <w:rPr>
          <w:rFonts w:ascii="Times New Roman" w:hAnsi="Times New Roman" w:cs="Times New Roman"/>
          <w:sz w:val="28"/>
          <w:szCs w:val="28"/>
        </w:rPr>
        <w:t>cmap</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PuBu</w:t>
      </w:r>
      <w:proofErr w:type="spellEnd"/>
      <w:r w:rsidRPr="00967387">
        <w:rPr>
          <w:rFonts w:ascii="Times New Roman" w:hAnsi="Times New Roman" w:cs="Times New Roman"/>
          <w:sz w:val="28"/>
          <w:szCs w:val="28"/>
        </w:rPr>
        <w:t>')</w:t>
      </w:r>
    </w:p>
    <w:p w14:paraId="11CB65C8" w14:textId="77777777" w:rsidR="00E44C3A" w:rsidRPr="00967387" w:rsidRDefault="00E44C3A" w:rsidP="00E44C3A">
      <w:pPr>
        <w:rPr>
          <w:rFonts w:ascii="Times New Roman" w:hAnsi="Times New Roman" w:cs="Times New Roman"/>
          <w:sz w:val="28"/>
          <w:szCs w:val="28"/>
        </w:rPr>
      </w:pPr>
    </w:p>
    <w:p w14:paraId="430C66F3"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#Portability is 1 - means good for Human</w:t>
      </w:r>
    </w:p>
    <w:p w14:paraId="4DD64215"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df[df['Potability</w:t>
      </w:r>
      <w:proofErr w:type="gramStart"/>
      <w:r w:rsidRPr="00967387">
        <w:rPr>
          <w:rFonts w:ascii="Times New Roman" w:hAnsi="Times New Roman" w:cs="Times New Roman"/>
          <w:sz w:val="28"/>
          <w:szCs w:val="28"/>
        </w:rPr>
        <w:t>']=</w:t>
      </w:r>
      <w:proofErr w:type="gramEnd"/>
      <w:r w:rsidRPr="00967387">
        <w:rPr>
          <w:rFonts w:ascii="Times New Roman" w:hAnsi="Times New Roman" w:cs="Times New Roman"/>
          <w:sz w:val="28"/>
          <w:szCs w:val="28"/>
        </w:rPr>
        <w:t xml:space="preserve">=1].describe().T.style.background_gradient(subset=['mean','std','50%','count'], </w:t>
      </w:r>
      <w:proofErr w:type="spellStart"/>
      <w:r w:rsidRPr="00967387">
        <w:rPr>
          <w:rFonts w:ascii="Times New Roman" w:hAnsi="Times New Roman" w:cs="Times New Roman"/>
          <w:sz w:val="28"/>
          <w:szCs w:val="28"/>
        </w:rPr>
        <w:t>cmap</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PuBu</w:t>
      </w:r>
      <w:proofErr w:type="spellEnd"/>
      <w:r w:rsidRPr="00967387">
        <w:rPr>
          <w:rFonts w:ascii="Times New Roman" w:hAnsi="Times New Roman" w:cs="Times New Roman"/>
          <w:sz w:val="28"/>
          <w:szCs w:val="28"/>
        </w:rPr>
        <w:t>')</w:t>
      </w:r>
    </w:p>
    <w:p w14:paraId="2FB1F63F"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Portability is 0 - means not good for Human</w:t>
      </w:r>
    </w:p>
    <w:p w14:paraId="5940A7D3"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df[df['Potability</w:t>
      </w:r>
      <w:proofErr w:type="gramStart"/>
      <w:r w:rsidRPr="00967387">
        <w:rPr>
          <w:rFonts w:ascii="Times New Roman" w:hAnsi="Times New Roman" w:cs="Times New Roman"/>
          <w:sz w:val="28"/>
          <w:szCs w:val="28"/>
        </w:rPr>
        <w:t>']=</w:t>
      </w:r>
      <w:proofErr w:type="gramEnd"/>
      <w:r w:rsidRPr="00967387">
        <w:rPr>
          <w:rFonts w:ascii="Times New Roman" w:hAnsi="Times New Roman" w:cs="Times New Roman"/>
          <w:sz w:val="28"/>
          <w:szCs w:val="28"/>
        </w:rPr>
        <w:t xml:space="preserve">=0].describe().T.style.background_gradient(subset=['mean','std','50%','count'], </w:t>
      </w:r>
      <w:proofErr w:type="spellStart"/>
      <w:r w:rsidRPr="00967387">
        <w:rPr>
          <w:rFonts w:ascii="Times New Roman" w:hAnsi="Times New Roman" w:cs="Times New Roman"/>
          <w:sz w:val="28"/>
          <w:szCs w:val="28"/>
        </w:rPr>
        <w:t>cmap</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RdBu</w:t>
      </w:r>
      <w:proofErr w:type="spellEnd"/>
      <w:r w:rsidRPr="00967387">
        <w:rPr>
          <w:rFonts w:ascii="Times New Roman" w:hAnsi="Times New Roman" w:cs="Times New Roman"/>
          <w:sz w:val="28"/>
          <w:szCs w:val="28"/>
        </w:rPr>
        <w:t>')</w:t>
      </w:r>
    </w:p>
    <w:p w14:paraId="20733ACC"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Check for missing values</w:t>
      </w:r>
    </w:p>
    <w:p w14:paraId="7FA36239" w14:textId="77777777" w:rsidR="00E44C3A" w:rsidRPr="00967387" w:rsidRDefault="00E44C3A" w:rsidP="00E44C3A">
      <w:pPr>
        <w:rPr>
          <w:rFonts w:ascii="Times New Roman" w:hAnsi="Times New Roman" w:cs="Times New Roman"/>
          <w:sz w:val="28"/>
          <w:szCs w:val="28"/>
        </w:rPr>
      </w:pPr>
      <w:proofErr w:type="spellStart"/>
      <w:proofErr w:type="gramStart"/>
      <w:r w:rsidRPr="00967387">
        <w:rPr>
          <w:rFonts w:ascii="Times New Roman" w:hAnsi="Times New Roman" w:cs="Times New Roman"/>
          <w:sz w:val="28"/>
          <w:szCs w:val="28"/>
        </w:rPr>
        <w:t>plt.title</w:t>
      </w:r>
      <w:proofErr w:type="spellEnd"/>
      <w:proofErr w:type="gramEnd"/>
      <w:r w:rsidRPr="00967387">
        <w:rPr>
          <w:rFonts w:ascii="Times New Roman" w:hAnsi="Times New Roman" w:cs="Times New Roman"/>
          <w:sz w:val="28"/>
          <w:szCs w:val="28"/>
        </w:rPr>
        <w:t>('Missing Values Per Feature')</w:t>
      </w:r>
    </w:p>
    <w:p w14:paraId="39FC14CD"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nans = </w:t>
      </w:r>
      <w:proofErr w:type="spellStart"/>
      <w:proofErr w:type="gramStart"/>
      <w:r w:rsidRPr="00967387">
        <w:rPr>
          <w:rFonts w:ascii="Times New Roman" w:hAnsi="Times New Roman" w:cs="Times New Roman"/>
          <w:sz w:val="28"/>
          <w:szCs w:val="28"/>
        </w:rPr>
        <w:t>df.isna</w:t>
      </w:r>
      <w:proofErr w:type="spellEnd"/>
      <w:proofErr w:type="gramEnd"/>
      <w:r w:rsidRPr="00967387">
        <w:rPr>
          <w:rFonts w:ascii="Times New Roman" w:hAnsi="Times New Roman" w:cs="Times New Roman"/>
          <w:sz w:val="28"/>
          <w:szCs w:val="28"/>
        </w:rPr>
        <w:t>().sum().</w:t>
      </w:r>
      <w:proofErr w:type="spellStart"/>
      <w:r w:rsidRPr="00967387">
        <w:rPr>
          <w:rFonts w:ascii="Times New Roman" w:hAnsi="Times New Roman" w:cs="Times New Roman"/>
          <w:sz w:val="28"/>
          <w:szCs w:val="28"/>
        </w:rPr>
        <w:t>sort_values</w:t>
      </w:r>
      <w:proofErr w:type="spellEnd"/>
      <w:r w:rsidRPr="00967387">
        <w:rPr>
          <w:rFonts w:ascii="Times New Roman" w:hAnsi="Times New Roman" w:cs="Times New Roman"/>
          <w:sz w:val="28"/>
          <w:szCs w:val="28"/>
        </w:rPr>
        <w:t>(ascending=False).</w:t>
      </w:r>
      <w:proofErr w:type="spellStart"/>
      <w:r w:rsidRPr="00967387">
        <w:rPr>
          <w:rFonts w:ascii="Times New Roman" w:hAnsi="Times New Roman" w:cs="Times New Roman"/>
          <w:sz w:val="28"/>
          <w:szCs w:val="28"/>
        </w:rPr>
        <w:t>to_frame</w:t>
      </w:r>
      <w:proofErr w:type="spellEnd"/>
      <w:r w:rsidRPr="00967387">
        <w:rPr>
          <w:rFonts w:ascii="Times New Roman" w:hAnsi="Times New Roman" w:cs="Times New Roman"/>
          <w:sz w:val="28"/>
          <w:szCs w:val="28"/>
        </w:rPr>
        <w:t>()</w:t>
      </w:r>
    </w:p>
    <w:p w14:paraId="16B6CC20" w14:textId="77777777" w:rsidR="00E44C3A" w:rsidRDefault="00E44C3A" w:rsidP="00E44C3A">
      <w:pPr>
        <w:rPr>
          <w:rFonts w:ascii="Times New Roman" w:hAnsi="Times New Roman" w:cs="Times New Roman"/>
          <w:sz w:val="28"/>
          <w:szCs w:val="28"/>
        </w:rPr>
      </w:pPr>
      <w:proofErr w:type="spellStart"/>
      <w:proofErr w:type="gramStart"/>
      <w:r w:rsidRPr="00967387">
        <w:rPr>
          <w:rFonts w:ascii="Times New Roman" w:hAnsi="Times New Roman" w:cs="Times New Roman"/>
          <w:sz w:val="28"/>
          <w:szCs w:val="28"/>
        </w:rPr>
        <w:t>sns.heatmap</w:t>
      </w:r>
      <w:proofErr w:type="spellEnd"/>
      <w:proofErr w:type="gram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nans,annot</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True,fmt</w:t>
      </w:r>
      <w:proofErr w:type="spellEnd"/>
      <w:r w:rsidRPr="00967387">
        <w:rPr>
          <w:rFonts w:ascii="Times New Roman" w:hAnsi="Times New Roman" w:cs="Times New Roman"/>
          <w:sz w:val="28"/>
          <w:szCs w:val="28"/>
        </w:rPr>
        <w:t>='d',</w:t>
      </w:r>
      <w:proofErr w:type="spellStart"/>
      <w:r w:rsidRPr="00967387">
        <w:rPr>
          <w:rFonts w:ascii="Times New Roman" w:hAnsi="Times New Roman" w:cs="Times New Roman"/>
          <w:sz w:val="28"/>
          <w:szCs w:val="28"/>
        </w:rPr>
        <w:t>cmap</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vlag</w:t>
      </w:r>
      <w:proofErr w:type="spellEnd"/>
      <w:r w:rsidRPr="00967387">
        <w:rPr>
          <w:rFonts w:ascii="Times New Roman" w:hAnsi="Times New Roman" w:cs="Times New Roman"/>
          <w:sz w:val="28"/>
          <w:szCs w:val="28"/>
        </w:rPr>
        <w:t>')</w:t>
      </w:r>
    </w:p>
    <w:p w14:paraId="7DC19E52" w14:textId="77777777" w:rsidR="00E44C3A" w:rsidRPr="00967387" w:rsidRDefault="00E44C3A" w:rsidP="00E44C3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1DC20D3" wp14:editId="44E3F739">
            <wp:extent cx="5731510" cy="3121025"/>
            <wp:effectExtent l="0" t="0" r="2540" b="3175"/>
            <wp:docPr id="133229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92001" name="Picture 133229200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07E3A08F"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isnull</w:t>
      </w:r>
      <w:proofErr w:type="spellEnd"/>
      <w:proofErr w:type="gramEnd"/>
      <w:r w:rsidRPr="00967387">
        <w:rPr>
          <w:rFonts w:ascii="Times New Roman" w:hAnsi="Times New Roman" w:cs="Times New Roman"/>
          <w:sz w:val="28"/>
          <w:szCs w:val="28"/>
        </w:rPr>
        <w:t>()]</w:t>
      </w:r>
    </w:p>
    <w:p w14:paraId="42934FA9"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isnull</w:t>
      </w:r>
      <w:proofErr w:type="spellEnd"/>
      <w:proofErr w:type="gramEnd"/>
      <w:r w:rsidRPr="00967387">
        <w:rPr>
          <w:rFonts w:ascii="Times New Roman" w:hAnsi="Times New Roman" w:cs="Times New Roman"/>
          <w:sz w:val="28"/>
          <w:szCs w:val="28"/>
        </w:rPr>
        <w:t>()]</w:t>
      </w:r>
    </w:p>
    <w:p w14:paraId="2863EBB3"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['Trihalomethanes'</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isnull</w:t>
      </w:r>
      <w:proofErr w:type="spellEnd"/>
      <w:proofErr w:type="gramEnd"/>
      <w:r w:rsidRPr="00967387">
        <w:rPr>
          <w:rFonts w:ascii="Times New Roman" w:hAnsi="Times New Roman" w:cs="Times New Roman"/>
          <w:sz w:val="28"/>
          <w:szCs w:val="28"/>
        </w:rPr>
        <w:t>()]</w:t>
      </w:r>
    </w:p>
    <w:p w14:paraId="1C55FBAF" w14:textId="77777777" w:rsidR="00E44C3A"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Imputing the missing values with the mean</w:t>
      </w:r>
    </w:p>
    <w:p w14:paraId="29A53142" w14:textId="77777777" w:rsidR="00E44C3A" w:rsidRPr="00967387" w:rsidRDefault="00E44C3A" w:rsidP="00E44C3A">
      <w:pPr>
        <w:rPr>
          <w:rFonts w:ascii="Times New Roman" w:hAnsi="Times New Roman" w:cs="Times New Roman"/>
          <w:sz w:val="28"/>
          <w:szCs w:val="28"/>
        </w:rPr>
      </w:pPr>
      <w:r>
        <w:rPr>
          <w:rFonts w:ascii="Times New Roman" w:hAnsi="Times New Roman" w:cs="Times New Roman"/>
          <w:sz w:val="28"/>
          <w:szCs w:val="28"/>
        </w:rPr>
        <w:t xml:space="preserve">#Inputing </w:t>
      </w:r>
      <w:proofErr w:type="spellStart"/>
      <w:r>
        <w:rPr>
          <w:rFonts w:ascii="Times New Roman" w:hAnsi="Times New Roman" w:cs="Times New Roman"/>
          <w:sz w:val="28"/>
          <w:szCs w:val="28"/>
        </w:rPr>
        <w:t>ph</w:t>
      </w:r>
      <w:proofErr w:type="spellEnd"/>
      <w:r>
        <w:rPr>
          <w:rFonts w:ascii="Times New Roman" w:hAnsi="Times New Roman" w:cs="Times New Roman"/>
          <w:sz w:val="28"/>
          <w:szCs w:val="28"/>
        </w:rPr>
        <w:t xml:space="preserve"> value</w:t>
      </w:r>
    </w:p>
    <w:p w14:paraId="415F6BCC"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phMean_0 =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['Potability'] == </w:t>
      </w:r>
      <w:proofErr w:type="gramStart"/>
      <w:r w:rsidRPr="00967387">
        <w:rPr>
          <w:rFonts w:ascii="Times New Roman" w:hAnsi="Times New Roman" w:cs="Times New Roman"/>
          <w:sz w:val="28"/>
          <w:szCs w:val="28"/>
        </w:rPr>
        <w:t>0][</w:t>
      </w:r>
      <w:proofErr w:type="gram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'].mean(</w:t>
      </w:r>
      <w:proofErr w:type="spellStart"/>
      <w:r w:rsidRPr="00967387">
        <w:rPr>
          <w:rFonts w:ascii="Times New Roman" w:hAnsi="Times New Roman" w:cs="Times New Roman"/>
          <w:sz w:val="28"/>
          <w:szCs w:val="28"/>
        </w:rPr>
        <w:t>skipna</w:t>
      </w:r>
      <w:proofErr w:type="spellEnd"/>
      <w:r w:rsidRPr="00967387">
        <w:rPr>
          <w:rFonts w:ascii="Times New Roman" w:hAnsi="Times New Roman" w:cs="Times New Roman"/>
          <w:sz w:val="28"/>
          <w:szCs w:val="28"/>
        </w:rPr>
        <w:t>=True)</w:t>
      </w:r>
    </w:p>
    <w:p w14:paraId="04B73B24"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df.loc</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 == 0) &amp;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isna</w:t>
      </w:r>
      <w:proofErr w:type="spellEnd"/>
      <w:proofErr w:type="gramEnd"/>
      <w:r w:rsidRPr="00967387">
        <w:rPr>
          <w:rFonts w:ascii="Times New Roman" w:hAnsi="Times New Roman" w:cs="Times New Roman"/>
          <w:sz w:val="28"/>
          <w:szCs w:val="28"/>
        </w:rPr>
        <w:t>()), '</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 = phMean_0</w:t>
      </w:r>
    </w:p>
    <w:p w14:paraId="0464993E"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phMean_1 =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['Potability'] == </w:t>
      </w:r>
      <w:proofErr w:type="gramStart"/>
      <w:r w:rsidRPr="00967387">
        <w:rPr>
          <w:rFonts w:ascii="Times New Roman" w:hAnsi="Times New Roman" w:cs="Times New Roman"/>
          <w:sz w:val="28"/>
          <w:szCs w:val="28"/>
        </w:rPr>
        <w:t>1][</w:t>
      </w:r>
      <w:proofErr w:type="gram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'].mean(</w:t>
      </w:r>
      <w:proofErr w:type="spellStart"/>
      <w:r w:rsidRPr="00967387">
        <w:rPr>
          <w:rFonts w:ascii="Times New Roman" w:hAnsi="Times New Roman" w:cs="Times New Roman"/>
          <w:sz w:val="28"/>
          <w:szCs w:val="28"/>
        </w:rPr>
        <w:t>skipna</w:t>
      </w:r>
      <w:proofErr w:type="spellEnd"/>
      <w:r w:rsidRPr="00967387">
        <w:rPr>
          <w:rFonts w:ascii="Times New Roman" w:hAnsi="Times New Roman" w:cs="Times New Roman"/>
          <w:sz w:val="28"/>
          <w:szCs w:val="28"/>
        </w:rPr>
        <w:t>=True)</w:t>
      </w:r>
    </w:p>
    <w:p w14:paraId="225785BD"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df.loc</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 == 1) &amp;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isna</w:t>
      </w:r>
      <w:proofErr w:type="spellEnd"/>
      <w:proofErr w:type="gramEnd"/>
      <w:r w:rsidRPr="00967387">
        <w:rPr>
          <w:rFonts w:ascii="Times New Roman" w:hAnsi="Times New Roman" w:cs="Times New Roman"/>
          <w:sz w:val="28"/>
          <w:szCs w:val="28"/>
        </w:rPr>
        <w:t>()), '</w:t>
      </w:r>
      <w:proofErr w:type="spellStart"/>
      <w:r w:rsidRPr="00967387">
        <w:rPr>
          <w:rFonts w:ascii="Times New Roman" w:hAnsi="Times New Roman" w:cs="Times New Roman"/>
          <w:sz w:val="28"/>
          <w:szCs w:val="28"/>
        </w:rPr>
        <w:t>ph</w:t>
      </w:r>
      <w:proofErr w:type="spellEnd"/>
      <w:r w:rsidRPr="00967387">
        <w:rPr>
          <w:rFonts w:ascii="Times New Roman" w:hAnsi="Times New Roman" w:cs="Times New Roman"/>
          <w:sz w:val="28"/>
          <w:szCs w:val="28"/>
        </w:rPr>
        <w:t>'] = phMean_1</w:t>
      </w:r>
    </w:p>
    <w:p w14:paraId="12B26F91" w14:textId="77777777" w:rsidR="00E44C3A" w:rsidRPr="00967387" w:rsidRDefault="00E44C3A" w:rsidP="00E44C3A">
      <w:pPr>
        <w:rPr>
          <w:rFonts w:ascii="Times New Roman" w:hAnsi="Times New Roman" w:cs="Times New Roman"/>
          <w:sz w:val="28"/>
          <w:szCs w:val="28"/>
        </w:rPr>
      </w:pPr>
    </w:p>
    <w:p w14:paraId="626EC13A" w14:textId="77777777" w:rsidR="00E44C3A" w:rsidRDefault="00E44C3A" w:rsidP="00E44C3A">
      <w:pPr>
        <w:rPr>
          <w:rFonts w:ascii="Times New Roman" w:hAnsi="Times New Roman" w:cs="Times New Roman"/>
          <w:sz w:val="28"/>
          <w:szCs w:val="28"/>
        </w:rPr>
      </w:pPr>
    </w:p>
    <w:p w14:paraId="4DF7A6B6" w14:textId="77777777" w:rsidR="00E44C3A" w:rsidRPr="00967387" w:rsidRDefault="00E44C3A" w:rsidP="00E44C3A">
      <w:pPr>
        <w:rPr>
          <w:rFonts w:ascii="Times New Roman" w:hAnsi="Times New Roman" w:cs="Times New Roman"/>
          <w:sz w:val="28"/>
          <w:szCs w:val="28"/>
        </w:rPr>
      </w:pPr>
      <w:r>
        <w:rPr>
          <w:rFonts w:ascii="Times New Roman" w:hAnsi="Times New Roman" w:cs="Times New Roman"/>
          <w:sz w:val="28"/>
          <w:szCs w:val="28"/>
        </w:rPr>
        <w:t>#</w:t>
      </w:r>
      <w:r w:rsidRPr="00967387">
        <w:rPr>
          <w:rFonts w:ascii="Times New Roman" w:hAnsi="Times New Roman" w:cs="Times New Roman"/>
          <w:sz w:val="28"/>
          <w:szCs w:val="28"/>
        </w:rPr>
        <w:t>Imputing '</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 xml:space="preserve">' value </w:t>
      </w:r>
    </w:p>
    <w:p w14:paraId="30C36963"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SulfateMean_0 =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['Potability'] == </w:t>
      </w:r>
      <w:proofErr w:type="gramStart"/>
      <w:r w:rsidRPr="00967387">
        <w:rPr>
          <w:rFonts w:ascii="Times New Roman" w:hAnsi="Times New Roman" w:cs="Times New Roman"/>
          <w:sz w:val="28"/>
          <w:szCs w:val="28"/>
        </w:rPr>
        <w:t>0][</w:t>
      </w:r>
      <w:proofErr w:type="gram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'].mean(</w:t>
      </w:r>
      <w:proofErr w:type="spellStart"/>
      <w:r w:rsidRPr="00967387">
        <w:rPr>
          <w:rFonts w:ascii="Times New Roman" w:hAnsi="Times New Roman" w:cs="Times New Roman"/>
          <w:sz w:val="28"/>
          <w:szCs w:val="28"/>
        </w:rPr>
        <w:t>skipna</w:t>
      </w:r>
      <w:proofErr w:type="spellEnd"/>
      <w:r w:rsidRPr="00967387">
        <w:rPr>
          <w:rFonts w:ascii="Times New Roman" w:hAnsi="Times New Roman" w:cs="Times New Roman"/>
          <w:sz w:val="28"/>
          <w:szCs w:val="28"/>
        </w:rPr>
        <w:t>=True)</w:t>
      </w:r>
    </w:p>
    <w:p w14:paraId="53AEC990"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df.loc</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 == 0) &amp;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isna</w:t>
      </w:r>
      <w:proofErr w:type="spellEnd"/>
      <w:proofErr w:type="gramEnd"/>
      <w:r w:rsidRPr="00967387">
        <w:rPr>
          <w:rFonts w:ascii="Times New Roman" w:hAnsi="Times New Roman" w:cs="Times New Roman"/>
          <w:sz w:val="28"/>
          <w:szCs w:val="28"/>
        </w:rPr>
        <w:t>()), '</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 = SulfateMean_0</w:t>
      </w:r>
    </w:p>
    <w:p w14:paraId="737787E7"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SulfateMean_1 =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['Potability'] == </w:t>
      </w:r>
      <w:proofErr w:type="gramStart"/>
      <w:r w:rsidRPr="00967387">
        <w:rPr>
          <w:rFonts w:ascii="Times New Roman" w:hAnsi="Times New Roman" w:cs="Times New Roman"/>
          <w:sz w:val="28"/>
          <w:szCs w:val="28"/>
        </w:rPr>
        <w:t>1][</w:t>
      </w:r>
      <w:proofErr w:type="gram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'].mean(</w:t>
      </w:r>
      <w:proofErr w:type="spellStart"/>
      <w:r w:rsidRPr="00967387">
        <w:rPr>
          <w:rFonts w:ascii="Times New Roman" w:hAnsi="Times New Roman" w:cs="Times New Roman"/>
          <w:sz w:val="28"/>
          <w:szCs w:val="28"/>
        </w:rPr>
        <w:t>skipna</w:t>
      </w:r>
      <w:proofErr w:type="spellEnd"/>
      <w:r w:rsidRPr="00967387">
        <w:rPr>
          <w:rFonts w:ascii="Times New Roman" w:hAnsi="Times New Roman" w:cs="Times New Roman"/>
          <w:sz w:val="28"/>
          <w:szCs w:val="28"/>
        </w:rPr>
        <w:t>=True)</w:t>
      </w:r>
    </w:p>
    <w:p w14:paraId="4BA5AD04"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df.loc</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 == 1) &amp;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isna</w:t>
      </w:r>
      <w:proofErr w:type="spellEnd"/>
      <w:proofErr w:type="gramEnd"/>
      <w:r w:rsidRPr="00967387">
        <w:rPr>
          <w:rFonts w:ascii="Times New Roman" w:hAnsi="Times New Roman" w:cs="Times New Roman"/>
          <w:sz w:val="28"/>
          <w:szCs w:val="28"/>
        </w:rPr>
        <w:t>()), '</w:t>
      </w:r>
      <w:proofErr w:type="spellStart"/>
      <w:r w:rsidRPr="00967387">
        <w:rPr>
          <w:rFonts w:ascii="Times New Roman" w:hAnsi="Times New Roman" w:cs="Times New Roman"/>
          <w:sz w:val="28"/>
          <w:szCs w:val="28"/>
        </w:rPr>
        <w:t>Sulfate</w:t>
      </w:r>
      <w:proofErr w:type="spellEnd"/>
      <w:r w:rsidRPr="00967387">
        <w:rPr>
          <w:rFonts w:ascii="Times New Roman" w:hAnsi="Times New Roman" w:cs="Times New Roman"/>
          <w:sz w:val="28"/>
          <w:szCs w:val="28"/>
        </w:rPr>
        <w:t>'] = SulfateMean_1</w:t>
      </w:r>
    </w:p>
    <w:p w14:paraId="2DEB5549" w14:textId="77777777" w:rsidR="00E44C3A" w:rsidRPr="00967387" w:rsidRDefault="00E44C3A" w:rsidP="00E44C3A">
      <w:pPr>
        <w:rPr>
          <w:rFonts w:ascii="Times New Roman" w:hAnsi="Times New Roman" w:cs="Times New Roman"/>
          <w:sz w:val="28"/>
          <w:szCs w:val="28"/>
        </w:rPr>
      </w:pPr>
    </w:p>
    <w:p w14:paraId="38339B66"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lastRenderedPageBreak/>
        <w:t xml:space="preserve">#Imputing 'Trihalomethanes' value </w:t>
      </w:r>
    </w:p>
    <w:p w14:paraId="2EDD75A4"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TrihalomethanesMean_0 =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['Potability'] == </w:t>
      </w:r>
      <w:proofErr w:type="gramStart"/>
      <w:r w:rsidRPr="00967387">
        <w:rPr>
          <w:rFonts w:ascii="Times New Roman" w:hAnsi="Times New Roman" w:cs="Times New Roman"/>
          <w:sz w:val="28"/>
          <w:szCs w:val="28"/>
        </w:rPr>
        <w:t>0][</w:t>
      </w:r>
      <w:proofErr w:type="gramEnd"/>
      <w:r w:rsidRPr="00967387">
        <w:rPr>
          <w:rFonts w:ascii="Times New Roman" w:hAnsi="Times New Roman" w:cs="Times New Roman"/>
          <w:sz w:val="28"/>
          <w:szCs w:val="28"/>
        </w:rPr>
        <w:t>'Trihalomethanes'].mean(</w:t>
      </w:r>
      <w:proofErr w:type="spellStart"/>
      <w:r w:rsidRPr="00967387">
        <w:rPr>
          <w:rFonts w:ascii="Times New Roman" w:hAnsi="Times New Roman" w:cs="Times New Roman"/>
          <w:sz w:val="28"/>
          <w:szCs w:val="28"/>
        </w:rPr>
        <w:t>skipna</w:t>
      </w:r>
      <w:proofErr w:type="spellEnd"/>
      <w:r w:rsidRPr="00967387">
        <w:rPr>
          <w:rFonts w:ascii="Times New Roman" w:hAnsi="Times New Roman" w:cs="Times New Roman"/>
          <w:sz w:val="28"/>
          <w:szCs w:val="28"/>
        </w:rPr>
        <w:t>=True)</w:t>
      </w:r>
    </w:p>
    <w:p w14:paraId="00F6E967"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df.loc</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 == 0) &amp;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['Trihalomethanes'</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isna</w:t>
      </w:r>
      <w:proofErr w:type="spellEnd"/>
      <w:proofErr w:type="gramEnd"/>
      <w:r w:rsidRPr="00967387">
        <w:rPr>
          <w:rFonts w:ascii="Times New Roman" w:hAnsi="Times New Roman" w:cs="Times New Roman"/>
          <w:sz w:val="28"/>
          <w:szCs w:val="28"/>
        </w:rPr>
        <w:t>()), 'Trihalomethanes'] = TrihalomethanesMean_0</w:t>
      </w:r>
    </w:p>
    <w:p w14:paraId="1B64B936" w14:textId="77777777" w:rsidR="00E44C3A" w:rsidRPr="00967387" w:rsidRDefault="00E44C3A" w:rsidP="00E44C3A">
      <w:pPr>
        <w:rPr>
          <w:rFonts w:ascii="Times New Roman" w:hAnsi="Times New Roman" w:cs="Times New Roman"/>
          <w:sz w:val="28"/>
          <w:szCs w:val="28"/>
        </w:rPr>
      </w:pPr>
      <w:r w:rsidRPr="00967387">
        <w:rPr>
          <w:rFonts w:ascii="Times New Roman" w:hAnsi="Times New Roman" w:cs="Times New Roman"/>
          <w:sz w:val="28"/>
          <w:szCs w:val="28"/>
        </w:rPr>
        <w:t xml:space="preserve">TrihalomethanesMean_1 =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 xml:space="preserve">['Potability'] == </w:t>
      </w:r>
      <w:proofErr w:type="gramStart"/>
      <w:r w:rsidRPr="00967387">
        <w:rPr>
          <w:rFonts w:ascii="Times New Roman" w:hAnsi="Times New Roman" w:cs="Times New Roman"/>
          <w:sz w:val="28"/>
          <w:szCs w:val="28"/>
        </w:rPr>
        <w:t>1][</w:t>
      </w:r>
      <w:proofErr w:type="gramEnd"/>
      <w:r w:rsidRPr="00967387">
        <w:rPr>
          <w:rFonts w:ascii="Times New Roman" w:hAnsi="Times New Roman" w:cs="Times New Roman"/>
          <w:sz w:val="28"/>
          <w:szCs w:val="28"/>
        </w:rPr>
        <w:t>'Trihalomethanes'].mean(</w:t>
      </w:r>
      <w:proofErr w:type="spellStart"/>
      <w:r w:rsidRPr="00967387">
        <w:rPr>
          <w:rFonts w:ascii="Times New Roman" w:hAnsi="Times New Roman" w:cs="Times New Roman"/>
          <w:sz w:val="28"/>
          <w:szCs w:val="28"/>
        </w:rPr>
        <w:t>skipna</w:t>
      </w:r>
      <w:proofErr w:type="spellEnd"/>
      <w:r w:rsidRPr="00967387">
        <w:rPr>
          <w:rFonts w:ascii="Times New Roman" w:hAnsi="Times New Roman" w:cs="Times New Roman"/>
          <w:sz w:val="28"/>
          <w:szCs w:val="28"/>
        </w:rPr>
        <w:t>=True)</w:t>
      </w:r>
    </w:p>
    <w:p w14:paraId="02220737" w14:textId="77777777" w:rsidR="00E44C3A" w:rsidRPr="00967387" w:rsidRDefault="00E44C3A" w:rsidP="00E44C3A">
      <w:pPr>
        <w:rPr>
          <w:rFonts w:ascii="Times New Roman" w:hAnsi="Times New Roman" w:cs="Times New Roman"/>
          <w:sz w:val="28"/>
          <w:szCs w:val="28"/>
        </w:rPr>
      </w:pPr>
      <w:proofErr w:type="spellStart"/>
      <w:r w:rsidRPr="00967387">
        <w:rPr>
          <w:rFonts w:ascii="Times New Roman" w:hAnsi="Times New Roman" w:cs="Times New Roman"/>
          <w:sz w:val="28"/>
          <w:szCs w:val="28"/>
        </w:rPr>
        <w:t>df.loc</w:t>
      </w:r>
      <w:proofErr w:type="spellEnd"/>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['Potability'] == 1) &amp; (</w:t>
      </w:r>
      <w:proofErr w:type="spellStart"/>
      <w:r w:rsidRPr="00967387">
        <w:rPr>
          <w:rFonts w:ascii="Times New Roman" w:hAnsi="Times New Roman" w:cs="Times New Roman"/>
          <w:sz w:val="28"/>
          <w:szCs w:val="28"/>
        </w:rPr>
        <w:t>df</w:t>
      </w:r>
      <w:proofErr w:type="spellEnd"/>
      <w:r w:rsidRPr="00967387">
        <w:rPr>
          <w:rFonts w:ascii="Times New Roman" w:hAnsi="Times New Roman" w:cs="Times New Roman"/>
          <w:sz w:val="28"/>
          <w:szCs w:val="28"/>
        </w:rPr>
        <w:t>['Trihalomethanes'</w:t>
      </w:r>
      <w:proofErr w:type="gramStart"/>
      <w:r w:rsidRPr="00967387">
        <w:rPr>
          <w:rFonts w:ascii="Times New Roman" w:hAnsi="Times New Roman" w:cs="Times New Roman"/>
          <w:sz w:val="28"/>
          <w:szCs w:val="28"/>
        </w:rPr>
        <w:t>].</w:t>
      </w:r>
      <w:proofErr w:type="spellStart"/>
      <w:r w:rsidRPr="00967387">
        <w:rPr>
          <w:rFonts w:ascii="Times New Roman" w:hAnsi="Times New Roman" w:cs="Times New Roman"/>
          <w:sz w:val="28"/>
          <w:szCs w:val="28"/>
        </w:rPr>
        <w:t>isna</w:t>
      </w:r>
      <w:proofErr w:type="spellEnd"/>
      <w:proofErr w:type="gramEnd"/>
      <w:r w:rsidRPr="00967387">
        <w:rPr>
          <w:rFonts w:ascii="Times New Roman" w:hAnsi="Times New Roman" w:cs="Times New Roman"/>
          <w:sz w:val="28"/>
          <w:szCs w:val="28"/>
        </w:rPr>
        <w:t>()), 'Trihalomethanes'] = TrihalomethanesMean_1</w:t>
      </w:r>
    </w:p>
    <w:p w14:paraId="6E7B899B" w14:textId="77777777" w:rsidR="00E44C3A" w:rsidRPr="00967387" w:rsidRDefault="00E44C3A" w:rsidP="00E44C3A">
      <w:pPr>
        <w:rPr>
          <w:rFonts w:ascii="Times New Roman" w:hAnsi="Times New Roman" w:cs="Times New Roman"/>
          <w:sz w:val="28"/>
          <w:szCs w:val="28"/>
        </w:rPr>
      </w:pPr>
      <w:proofErr w:type="gramStart"/>
      <w:r w:rsidRPr="00967387">
        <w:rPr>
          <w:rFonts w:ascii="Times New Roman" w:hAnsi="Times New Roman" w:cs="Times New Roman"/>
          <w:sz w:val="28"/>
          <w:szCs w:val="28"/>
        </w:rPr>
        <w:t>print(</w:t>
      </w:r>
      <w:proofErr w:type="gramEnd"/>
      <w:r w:rsidRPr="00967387">
        <w:rPr>
          <w:rFonts w:ascii="Times New Roman" w:hAnsi="Times New Roman" w:cs="Times New Roman"/>
          <w:sz w:val="28"/>
          <w:szCs w:val="28"/>
        </w:rPr>
        <w:t>'Checking to see any more missing data \n')</w:t>
      </w:r>
    </w:p>
    <w:p w14:paraId="145ADF7C" w14:textId="77777777" w:rsidR="00E44C3A" w:rsidRDefault="00E44C3A" w:rsidP="00E44C3A">
      <w:pPr>
        <w:rPr>
          <w:rFonts w:ascii="Times New Roman" w:hAnsi="Times New Roman" w:cs="Times New Roman"/>
          <w:sz w:val="28"/>
          <w:szCs w:val="28"/>
        </w:rPr>
      </w:pPr>
      <w:proofErr w:type="spellStart"/>
      <w:proofErr w:type="gramStart"/>
      <w:r w:rsidRPr="00967387">
        <w:rPr>
          <w:rFonts w:ascii="Times New Roman" w:hAnsi="Times New Roman" w:cs="Times New Roman"/>
          <w:sz w:val="28"/>
          <w:szCs w:val="28"/>
        </w:rPr>
        <w:t>df.isna</w:t>
      </w:r>
      <w:proofErr w:type="spellEnd"/>
      <w:proofErr w:type="gramEnd"/>
      <w:r w:rsidRPr="00967387">
        <w:rPr>
          <w:rFonts w:ascii="Times New Roman" w:hAnsi="Times New Roman" w:cs="Times New Roman"/>
          <w:sz w:val="28"/>
          <w:szCs w:val="28"/>
        </w:rPr>
        <w:t>().sum()</w:t>
      </w:r>
    </w:p>
    <w:p w14:paraId="7D3C54A9" w14:textId="77777777" w:rsidR="00E44C3A" w:rsidRPr="00CE031D" w:rsidRDefault="00E44C3A" w:rsidP="00E44C3A">
      <w:pPr>
        <w:rPr>
          <w:rFonts w:ascii="Times New Roman" w:hAnsi="Times New Roman" w:cs="Times New Roman"/>
          <w:b/>
          <w:bCs/>
          <w:sz w:val="28"/>
          <w:szCs w:val="28"/>
        </w:rPr>
      </w:pPr>
      <w:r w:rsidRPr="00CE031D">
        <w:rPr>
          <w:rFonts w:ascii="Times New Roman" w:hAnsi="Times New Roman" w:cs="Times New Roman"/>
          <w:b/>
          <w:bCs/>
          <w:noProof/>
          <w:sz w:val="28"/>
          <w:szCs w:val="28"/>
        </w:rPr>
        <w:drawing>
          <wp:inline distT="0" distB="0" distL="0" distR="0" wp14:anchorId="789024DD" wp14:editId="4CE32659">
            <wp:extent cx="3566469" cy="2796782"/>
            <wp:effectExtent l="0" t="0" r="0" b="3810"/>
            <wp:docPr id="1091159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59611" name="Picture 1091159611"/>
                    <pic:cNvPicPr/>
                  </pic:nvPicPr>
                  <pic:blipFill>
                    <a:blip r:embed="rId11">
                      <a:extLst>
                        <a:ext uri="{28A0092B-C50C-407E-A947-70E740481C1C}">
                          <a14:useLocalDpi xmlns:a14="http://schemas.microsoft.com/office/drawing/2010/main" val="0"/>
                        </a:ext>
                      </a:extLst>
                    </a:blip>
                    <a:stretch>
                      <a:fillRect/>
                    </a:stretch>
                  </pic:blipFill>
                  <pic:spPr>
                    <a:xfrm>
                      <a:off x="0" y="0"/>
                      <a:ext cx="3566469" cy="2796782"/>
                    </a:xfrm>
                    <a:prstGeom prst="rect">
                      <a:avLst/>
                    </a:prstGeom>
                  </pic:spPr>
                </pic:pic>
              </a:graphicData>
            </a:graphic>
          </wp:inline>
        </w:drawing>
      </w:r>
    </w:p>
    <w:p w14:paraId="0E88D594" w14:textId="77777777" w:rsidR="00E44C3A" w:rsidRDefault="00E44C3A" w:rsidP="00E44C3A">
      <w:pPr>
        <w:rPr>
          <w:rFonts w:ascii="Times New Roman" w:hAnsi="Times New Roman" w:cs="Times New Roman"/>
          <w:b/>
          <w:bCs/>
          <w:sz w:val="28"/>
          <w:szCs w:val="28"/>
        </w:rPr>
      </w:pPr>
    </w:p>
    <w:p w14:paraId="32763DBF" w14:textId="77777777" w:rsidR="00E44C3A" w:rsidRDefault="00E44C3A" w:rsidP="00E44C3A">
      <w:pPr>
        <w:rPr>
          <w:rFonts w:ascii="Times New Roman" w:hAnsi="Times New Roman" w:cs="Times New Roman"/>
          <w:b/>
          <w:bCs/>
          <w:sz w:val="28"/>
          <w:szCs w:val="28"/>
        </w:rPr>
      </w:pPr>
    </w:p>
    <w:p w14:paraId="7D2B9DF4" w14:textId="0BFF31A7" w:rsidR="00E44C3A" w:rsidRDefault="003A3089" w:rsidP="00E44C3A">
      <w:pPr>
        <w:rPr>
          <w:rFonts w:ascii="Times New Roman" w:hAnsi="Times New Roman" w:cs="Times New Roman"/>
          <w:b/>
          <w:bCs/>
          <w:sz w:val="28"/>
          <w:szCs w:val="28"/>
        </w:rPr>
      </w:pPr>
      <w:r>
        <w:rPr>
          <w:rFonts w:ascii="Times New Roman" w:hAnsi="Times New Roman" w:cs="Times New Roman"/>
          <w:b/>
          <w:bCs/>
          <w:sz w:val="28"/>
          <w:szCs w:val="28"/>
        </w:rPr>
        <w:t>DEVELOPMENTPART 2:</w:t>
      </w:r>
    </w:p>
    <w:p w14:paraId="78EA5136" w14:textId="77777777" w:rsidR="00E44C3A" w:rsidRDefault="00E44C3A" w:rsidP="00E44C3A">
      <w:pPr>
        <w:rPr>
          <w:rFonts w:ascii="Times New Roman" w:hAnsi="Times New Roman" w:cs="Times New Roman"/>
          <w:sz w:val="28"/>
          <w:szCs w:val="28"/>
        </w:rPr>
      </w:pPr>
    </w:p>
    <w:p w14:paraId="02151D59" w14:textId="77777777" w:rsidR="00E44C3A" w:rsidRPr="00EF77D9" w:rsidRDefault="00E44C3A" w:rsidP="00E44C3A">
      <w:pPr>
        <w:rPr>
          <w:rFonts w:ascii="Times New Roman" w:hAnsi="Times New Roman" w:cs="Times New Roman"/>
          <w:b/>
          <w:bCs/>
          <w:sz w:val="28"/>
          <w:szCs w:val="28"/>
        </w:rPr>
      </w:pPr>
      <w:r w:rsidRPr="00EF77D9">
        <w:rPr>
          <w:rFonts w:ascii="Times New Roman" w:hAnsi="Times New Roman" w:cs="Times New Roman"/>
          <w:b/>
          <w:bCs/>
          <w:sz w:val="28"/>
          <w:szCs w:val="28"/>
        </w:rPr>
        <w:t>Feature Engineering:</w:t>
      </w:r>
    </w:p>
    <w:p w14:paraId="7F1399EC" w14:textId="77777777" w:rsidR="00E44C3A" w:rsidRPr="00B36D30" w:rsidRDefault="00E44C3A" w:rsidP="00E44C3A">
      <w:pPr>
        <w:rPr>
          <w:rFonts w:ascii="Times New Roman" w:hAnsi="Times New Roman" w:cs="Times New Roman"/>
          <w:sz w:val="28"/>
          <w:szCs w:val="28"/>
        </w:rPr>
      </w:pPr>
      <w:r w:rsidRPr="00EF77D9">
        <w:rPr>
          <w:rFonts w:ascii="Times New Roman" w:hAnsi="Times New Roman" w:cs="Times New Roman"/>
          <w:b/>
          <w:bCs/>
          <w:sz w:val="28"/>
          <w:szCs w:val="28"/>
        </w:rPr>
        <w:t>1.Data Collection and Compilation</w:t>
      </w:r>
      <w:r w:rsidRPr="00B36D30">
        <w:rPr>
          <w:rFonts w:ascii="Times New Roman" w:hAnsi="Times New Roman" w:cs="Times New Roman"/>
          <w:sz w:val="28"/>
          <w:szCs w:val="28"/>
        </w:rPr>
        <w:t>:</w:t>
      </w:r>
    </w:p>
    <w:p w14:paraId="2E04F497" w14:textId="77777777" w:rsidR="00E44C3A" w:rsidRPr="00EF77D9" w:rsidRDefault="00E44C3A" w:rsidP="00E44C3A">
      <w:pPr>
        <w:pStyle w:val="ListParagraph"/>
        <w:numPr>
          <w:ilvl w:val="0"/>
          <w:numId w:val="81"/>
        </w:numPr>
        <w:spacing w:line="256" w:lineRule="auto"/>
        <w:rPr>
          <w:rFonts w:ascii="Times New Roman" w:hAnsi="Times New Roman" w:cs="Times New Roman"/>
          <w:sz w:val="28"/>
          <w:szCs w:val="28"/>
        </w:rPr>
      </w:pPr>
      <w:r w:rsidRPr="00EF77D9">
        <w:rPr>
          <w:rFonts w:ascii="Times New Roman" w:hAnsi="Times New Roman" w:cs="Times New Roman"/>
          <w:sz w:val="28"/>
          <w:szCs w:val="28"/>
        </w:rPr>
        <w:t>Gather water quality data, including parameters like pH, hardness, solids, chlorine, sul</w:t>
      </w:r>
      <w:r>
        <w:rPr>
          <w:rFonts w:ascii="Times New Roman" w:hAnsi="Times New Roman" w:cs="Times New Roman"/>
          <w:sz w:val="28"/>
          <w:szCs w:val="28"/>
        </w:rPr>
        <w:t>ph</w:t>
      </w:r>
      <w:r w:rsidRPr="00EF77D9">
        <w:rPr>
          <w:rFonts w:ascii="Times New Roman" w:hAnsi="Times New Roman" w:cs="Times New Roman"/>
          <w:sz w:val="28"/>
          <w:szCs w:val="28"/>
        </w:rPr>
        <w:t>ate, organic carbon, conductivity, turbidity, and trihalomethanes, as well as information about whether the water is potable or not.</w:t>
      </w:r>
    </w:p>
    <w:p w14:paraId="0F280705" w14:textId="77777777" w:rsidR="00E44C3A" w:rsidRPr="00EF77D9" w:rsidRDefault="00E44C3A" w:rsidP="00E44C3A">
      <w:pPr>
        <w:rPr>
          <w:rFonts w:ascii="Times New Roman" w:hAnsi="Times New Roman" w:cs="Times New Roman"/>
          <w:b/>
          <w:bCs/>
          <w:sz w:val="28"/>
          <w:szCs w:val="28"/>
        </w:rPr>
      </w:pPr>
    </w:p>
    <w:p w14:paraId="0DA20D35" w14:textId="77777777" w:rsidR="00E44C3A" w:rsidRPr="00EF77D9" w:rsidRDefault="00E44C3A" w:rsidP="00E44C3A">
      <w:pPr>
        <w:rPr>
          <w:rFonts w:ascii="Times New Roman" w:hAnsi="Times New Roman" w:cs="Times New Roman"/>
          <w:b/>
          <w:bCs/>
          <w:sz w:val="28"/>
          <w:szCs w:val="28"/>
        </w:rPr>
      </w:pPr>
      <w:r w:rsidRPr="00EF77D9">
        <w:rPr>
          <w:rFonts w:ascii="Times New Roman" w:hAnsi="Times New Roman" w:cs="Times New Roman"/>
          <w:b/>
          <w:bCs/>
          <w:sz w:val="28"/>
          <w:szCs w:val="28"/>
        </w:rPr>
        <w:t>2. Feature Selection:</w:t>
      </w:r>
    </w:p>
    <w:p w14:paraId="1CE15B2F" w14:textId="77777777" w:rsidR="00E44C3A" w:rsidRDefault="00E44C3A" w:rsidP="00E44C3A">
      <w:pPr>
        <w:pStyle w:val="ListParagraph"/>
        <w:numPr>
          <w:ilvl w:val="0"/>
          <w:numId w:val="81"/>
        </w:numPr>
        <w:spacing w:line="256" w:lineRule="auto"/>
        <w:rPr>
          <w:rFonts w:ascii="Times New Roman" w:hAnsi="Times New Roman" w:cs="Times New Roman"/>
          <w:sz w:val="28"/>
          <w:szCs w:val="28"/>
        </w:rPr>
      </w:pPr>
      <w:proofErr w:type="spellStart"/>
      <w:r w:rsidRPr="00EF77D9">
        <w:rPr>
          <w:rFonts w:ascii="Times New Roman" w:hAnsi="Times New Roman" w:cs="Times New Roman"/>
          <w:sz w:val="28"/>
          <w:szCs w:val="28"/>
        </w:rPr>
        <w:t>Analyze</w:t>
      </w:r>
      <w:proofErr w:type="spellEnd"/>
      <w:r w:rsidRPr="00EF77D9">
        <w:rPr>
          <w:rFonts w:ascii="Times New Roman" w:hAnsi="Times New Roman" w:cs="Times New Roman"/>
          <w:sz w:val="28"/>
          <w:szCs w:val="28"/>
        </w:rPr>
        <w:t xml:space="preserve"> the correlation between each parameter and potability. Select the relevant features that have a significant impact on water potability</w:t>
      </w:r>
    </w:p>
    <w:p w14:paraId="0C73E502" w14:textId="77777777" w:rsidR="00E44C3A" w:rsidRPr="00EF77D9" w:rsidRDefault="00E44C3A" w:rsidP="00E44C3A">
      <w:pPr>
        <w:pStyle w:val="ListParagraph"/>
        <w:numPr>
          <w:ilvl w:val="0"/>
          <w:numId w:val="81"/>
        </w:numPr>
        <w:spacing w:line="256" w:lineRule="auto"/>
        <w:rPr>
          <w:rFonts w:ascii="Times New Roman" w:hAnsi="Times New Roman" w:cs="Times New Roman"/>
          <w:sz w:val="28"/>
          <w:szCs w:val="28"/>
        </w:rPr>
      </w:pPr>
      <w:r w:rsidRPr="00EF77D9">
        <w:rPr>
          <w:rFonts w:ascii="Times New Roman" w:hAnsi="Times New Roman" w:cs="Times New Roman"/>
          <w:sz w:val="28"/>
          <w:szCs w:val="28"/>
        </w:rPr>
        <w:t>You can use correlation matrices, feature importance techniques, or domain knowledge.</w:t>
      </w:r>
    </w:p>
    <w:p w14:paraId="5525236A" w14:textId="77777777" w:rsidR="00E44C3A" w:rsidRPr="00EF77D9" w:rsidRDefault="00E44C3A" w:rsidP="00E44C3A">
      <w:pPr>
        <w:rPr>
          <w:rFonts w:ascii="Times New Roman" w:hAnsi="Times New Roman" w:cs="Times New Roman"/>
          <w:b/>
          <w:bCs/>
          <w:sz w:val="28"/>
          <w:szCs w:val="28"/>
        </w:rPr>
      </w:pPr>
    </w:p>
    <w:p w14:paraId="0CCC815D" w14:textId="77777777" w:rsidR="00E44C3A" w:rsidRPr="00EF77D9" w:rsidRDefault="00E44C3A" w:rsidP="00E44C3A">
      <w:pPr>
        <w:rPr>
          <w:rFonts w:ascii="Times New Roman" w:hAnsi="Times New Roman" w:cs="Times New Roman"/>
          <w:b/>
          <w:bCs/>
          <w:sz w:val="28"/>
          <w:szCs w:val="28"/>
        </w:rPr>
      </w:pPr>
      <w:r w:rsidRPr="00EF77D9">
        <w:rPr>
          <w:rFonts w:ascii="Times New Roman" w:hAnsi="Times New Roman" w:cs="Times New Roman"/>
          <w:b/>
          <w:bCs/>
          <w:sz w:val="28"/>
          <w:szCs w:val="28"/>
        </w:rPr>
        <w:t>3. Data Preprocessing:</w:t>
      </w:r>
    </w:p>
    <w:p w14:paraId="1C8B76D3" w14:textId="77777777" w:rsidR="00E44C3A" w:rsidRPr="00EF77D9" w:rsidRDefault="00E44C3A" w:rsidP="00E44C3A">
      <w:pPr>
        <w:pStyle w:val="ListParagraph"/>
        <w:numPr>
          <w:ilvl w:val="0"/>
          <w:numId w:val="82"/>
        </w:numPr>
        <w:spacing w:line="256" w:lineRule="auto"/>
        <w:rPr>
          <w:rFonts w:ascii="Times New Roman" w:hAnsi="Times New Roman" w:cs="Times New Roman"/>
          <w:sz w:val="28"/>
          <w:szCs w:val="28"/>
        </w:rPr>
      </w:pPr>
      <w:r w:rsidRPr="00EF77D9">
        <w:rPr>
          <w:rFonts w:ascii="Times New Roman" w:hAnsi="Times New Roman" w:cs="Times New Roman"/>
          <w:sz w:val="28"/>
          <w:szCs w:val="28"/>
        </w:rPr>
        <w:t>Handle missing values, outliers, and inconsistencies in the data.</w:t>
      </w:r>
    </w:p>
    <w:p w14:paraId="2D5A2C4F" w14:textId="77777777" w:rsidR="00E44C3A" w:rsidRPr="00EF77D9" w:rsidRDefault="00E44C3A" w:rsidP="00E44C3A">
      <w:pPr>
        <w:pStyle w:val="ListParagraph"/>
        <w:numPr>
          <w:ilvl w:val="0"/>
          <w:numId w:val="82"/>
        </w:numPr>
        <w:spacing w:line="256" w:lineRule="auto"/>
        <w:rPr>
          <w:rFonts w:ascii="Times New Roman" w:hAnsi="Times New Roman" w:cs="Times New Roman"/>
          <w:sz w:val="28"/>
          <w:szCs w:val="28"/>
        </w:rPr>
      </w:pPr>
      <w:r w:rsidRPr="00EF77D9">
        <w:rPr>
          <w:rFonts w:ascii="Times New Roman" w:hAnsi="Times New Roman" w:cs="Times New Roman"/>
          <w:sz w:val="28"/>
          <w:szCs w:val="28"/>
        </w:rPr>
        <w:t>Normalize or scale features, if necessary, to ensure they are on the same scale.</w:t>
      </w:r>
    </w:p>
    <w:p w14:paraId="77629A41" w14:textId="77777777" w:rsidR="00E44C3A" w:rsidRPr="00B36D30" w:rsidRDefault="00E44C3A" w:rsidP="00E44C3A">
      <w:pPr>
        <w:rPr>
          <w:rFonts w:ascii="Times New Roman" w:hAnsi="Times New Roman" w:cs="Times New Roman"/>
          <w:sz w:val="28"/>
          <w:szCs w:val="28"/>
        </w:rPr>
      </w:pPr>
    </w:p>
    <w:p w14:paraId="1CC49B5D" w14:textId="77777777" w:rsidR="00E44C3A" w:rsidRPr="00EF77D9" w:rsidRDefault="00E44C3A" w:rsidP="00E44C3A">
      <w:pPr>
        <w:rPr>
          <w:rFonts w:ascii="Times New Roman" w:hAnsi="Times New Roman" w:cs="Times New Roman"/>
          <w:b/>
          <w:bCs/>
          <w:sz w:val="28"/>
          <w:szCs w:val="28"/>
        </w:rPr>
      </w:pPr>
      <w:r w:rsidRPr="00EF77D9">
        <w:rPr>
          <w:rFonts w:ascii="Times New Roman" w:hAnsi="Times New Roman" w:cs="Times New Roman"/>
          <w:b/>
          <w:bCs/>
          <w:sz w:val="28"/>
          <w:szCs w:val="28"/>
        </w:rPr>
        <w:t>4. Feature Transformation:</w:t>
      </w:r>
    </w:p>
    <w:p w14:paraId="3D88FA0E" w14:textId="77777777" w:rsidR="00E44C3A" w:rsidRPr="00EF77D9" w:rsidRDefault="00E44C3A" w:rsidP="00E44C3A">
      <w:pPr>
        <w:pStyle w:val="ListParagraph"/>
        <w:numPr>
          <w:ilvl w:val="0"/>
          <w:numId w:val="83"/>
        </w:numPr>
        <w:spacing w:line="256" w:lineRule="auto"/>
        <w:rPr>
          <w:rFonts w:ascii="Times New Roman" w:hAnsi="Times New Roman" w:cs="Times New Roman"/>
          <w:sz w:val="28"/>
          <w:szCs w:val="28"/>
        </w:rPr>
      </w:pPr>
      <w:r w:rsidRPr="00EF77D9">
        <w:rPr>
          <w:rFonts w:ascii="Times New Roman" w:hAnsi="Times New Roman" w:cs="Times New Roman"/>
          <w:sz w:val="28"/>
          <w:szCs w:val="28"/>
        </w:rPr>
        <w:t>Consider engineering new features that capture interactions or nonlinear relationships between parameters.</w:t>
      </w:r>
    </w:p>
    <w:p w14:paraId="4AEDB890" w14:textId="77777777" w:rsidR="00E44C3A" w:rsidRPr="00B36D30" w:rsidRDefault="00E44C3A" w:rsidP="00E44C3A">
      <w:pPr>
        <w:rPr>
          <w:rFonts w:ascii="Times New Roman" w:hAnsi="Times New Roman" w:cs="Times New Roman"/>
          <w:sz w:val="28"/>
          <w:szCs w:val="28"/>
        </w:rPr>
      </w:pPr>
    </w:p>
    <w:p w14:paraId="1CCE3F1C" w14:textId="77777777" w:rsidR="00E44C3A" w:rsidRPr="00EF77D9" w:rsidRDefault="00E44C3A" w:rsidP="00E44C3A">
      <w:pPr>
        <w:rPr>
          <w:rFonts w:ascii="Times New Roman" w:hAnsi="Times New Roman" w:cs="Times New Roman"/>
          <w:b/>
          <w:bCs/>
          <w:sz w:val="28"/>
          <w:szCs w:val="28"/>
        </w:rPr>
      </w:pPr>
      <w:r w:rsidRPr="00EF77D9">
        <w:rPr>
          <w:rFonts w:ascii="Times New Roman" w:hAnsi="Times New Roman" w:cs="Times New Roman"/>
          <w:b/>
          <w:bCs/>
          <w:sz w:val="28"/>
          <w:szCs w:val="28"/>
        </w:rPr>
        <w:t>5. Encoding:</w:t>
      </w:r>
    </w:p>
    <w:p w14:paraId="2F57E3FF" w14:textId="77777777" w:rsidR="00E44C3A" w:rsidRPr="00EF77D9" w:rsidRDefault="00E44C3A" w:rsidP="00E44C3A">
      <w:pPr>
        <w:pStyle w:val="ListParagraph"/>
        <w:numPr>
          <w:ilvl w:val="0"/>
          <w:numId w:val="83"/>
        </w:numPr>
        <w:spacing w:line="256" w:lineRule="auto"/>
        <w:rPr>
          <w:rFonts w:ascii="Times New Roman" w:hAnsi="Times New Roman" w:cs="Times New Roman"/>
          <w:sz w:val="28"/>
          <w:szCs w:val="28"/>
        </w:rPr>
      </w:pPr>
      <w:r w:rsidRPr="00EF77D9">
        <w:rPr>
          <w:rFonts w:ascii="Times New Roman" w:hAnsi="Times New Roman" w:cs="Times New Roman"/>
          <w:sz w:val="28"/>
          <w:szCs w:val="28"/>
        </w:rPr>
        <w:t xml:space="preserve">If potability is a categorical variable (e.g., 0 for non-potable and 1 for potable), encode it appropriately for </w:t>
      </w:r>
      <w:proofErr w:type="spellStart"/>
      <w:r w:rsidRPr="00EF77D9">
        <w:rPr>
          <w:rFonts w:ascii="Times New Roman" w:hAnsi="Times New Roman" w:cs="Times New Roman"/>
          <w:sz w:val="28"/>
          <w:szCs w:val="28"/>
        </w:rPr>
        <w:t>modeling</w:t>
      </w:r>
      <w:proofErr w:type="spellEnd"/>
      <w:r w:rsidRPr="00EF77D9">
        <w:rPr>
          <w:rFonts w:ascii="Times New Roman" w:hAnsi="Times New Roman" w:cs="Times New Roman"/>
          <w:sz w:val="28"/>
          <w:szCs w:val="28"/>
        </w:rPr>
        <w:t>.</w:t>
      </w:r>
    </w:p>
    <w:p w14:paraId="59D28AC5" w14:textId="77777777" w:rsidR="00E44C3A" w:rsidRPr="00EF77D9" w:rsidRDefault="00E44C3A" w:rsidP="00E44C3A">
      <w:pPr>
        <w:rPr>
          <w:rFonts w:ascii="Times New Roman" w:hAnsi="Times New Roman" w:cs="Times New Roman"/>
          <w:b/>
          <w:bCs/>
          <w:sz w:val="28"/>
          <w:szCs w:val="28"/>
        </w:rPr>
      </w:pPr>
    </w:p>
    <w:p w14:paraId="7D229F4C" w14:textId="77777777" w:rsidR="00E44C3A" w:rsidRDefault="00E44C3A" w:rsidP="00E44C3A">
      <w:pPr>
        <w:rPr>
          <w:rFonts w:ascii="Times New Roman" w:hAnsi="Times New Roman" w:cs="Times New Roman"/>
          <w:b/>
          <w:bCs/>
          <w:sz w:val="28"/>
          <w:szCs w:val="28"/>
        </w:rPr>
      </w:pPr>
      <w:r w:rsidRPr="00EF77D9">
        <w:rPr>
          <w:rFonts w:ascii="Times New Roman" w:hAnsi="Times New Roman" w:cs="Times New Roman"/>
          <w:b/>
          <w:bCs/>
          <w:sz w:val="28"/>
          <w:szCs w:val="28"/>
        </w:rPr>
        <w:t>Model Training:</w:t>
      </w:r>
    </w:p>
    <w:p w14:paraId="344630DA" w14:textId="77777777" w:rsidR="00E44C3A" w:rsidRPr="00EF77D9" w:rsidRDefault="00E44C3A" w:rsidP="00E44C3A">
      <w:pPr>
        <w:rPr>
          <w:rFonts w:ascii="Times New Roman" w:hAnsi="Times New Roman" w:cs="Times New Roman"/>
          <w:b/>
          <w:bCs/>
          <w:sz w:val="28"/>
          <w:szCs w:val="28"/>
        </w:rPr>
      </w:pPr>
      <w:r>
        <w:rPr>
          <w:rFonts w:ascii="Times New Roman" w:hAnsi="Times New Roman" w:cs="Times New Roman"/>
          <w:b/>
          <w:bCs/>
          <w:sz w:val="28"/>
          <w:szCs w:val="28"/>
        </w:rPr>
        <w:t>1.</w:t>
      </w:r>
      <w:r w:rsidRPr="00EF77D9">
        <w:rPr>
          <w:rFonts w:ascii="Times New Roman" w:hAnsi="Times New Roman" w:cs="Times New Roman"/>
          <w:b/>
          <w:bCs/>
          <w:sz w:val="28"/>
          <w:szCs w:val="28"/>
        </w:rPr>
        <w:t>Data Splitting:</w:t>
      </w:r>
    </w:p>
    <w:p w14:paraId="03CCF9FC" w14:textId="77777777" w:rsidR="00E44C3A" w:rsidRPr="00EF77D9" w:rsidRDefault="00E44C3A" w:rsidP="00E44C3A">
      <w:pPr>
        <w:pStyle w:val="ListParagraph"/>
        <w:numPr>
          <w:ilvl w:val="0"/>
          <w:numId w:val="83"/>
        </w:numPr>
        <w:spacing w:line="256" w:lineRule="auto"/>
        <w:rPr>
          <w:rFonts w:ascii="Times New Roman" w:hAnsi="Times New Roman" w:cs="Times New Roman"/>
          <w:sz w:val="28"/>
          <w:szCs w:val="28"/>
        </w:rPr>
      </w:pPr>
      <w:r w:rsidRPr="00EF77D9">
        <w:rPr>
          <w:rFonts w:ascii="Times New Roman" w:hAnsi="Times New Roman" w:cs="Times New Roman"/>
          <w:sz w:val="28"/>
          <w:szCs w:val="28"/>
        </w:rPr>
        <w:t>Split the dataset into training and testing sets. You can use techniques like stratified sampling to ensure class balance.</w:t>
      </w:r>
    </w:p>
    <w:p w14:paraId="699EE367" w14:textId="77777777" w:rsidR="00E44C3A" w:rsidRPr="00B36D30" w:rsidRDefault="00E44C3A" w:rsidP="00E44C3A">
      <w:pPr>
        <w:rPr>
          <w:rFonts w:ascii="Times New Roman" w:hAnsi="Times New Roman" w:cs="Times New Roman"/>
          <w:sz w:val="28"/>
          <w:szCs w:val="28"/>
        </w:rPr>
      </w:pPr>
    </w:p>
    <w:p w14:paraId="0F86E2BA"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2.Selecting a Model:</w:t>
      </w:r>
    </w:p>
    <w:p w14:paraId="44B4BA29" w14:textId="77777777" w:rsidR="00E44C3A" w:rsidRDefault="00E44C3A" w:rsidP="00E44C3A">
      <w:pPr>
        <w:pStyle w:val="ListParagraph"/>
        <w:numPr>
          <w:ilvl w:val="0"/>
          <w:numId w:val="83"/>
        </w:numPr>
        <w:spacing w:line="256" w:lineRule="auto"/>
        <w:rPr>
          <w:rFonts w:ascii="Times New Roman" w:hAnsi="Times New Roman" w:cs="Times New Roman"/>
          <w:sz w:val="28"/>
          <w:szCs w:val="28"/>
        </w:rPr>
      </w:pPr>
      <w:r w:rsidRPr="00381932">
        <w:rPr>
          <w:rFonts w:ascii="Times New Roman" w:hAnsi="Times New Roman" w:cs="Times New Roman"/>
          <w:sz w:val="28"/>
          <w:szCs w:val="28"/>
        </w:rPr>
        <w:t>Choose an appropriate machine learning algorithm for binary classification. Common choices include logistic regression, random forests, support vector machines, or neural networks.</w:t>
      </w:r>
    </w:p>
    <w:p w14:paraId="64568066" w14:textId="77777777" w:rsidR="00E44C3A" w:rsidRPr="00381932" w:rsidRDefault="00E44C3A" w:rsidP="00E44C3A">
      <w:pPr>
        <w:pStyle w:val="ListParagraph"/>
        <w:numPr>
          <w:ilvl w:val="0"/>
          <w:numId w:val="83"/>
        </w:numPr>
        <w:spacing w:line="256" w:lineRule="auto"/>
        <w:rPr>
          <w:rFonts w:ascii="Times New Roman" w:hAnsi="Times New Roman" w:cs="Times New Roman"/>
          <w:sz w:val="28"/>
          <w:szCs w:val="28"/>
        </w:rPr>
      </w:pPr>
      <w:r w:rsidRPr="00381932">
        <w:rPr>
          <w:rFonts w:ascii="Times New Roman" w:hAnsi="Times New Roman" w:cs="Times New Roman"/>
          <w:sz w:val="28"/>
          <w:szCs w:val="28"/>
        </w:rPr>
        <w:t xml:space="preserve"> Consider the nature of your data and the model's interpretability.</w:t>
      </w:r>
    </w:p>
    <w:p w14:paraId="6588AA29" w14:textId="77777777" w:rsidR="00E44C3A" w:rsidRPr="00B36D30" w:rsidRDefault="00E44C3A" w:rsidP="00E44C3A">
      <w:pPr>
        <w:rPr>
          <w:rFonts w:ascii="Times New Roman" w:hAnsi="Times New Roman" w:cs="Times New Roman"/>
          <w:sz w:val="28"/>
          <w:szCs w:val="28"/>
        </w:rPr>
      </w:pPr>
    </w:p>
    <w:p w14:paraId="46F4D052"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lastRenderedPageBreak/>
        <w:t>3.Model Training:</w:t>
      </w:r>
    </w:p>
    <w:p w14:paraId="38E8A312" w14:textId="77777777" w:rsidR="00E44C3A" w:rsidRPr="00381932" w:rsidRDefault="00E44C3A" w:rsidP="00E44C3A">
      <w:pPr>
        <w:pStyle w:val="ListParagraph"/>
        <w:numPr>
          <w:ilvl w:val="0"/>
          <w:numId w:val="84"/>
        </w:numPr>
        <w:spacing w:line="256" w:lineRule="auto"/>
        <w:rPr>
          <w:rFonts w:ascii="Times New Roman" w:hAnsi="Times New Roman" w:cs="Times New Roman"/>
          <w:sz w:val="28"/>
          <w:szCs w:val="28"/>
        </w:rPr>
      </w:pPr>
      <w:r w:rsidRPr="00381932">
        <w:rPr>
          <w:rFonts w:ascii="Times New Roman" w:hAnsi="Times New Roman" w:cs="Times New Roman"/>
          <w:sz w:val="28"/>
          <w:szCs w:val="28"/>
        </w:rPr>
        <w:t>Train the selected model on the training data, using the features to predict water potability.</w:t>
      </w:r>
    </w:p>
    <w:p w14:paraId="4FC4B5BE" w14:textId="77777777" w:rsidR="00E44C3A" w:rsidRPr="00B36D30" w:rsidRDefault="00E44C3A" w:rsidP="00E44C3A">
      <w:pPr>
        <w:rPr>
          <w:rFonts w:ascii="Times New Roman" w:hAnsi="Times New Roman" w:cs="Times New Roman"/>
          <w:sz w:val="28"/>
          <w:szCs w:val="28"/>
        </w:rPr>
      </w:pPr>
    </w:p>
    <w:p w14:paraId="487D0972"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4.Model Tuning:</w:t>
      </w:r>
    </w:p>
    <w:p w14:paraId="7FE048EE" w14:textId="77777777" w:rsidR="00E44C3A" w:rsidRDefault="00E44C3A" w:rsidP="00E44C3A">
      <w:pPr>
        <w:pStyle w:val="ListParagraph"/>
        <w:numPr>
          <w:ilvl w:val="0"/>
          <w:numId w:val="84"/>
        </w:numPr>
        <w:spacing w:line="256" w:lineRule="auto"/>
        <w:rPr>
          <w:rFonts w:ascii="Times New Roman" w:hAnsi="Times New Roman" w:cs="Times New Roman"/>
          <w:sz w:val="28"/>
          <w:szCs w:val="28"/>
        </w:rPr>
      </w:pPr>
      <w:r w:rsidRPr="00381932">
        <w:rPr>
          <w:rFonts w:ascii="Times New Roman" w:hAnsi="Times New Roman" w:cs="Times New Roman"/>
          <w:sz w:val="28"/>
          <w:szCs w:val="28"/>
        </w:rPr>
        <w:t>Optimize hyperparameters of the model to improve its performance.</w:t>
      </w:r>
    </w:p>
    <w:p w14:paraId="5A5ACF97" w14:textId="77777777" w:rsidR="00E44C3A" w:rsidRPr="00381932" w:rsidRDefault="00E44C3A" w:rsidP="00E44C3A">
      <w:pPr>
        <w:pStyle w:val="ListParagraph"/>
        <w:numPr>
          <w:ilvl w:val="0"/>
          <w:numId w:val="84"/>
        </w:numPr>
        <w:spacing w:line="256" w:lineRule="auto"/>
        <w:rPr>
          <w:rFonts w:ascii="Times New Roman" w:hAnsi="Times New Roman" w:cs="Times New Roman"/>
          <w:sz w:val="28"/>
          <w:szCs w:val="28"/>
        </w:rPr>
      </w:pPr>
      <w:r w:rsidRPr="00381932">
        <w:rPr>
          <w:rFonts w:ascii="Times New Roman" w:hAnsi="Times New Roman" w:cs="Times New Roman"/>
          <w:sz w:val="28"/>
          <w:szCs w:val="28"/>
        </w:rPr>
        <w:t>Techniques like grid search or random search can be helpful.</w:t>
      </w:r>
    </w:p>
    <w:p w14:paraId="68DABAE1" w14:textId="77777777" w:rsidR="00E44C3A" w:rsidRPr="00381932" w:rsidRDefault="00E44C3A" w:rsidP="00E44C3A">
      <w:pPr>
        <w:rPr>
          <w:rFonts w:ascii="Times New Roman" w:hAnsi="Times New Roman" w:cs="Times New Roman"/>
          <w:b/>
          <w:bCs/>
          <w:sz w:val="28"/>
          <w:szCs w:val="28"/>
        </w:rPr>
      </w:pPr>
    </w:p>
    <w:p w14:paraId="2A404094" w14:textId="77777777" w:rsidR="00E44C3A" w:rsidRDefault="00E44C3A" w:rsidP="00E44C3A">
      <w:pPr>
        <w:rPr>
          <w:rFonts w:ascii="Times New Roman" w:hAnsi="Times New Roman" w:cs="Times New Roman"/>
          <w:b/>
          <w:bCs/>
          <w:sz w:val="28"/>
          <w:szCs w:val="28"/>
        </w:rPr>
      </w:pPr>
    </w:p>
    <w:p w14:paraId="0492CBF7"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Evaluation:</w:t>
      </w:r>
    </w:p>
    <w:p w14:paraId="0EA77A55" w14:textId="77777777" w:rsidR="00E44C3A" w:rsidRPr="00B36D30" w:rsidRDefault="00E44C3A" w:rsidP="00E44C3A">
      <w:pPr>
        <w:rPr>
          <w:rFonts w:ascii="Times New Roman" w:hAnsi="Times New Roman" w:cs="Times New Roman"/>
          <w:sz w:val="28"/>
          <w:szCs w:val="28"/>
        </w:rPr>
      </w:pPr>
    </w:p>
    <w:p w14:paraId="4A0CC82F"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1. Model Evaluation Metrics:</w:t>
      </w:r>
    </w:p>
    <w:p w14:paraId="67689AA9" w14:textId="77777777" w:rsidR="00E44C3A" w:rsidRDefault="00E44C3A" w:rsidP="00E44C3A">
      <w:pPr>
        <w:pStyle w:val="ListParagraph"/>
        <w:numPr>
          <w:ilvl w:val="0"/>
          <w:numId w:val="85"/>
        </w:numPr>
        <w:spacing w:line="256" w:lineRule="auto"/>
        <w:rPr>
          <w:rFonts w:ascii="Times New Roman" w:hAnsi="Times New Roman" w:cs="Times New Roman"/>
          <w:sz w:val="28"/>
          <w:szCs w:val="28"/>
        </w:rPr>
      </w:pPr>
      <w:r w:rsidRPr="00381932">
        <w:rPr>
          <w:rFonts w:ascii="Times New Roman" w:hAnsi="Times New Roman" w:cs="Times New Roman"/>
          <w:sz w:val="28"/>
          <w:szCs w:val="28"/>
        </w:rPr>
        <w:t>Evaluate the model's performance using appropriate metrics, such as accuracy, precision, recall, F1-score, and the area under the ROC curve (AUC).</w:t>
      </w:r>
    </w:p>
    <w:p w14:paraId="330236FD" w14:textId="77777777" w:rsidR="00E44C3A" w:rsidRPr="00381932" w:rsidRDefault="00E44C3A" w:rsidP="00E44C3A">
      <w:pPr>
        <w:pStyle w:val="ListParagraph"/>
        <w:numPr>
          <w:ilvl w:val="0"/>
          <w:numId w:val="85"/>
        </w:numPr>
        <w:spacing w:line="256" w:lineRule="auto"/>
        <w:rPr>
          <w:rFonts w:ascii="Times New Roman" w:hAnsi="Times New Roman" w:cs="Times New Roman"/>
          <w:sz w:val="28"/>
          <w:szCs w:val="28"/>
        </w:rPr>
      </w:pPr>
      <w:r w:rsidRPr="00381932">
        <w:rPr>
          <w:rFonts w:ascii="Times New Roman" w:hAnsi="Times New Roman" w:cs="Times New Roman"/>
          <w:sz w:val="28"/>
          <w:szCs w:val="28"/>
        </w:rPr>
        <w:t xml:space="preserve"> For a drinking water model, it is essential to focus on both accuracy and sensitivity (recall) to ensure safe drinking water.</w:t>
      </w:r>
    </w:p>
    <w:p w14:paraId="77044978" w14:textId="77777777" w:rsidR="00E44C3A" w:rsidRPr="00B36D30" w:rsidRDefault="00E44C3A" w:rsidP="00E44C3A">
      <w:pPr>
        <w:rPr>
          <w:rFonts w:ascii="Times New Roman" w:hAnsi="Times New Roman" w:cs="Times New Roman"/>
          <w:sz w:val="28"/>
          <w:szCs w:val="28"/>
        </w:rPr>
      </w:pPr>
    </w:p>
    <w:p w14:paraId="7A837E52"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2.Confusion Matrix:</w:t>
      </w:r>
    </w:p>
    <w:p w14:paraId="21920833" w14:textId="77777777" w:rsidR="00E44C3A" w:rsidRPr="00381932" w:rsidRDefault="00E44C3A" w:rsidP="00E44C3A">
      <w:pPr>
        <w:pStyle w:val="ListParagraph"/>
        <w:numPr>
          <w:ilvl w:val="0"/>
          <w:numId w:val="86"/>
        </w:numPr>
        <w:spacing w:line="256" w:lineRule="auto"/>
        <w:rPr>
          <w:rFonts w:ascii="Times New Roman" w:hAnsi="Times New Roman" w:cs="Times New Roman"/>
          <w:sz w:val="28"/>
          <w:szCs w:val="28"/>
        </w:rPr>
      </w:pPr>
      <w:r w:rsidRPr="00381932">
        <w:rPr>
          <w:rFonts w:ascii="Times New Roman" w:hAnsi="Times New Roman" w:cs="Times New Roman"/>
          <w:sz w:val="28"/>
          <w:szCs w:val="28"/>
        </w:rPr>
        <w:t>Examine the confusion matrix to understand the model's true positives, true negatives, false positives, and false negatives.</w:t>
      </w:r>
    </w:p>
    <w:p w14:paraId="7A516278" w14:textId="77777777" w:rsidR="00E44C3A" w:rsidRPr="00B36D30" w:rsidRDefault="00E44C3A" w:rsidP="00E44C3A">
      <w:pPr>
        <w:rPr>
          <w:rFonts w:ascii="Times New Roman" w:hAnsi="Times New Roman" w:cs="Times New Roman"/>
          <w:sz w:val="28"/>
          <w:szCs w:val="28"/>
        </w:rPr>
      </w:pPr>
    </w:p>
    <w:p w14:paraId="1F3B7C8C"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3.Cross-Validation:</w:t>
      </w:r>
    </w:p>
    <w:p w14:paraId="4825D084" w14:textId="77777777" w:rsidR="00E44C3A" w:rsidRPr="00381932" w:rsidRDefault="00E44C3A" w:rsidP="00E44C3A">
      <w:pPr>
        <w:pStyle w:val="ListParagraph"/>
        <w:numPr>
          <w:ilvl w:val="0"/>
          <w:numId w:val="86"/>
        </w:numPr>
        <w:spacing w:line="256" w:lineRule="auto"/>
        <w:rPr>
          <w:rFonts w:ascii="Times New Roman" w:hAnsi="Times New Roman" w:cs="Times New Roman"/>
          <w:sz w:val="28"/>
          <w:szCs w:val="28"/>
        </w:rPr>
      </w:pPr>
      <w:r w:rsidRPr="00381932">
        <w:rPr>
          <w:rFonts w:ascii="Times New Roman" w:hAnsi="Times New Roman" w:cs="Times New Roman"/>
          <w:sz w:val="28"/>
          <w:szCs w:val="28"/>
        </w:rPr>
        <w:t>Implement cross-validation to ensure the model's robustness and reduce overfitting.</w:t>
      </w:r>
    </w:p>
    <w:p w14:paraId="6DBD20A2" w14:textId="77777777" w:rsidR="00E44C3A" w:rsidRPr="00B36D30" w:rsidRDefault="00E44C3A" w:rsidP="00E44C3A">
      <w:pPr>
        <w:rPr>
          <w:rFonts w:ascii="Times New Roman" w:hAnsi="Times New Roman" w:cs="Times New Roman"/>
          <w:sz w:val="28"/>
          <w:szCs w:val="28"/>
        </w:rPr>
      </w:pPr>
    </w:p>
    <w:p w14:paraId="0B99C809"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4.Interpretability:</w:t>
      </w:r>
    </w:p>
    <w:p w14:paraId="259BCB60" w14:textId="77777777" w:rsidR="00E44C3A" w:rsidRPr="00381932" w:rsidRDefault="00E44C3A" w:rsidP="00E44C3A">
      <w:pPr>
        <w:pStyle w:val="ListParagraph"/>
        <w:numPr>
          <w:ilvl w:val="0"/>
          <w:numId w:val="86"/>
        </w:numPr>
        <w:spacing w:line="256" w:lineRule="auto"/>
        <w:rPr>
          <w:rFonts w:ascii="Times New Roman" w:hAnsi="Times New Roman" w:cs="Times New Roman"/>
          <w:sz w:val="28"/>
          <w:szCs w:val="28"/>
        </w:rPr>
      </w:pPr>
      <w:r w:rsidRPr="00381932">
        <w:rPr>
          <w:rFonts w:ascii="Times New Roman" w:hAnsi="Times New Roman" w:cs="Times New Roman"/>
          <w:sz w:val="28"/>
          <w:szCs w:val="28"/>
        </w:rPr>
        <w:t>Interpret the model to understand which features are most influential in determining water potability.</w:t>
      </w:r>
    </w:p>
    <w:p w14:paraId="64D5EE00" w14:textId="77777777" w:rsidR="00E44C3A" w:rsidRPr="00B36D30" w:rsidRDefault="00E44C3A" w:rsidP="00E44C3A">
      <w:pPr>
        <w:rPr>
          <w:rFonts w:ascii="Times New Roman" w:hAnsi="Times New Roman" w:cs="Times New Roman"/>
          <w:sz w:val="28"/>
          <w:szCs w:val="28"/>
        </w:rPr>
      </w:pPr>
    </w:p>
    <w:p w14:paraId="7E1864D1"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lastRenderedPageBreak/>
        <w:t>5.Model Deployment:</w:t>
      </w:r>
    </w:p>
    <w:p w14:paraId="08E09892" w14:textId="77777777" w:rsidR="00E44C3A" w:rsidRPr="00381932" w:rsidRDefault="00E44C3A" w:rsidP="00E44C3A">
      <w:pPr>
        <w:pStyle w:val="ListParagraph"/>
        <w:numPr>
          <w:ilvl w:val="0"/>
          <w:numId w:val="86"/>
        </w:numPr>
        <w:spacing w:line="256" w:lineRule="auto"/>
        <w:rPr>
          <w:rFonts w:ascii="Times New Roman" w:hAnsi="Times New Roman" w:cs="Times New Roman"/>
          <w:sz w:val="28"/>
          <w:szCs w:val="28"/>
        </w:rPr>
      </w:pPr>
      <w:r w:rsidRPr="00381932">
        <w:rPr>
          <w:rFonts w:ascii="Times New Roman" w:hAnsi="Times New Roman" w:cs="Times New Roman"/>
          <w:sz w:val="28"/>
          <w:szCs w:val="28"/>
        </w:rPr>
        <w:t>If the model performs well and meets the criteria for safe drinking water, deploy it in a real-world setting for continuous monitoring and decision-making.</w:t>
      </w:r>
    </w:p>
    <w:p w14:paraId="2B49C938" w14:textId="77777777" w:rsidR="00E44C3A" w:rsidRPr="00381932" w:rsidRDefault="00E44C3A" w:rsidP="00E44C3A">
      <w:pPr>
        <w:rPr>
          <w:rFonts w:ascii="Times New Roman" w:hAnsi="Times New Roman" w:cs="Times New Roman"/>
          <w:b/>
          <w:bCs/>
          <w:sz w:val="28"/>
          <w:szCs w:val="28"/>
        </w:rPr>
      </w:pPr>
    </w:p>
    <w:p w14:paraId="48B93B51"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6.Monitoring and Maintenance:</w:t>
      </w:r>
    </w:p>
    <w:p w14:paraId="05256154" w14:textId="77777777" w:rsidR="00E44C3A" w:rsidRPr="00381932" w:rsidRDefault="00E44C3A" w:rsidP="00E44C3A">
      <w:pPr>
        <w:pStyle w:val="ListParagraph"/>
        <w:numPr>
          <w:ilvl w:val="0"/>
          <w:numId w:val="86"/>
        </w:numPr>
        <w:spacing w:line="256" w:lineRule="auto"/>
        <w:rPr>
          <w:rFonts w:ascii="Times New Roman" w:hAnsi="Times New Roman" w:cs="Times New Roman"/>
          <w:sz w:val="28"/>
          <w:szCs w:val="28"/>
        </w:rPr>
      </w:pPr>
      <w:r w:rsidRPr="00381932">
        <w:rPr>
          <w:rFonts w:ascii="Times New Roman" w:hAnsi="Times New Roman" w:cs="Times New Roman"/>
          <w:sz w:val="28"/>
          <w:szCs w:val="28"/>
        </w:rPr>
        <w:t>Regularly monitor the model's performance and update it as needed to account for changing water quality conditions or new data.</w:t>
      </w:r>
    </w:p>
    <w:p w14:paraId="06139143" w14:textId="77777777" w:rsidR="00E44C3A" w:rsidRPr="00B36D30" w:rsidRDefault="00E44C3A" w:rsidP="00E44C3A">
      <w:pPr>
        <w:rPr>
          <w:rFonts w:ascii="Times New Roman" w:hAnsi="Times New Roman" w:cs="Times New Roman"/>
          <w:sz w:val="28"/>
          <w:szCs w:val="28"/>
        </w:rPr>
      </w:pPr>
    </w:p>
    <w:p w14:paraId="37B85E3A" w14:textId="77777777" w:rsidR="00E44C3A" w:rsidRPr="00381932" w:rsidRDefault="00E44C3A" w:rsidP="00E44C3A">
      <w:pPr>
        <w:rPr>
          <w:rFonts w:ascii="Times New Roman" w:hAnsi="Times New Roman" w:cs="Times New Roman"/>
          <w:b/>
          <w:bCs/>
          <w:sz w:val="28"/>
          <w:szCs w:val="28"/>
        </w:rPr>
      </w:pPr>
      <w:r w:rsidRPr="00381932">
        <w:rPr>
          <w:rFonts w:ascii="Times New Roman" w:hAnsi="Times New Roman" w:cs="Times New Roman"/>
          <w:b/>
          <w:bCs/>
          <w:sz w:val="28"/>
          <w:szCs w:val="28"/>
        </w:rPr>
        <w:t>7.Documentation:</w:t>
      </w:r>
    </w:p>
    <w:p w14:paraId="3703BB53" w14:textId="77777777" w:rsidR="00E44C3A" w:rsidRPr="00381932" w:rsidRDefault="00E44C3A" w:rsidP="00E44C3A">
      <w:pPr>
        <w:pStyle w:val="ListParagraph"/>
        <w:numPr>
          <w:ilvl w:val="0"/>
          <w:numId w:val="86"/>
        </w:numPr>
        <w:spacing w:line="256" w:lineRule="auto"/>
        <w:rPr>
          <w:rFonts w:ascii="Times New Roman" w:hAnsi="Times New Roman" w:cs="Times New Roman"/>
          <w:sz w:val="28"/>
          <w:szCs w:val="28"/>
        </w:rPr>
      </w:pPr>
      <w:r w:rsidRPr="00381932">
        <w:rPr>
          <w:rFonts w:ascii="Times New Roman" w:hAnsi="Times New Roman" w:cs="Times New Roman"/>
          <w:sz w:val="28"/>
          <w:szCs w:val="28"/>
        </w:rPr>
        <w:t>Keep comprehensive records of the entire process, including data sources, preprocessing steps, model details, and evaluation results for transparency and reproducibility.</w:t>
      </w:r>
    </w:p>
    <w:p w14:paraId="25363A58" w14:textId="77777777" w:rsidR="00E44C3A" w:rsidRPr="00B36D30" w:rsidRDefault="00E44C3A" w:rsidP="00E44C3A">
      <w:pPr>
        <w:rPr>
          <w:rFonts w:ascii="Times New Roman" w:hAnsi="Times New Roman" w:cs="Times New Roman"/>
          <w:sz w:val="28"/>
          <w:szCs w:val="28"/>
        </w:rPr>
      </w:pPr>
    </w:p>
    <w:p w14:paraId="2C68F79E" w14:textId="77777777" w:rsidR="00E44C3A" w:rsidRDefault="00E44C3A" w:rsidP="00E44C3A">
      <w:pPr>
        <w:rPr>
          <w:rFonts w:ascii="Times New Roman" w:hAnsi="Times New Roman" w:cs="Times New Roman"/>
          <w:sz w:val="28"/>
          <w:szCs w:val="28"/>
        </w:rPr>
      </w:pPr>
      <w:r w:rsidRPr="00B36D30">
        <w:rPr>
          <w:rFonts w:ascii="Times New Roman" w:hAnsi="Times New Roman" w:cs="Times New Roman"/>
          <w:sz w:val="28"/>
          <w:szCs w:val="28"/>
        </w:rPr>
        <w:t>By following these steps, you can develop a robust and reliable model to assess the potability of water based on various water quality parameters. It's essential to ensure that the model is accurate and safe for drinking water decisions.</w:t>
      </w:r>
    </w:p>
    <w:p w14:paraId="51F04456" w14:textId="77777777" w:rsidR="00E44C3A" w:rsidRDefault="00E44C3A" w:rsidP="00E44C3A">
      <w:pPr>
        <w:rPr>
          <w:rFonts w:ascii="Times New Roman" w:hAnsi="Times New Roman" w:cs="Times New Roman"/>
          <w:sz w:val="28"/>
          <w:szCs w:val="28"/>
        </w:rPr>
      </w:pPr>
    </w:p>
    <w:p w14:paraId="097A6C37"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#Exploratory Data Analysis</w:t>
      </w:r>
    </w:p>
    <w:p w14:paraId="38962CB5"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Corrmat</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df.corr</w:t>
      </w:r>
      <w:proofErr w:type="spellEnd"/>
      <w:proofErr w:type="gramEnd"/>
      <w:r w:rsidRPr="00610468">
        <w:rPr>
          <w:rFonts w:ascii="Times New Roman" w:hAnsi="Times New Roman" w:cs="Times New Roman"/>
          <w:sz w:val="28"/>
          <w:szCs w:val="28"/>
        </w:rPr>
        <w:t>()</w:t>
      </w:r>
    </w:p>
    <w:p w14:paraId="743DF477"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plt.subplots</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figsize</w:t>
      </w:r>
      <w:proofErr w:type="spellEnd"/>
      <w:r w:rsidRPr="00610468">
        <w:rPr>
          <w:rFonts w:ascii="Times New Roman" w:hAnsi="Times New Roman" w:cs="Times New Roman"/>
          <w:sz w:val="28"/>
          <w:szCs w:val="28"/>
        </w:rPr>
        <w:t>=(7,7))</w:t>
      </w:r>
    </w:p>
    <w:p w14:paraId="07D87BD6"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sns.heatmap</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Corrmat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cmap</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YlGnBu</w:t>
      </w:r>
      <w:proofErr w:type="spellEnd"/>
      <w:r w:rsidRPr="00610468">
        <w:rPr>
          <w:rFonts w:ascii="Times New Roman" w:hAnsi="Times New Roman" w:cs="Times New Roman"/>
          <w:sz w:val="28"/>
          <w:szCs w:val="28"/>
        </w:rPr>
        <w:t xml:space="preserve">", square = True, </w:t>
      </w:r>
      <w:proofErr w:type="spellStart"/>
      <w:r w:rsidRPr="00610468">
        <w:rPr>
          <w:rFonts w:ascii="Times New Roman" w:hAnsi="Times New Roman" w:cs="Times New Roman"/>
          <w:sz w:val="28"/>
          <w:szCs w:val="28"/>
        </w:rPr>
        <w:t>annot</w:t>
      </w:r>
      <w:proofErr w:type="spellEnd"/>
      <w:r w:rsidRPr="00610468">
        <w:rPr>
          <w:rFonts w:ascii="Times New Roman" w:hAnsi="Times New Roman" w:cs="Times New Roman"/>
          <w:sz w:val="28"/>
          <w:szCs w:val="28"/>
        </w:rPr>
        <w:t xml:space="preserve">=True, </w:t>
      </w:r>
      <w:proofErr w:type="spellStart"/>
      <w:r w:rsidRPr="00610468">
        <w:rPr>
          <w:rFonts w:ascii="Times New Roman" w:hAnsi="Times New Roman" w:cs="Times New Roman"/>
          <w:sz w:val="28"/>
          <w:szCs w:val="28"/>
        </w:rPr>
        <w:t>fmt</w:t>
      </w:r>
      <w:proofErr w:type="spellEnd"/>
      <w:r w:rsidRPr="00610468">
        <w:rPr>
          <w:rFonts w:ascii="Times New Roman" w:hAnsi="Times New Roman" w:cs="Times New Roman"/>
          <w:sz w:val="28"/>
          <w:szCs w:val="28"/>
        </w:rPr>
        <w:t>='.2f')</w:t>
      </w:r>
    </w:p>
    <w:p w14:paraId="171364EF" w14:textId="77777777" w:rsidR="00E44C3A"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plt.show</w:t>
      </w:r>
      <w:proofErr w:type="spellEnd"/>
      <w:proofErr w:type="gramEnd"/>
      <w:r w:rsidRPr="00610468">
        <w:rPr>
          <w:rFonts w:ascii="Times New Roman" w:hAnsi="Times New Roman" w:cs="Times New Roman"/>
          <w:sz w:val="28"/>
          <w:szCs w:val="28"/>
        </w:rPr>
        <w:t>()</w:t>
      </w:r>
    </w:p>
    <w:p w14:paraId="5E13F466" w14:textId="77777777" w:rsidR="00E44C3A" w:rsidRPr="00610468" w:rsidRDefault="00E44C3A" w:rsidP="00E44C3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D4629C" wp14:editId="74D7CCB7">
            <wp:extent cx="5731510" cy="5116195"/>
            <wp:effectExtent l="0" t="0" r="2540" b="8255"/>
            <wp:docPr id="140045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3961" name="Picture 1400453961"/>
                    <pic:cNvPicPr/>
                  </pic:nvPicPr>
                  <pic:blipFill>
                    <a:blip r:embed="rId12">
                      <a:extLst>
                        <a:ext uri="{28A0092B-C50C-407E-A947-70E740481C1C}">
                          <a14:useLocalDpi xmlns:a14="http://schemas.microsoft.com/office/drawing/2010/main" val="0"/>
                        </a:ext>
                      </a:extLst>
                    </a:blip>
                    <a:stretch>
                      <a:fillRect/>
                    </a:stretch>
                  </pic:blipFill>
                  <pic:spPr>
                    <a:xfrm>
                      <a:off x="0" y="0"/>
                      <a:ext cx="5731510" cy="5116195"/>
                    </a:xfrm>
                    <a:prstGeom prst="rect">
                      <a:avLst/>
                    </a:prstGeom>
                  </pic:spPr>
                </pic:pic>
              </a:graphicData>
            </a:graphic>
          </wp:inline>
        </w:drawing>
      </w:r>
    </w:p>
    <w:p w14:paraId="3E93C326"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fig </w:t>
      </w:r>
      <w:proofErr w:type="gramStart"/>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ex.pie</w:t>
      </w:r>
      <w:proofErr w:type="spellEnd"/>
      <w:proofErr w:type="gram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df</w:t>
      </w:r>
      <w:proofErr w:type="spellEnd"/>
      <w:r w:rsidRPr="00610468">
        <w:rPr>
          <w:rFonts w:ascii="Times New Roman" w:hAnsi="Times New Roman" w:cs="Times New Roman"/>
          <w:sz w:val="28"/>
          <w:szCs w:val="28"/>
        </w:rPr>
        <w:t>, names = "Potability", hole = 0.4, template = "</w:t>
      </w:r>
      <w:proofErr w:type="spellStart"/>
      <w:r w:rsidRPr="00610468">
        <w:rPr>
          <w:rFonts w:ascii="Times New Roman" w:hAnsi="Times New Roman" w:cs="Times New Roman"/>
          <w:sz w:val="28"/>
          <w:szCs w:val="28"/>
        </w:rPr>
        <w:t>plotly_dark</w:t>
      </w:r>
      <w:proofErr w:type="spellEnd"/>
      <w:r w:rsidRPr="00610468">
        <w:rPr>
          <w:rFonts w:ascii="Times New Roman" w:hAnsi="Times New Roman" w:cs="Times New Roman"/>
          <w:sz w:val="28"/>
          <w:szCs w:val="28"/>
        </w:rPr>
        <w:t>")</w:t>
      </w:r>
    </w:p>
    <w:p w14:paraId="45B25754"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fig.show</w:t>
      </w:r>
      <w:proofErr w:type="spellEnd"/>
      <w:proofErr w:type="gramEnd"/>
      <w:r w:rsidRPr="00610468">
        <w:rPr>
          <w:rFonts w:ascii="Times New Roman" w:hAnsi="Times New Roman" w:cs="Times New Roman"/>
          <w:sz w:val="28"/>
          <w:szCs w:val="28"/>
        </w:rPr>
        <w:t xml:space="preserve"> ()</w:t>
      </w:r>
    </w:p>
    <w:p w14:paraId="65CD1924" w14:textId="77777777" w:rsidR="00E44C3A"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sns.violinplot</w:t>
      </w:r>
      <w:proofErr w:type="spellEnd"/>
      <w:proofErr w:type="gramEnd"/>
      <w:r w:rsidRPr="00610468">
        <w:rPr>
          <w:rFonts w:ascii="Times New Roman" w:hAnsi="Times New Roman" w:cs="Times New Roman"/>
          <w:sz w:val="28"/>
          <w:szCs w:val="28"/>
        </w:rPr>
        <w:t>(x='Potability', y='</w:t>
      </w:r>
      <w:proofErr w:type="spellStart"/>
      <w:r w:rsidRPr="00610468">
        <w:rPr>
          <w:rFonts w:ascii="Times New Roman" w:hAnsi="Times New Roman" w:cs="Times New Roman"/>
          <w:sz w:val="28"/>
          <w:szCs w:val="28"/>
        </w:rPr>
        <w:t>ph</w:t>
      </w:r>
      <w:proofErr w:type="spellEnd"/>
      <w:r w:rsidRPr="00610468">
        <w:rPr>
          <w:rFonts w:ascii="Times New Roman" w:hAnsi="Times New Roman" w:cs="Times New Roman"/>
          <w:sz w:val="28"/>
          <w:szCs w:val="28"/>
        </w:rPr>
        <w:t>', data=</w:t>
      </w:r>
      <w:proofErr w:type="spellStart"/>
      <w:r w:rsidRPr="00610468">
        <w:rPr>
          <w:rFonts w:ascii="Times New Roman" w:hAnsi="Times New Roman" w:cs="Times New Roman"/>
          <w:sz w:val="28"/>
          <w:szCs w:val="28"/>
        </w:rPr>
        <w:t>df</w:t>
      </w:r>
      <w:proofErr w:type="spellEnd"/>
      <w:r w:rsidRPr="00610468">
        <w:rPr>
          <w:rFonts w:ascii="Times New Roman" w:hAnsi="Times New Roman" w:cs="Times New Roman"/>
          <w:sz w:val="28"/>
          <w:szCs w:val="28"/>
        </w:rPr>
        <w:t>, palette='rocket')</w:t>
      </w:r>
    </w:p>
    <w:p w14:paraId="084A5BF0" w14:textId="77777777" w:rsidR="00E44C3A" w:rsidRPr="00610468" w:rsidRDefault="00E44C3A" w:rsidP="00E44C3A">
      <w:pPr>
        <w:rPr>
          <w:rFonts w:ascii="Times New Roman" w:hAnsi="Times New Roman" w:cs="Times New Roman"/>
          <w:sz w:val="28"/>
          <w:szCs w:val="28"/>
        </w:rPr>
      </w:pPr>
    </w:p>
    <w:p w14:paraId="27B5C235" w14:textId="77777777" w:rsidR="00E44C3A" w:rsidRDefault="00E44C3A" w:rsidP="00E44C3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D584B7" wp14:editId="3B511A40">
            <wp:extent cx="5456393" cy="3322608"/>
            <wp:effectExtent l="0" t="0" r="0" b="0"/>
            <wp:docPr id="1629760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60383" name="Picture 1629760383"/>
                    <pic:cNvPicPr/>
                  </pic:nvPicPr>
                  <pic:blipFill>
                    <a:blip r:embed="rId13">
                      <a:extLst>
                        <a:ext uri="{28A0092B-C50C-407E-A947-70E740481C1C}">
                          <a14:useLocalDpi xmlns:a14="http://schemas.microsoft.com/office/drawing/2010/main" val="0"/>
                        </a:ext>
                      </a:extLst>
                    </a:blip>
                    <a:stretch>
                      <a:fillRect/>
                    </a:stretch>
                  </pic:blipFill>
                  <pic:spPr>
                    <a:xfrm>
                      <a:off x="0" y="0"/>
                      <a:ext cx="5456393" cy="3322608"/>
                    </a:xfrm>
                    <a:prstGeom prst="rect">
                      <a:avLst/>
                    </a:prstGeom>
                  </pic:spPr>
                </pic:pic>
              </a:graphicData>
            </a:graphic>
          </wp:inline>
        </w:drawing>
      </w:r>
    </w:p>
    <w:p w14:paraId="02E831B1"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gramEnd"/>
      <w:r w:rsidRPr="00610468">
        <w:rPr>
          <w:rFonts w:ascii="Times New Roman" w:hAnsi="Times New Roman" w:cs="Times New Roman"/>
          <w:sz w:val="28"/>
          <w:szCs w:val="28"/>
        </w:rPr>
        <w:t>'Boxplot and density distribution of different features by Potability\n')</w:t>
      </w:r>
    </w:p>
    <w:p w14:paraId="20C6FCE3"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fig,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plt.subplots</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ncols</w:t>
      </w:r>
      <w:proofErr w:type="spellEnd"/>
      <w:r w:rsidRPr="00610468">
        <w:rPr>
          <w:rFonts w:ascii="Times New Roman" w:hAnsi="Times New Roman" w:cs="Times New Roman"/>
          <w:sz w:val="28"/>
          <w:szCs w:val="28"/>
        </w:rPr>
        <w:t xml:space="preserve">=2, </w:t>
      </w:r>
      <w:proofErr w:type="spellStart"/>
      <w:r w:rsidRPr="00610468">
        <w:rPr>
          <w:rFonts w:ascii="Times New Roman" w:hAnsi="Times New Roman" w:cs="Times New Roman"/>
          <w:sz w:val="28"/>
          <w:szCs w:val="28"/>
        </w:rPr>
        <w:t>nrows</w:t>
      </w:r>
      <w:proofErr w:type="spellEnd"/>
      <w:r w:rsidRPr="00610468">
        <w:rPr>
          <w:rFonts w:ascii="Times New Roman" w:hAnsi="Times New Roman" w:cs="Times New Roman"/>
          <w:sz w:val="28"/>
          <w:szCs w:val="28"/>
        </w:rPr>
        <w:t xml:space="preserve">=9, </w:t>
      </w:r>
      <w:proofErr w:type="spellStart"/>
      <w:r w:rsidRPr="00610468">
        <w:rPr>
          <w:rFonts w:ascii="Times New Roman" w:hAnsi="Times New Roman" w:cs="Times New Roman"/>
          <w:sz w:val="28"/>
          <w:szCs w:val="28"/>
        </w:rPr>
        <w:t>figsize</w:t>
      </w:r>
      <w:proofErr w:type="spellEnd"/>
      <w:r w:rsidRPr="00610468">
        <w:rPr>
          <w:rFonts w:ascii="Times New Roman" w:hAnsi="Times New Roman" w:cs="Times New Roman"/>
          <w:sz w:val="28"/>
          <w:szCs w:val="28"/>
        </w:rPr>
        <w:t>=(14, 28))</w:t>
      </w:r>
    </w:p>
    <w:p w14:paraId="0CE0630B"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features = list(</w:t>
      </w:r>
      <w:proofErr w:type="spellStart"/>
      <w:proofErr w:type="gramStart"/>
      <w:r w:rsidRPr="00610468">
        <w:rPr>
          <w:rFonts w:ascii="Times New Roman" w:hAnsi="Times New Roman" w:cs="Times New Roman"/>
          <w:sz w:val="28"/>
          <w:szCs w:val="28"/>
        </w:rPr>
        <w:t>df.columns</w:t>
      </w:r>
      <w:proofErr w:type="gramEnd"/>
      <w:r w:rsidRPr="00610468">
        <w:rPr>
          <w:rFonts w:ascii="Times New Roman" w:hAnsi="Times New Roman" w:cs="Times New Roman"/>
          <w:sz w:val="28"/>
          <w:szCs w:val="28"/>
        </w:rPr>
        <w:t>.drop</w:t>
      </w:r>
      <w:proofErr w:type="spellEnd"/>
      <w:r w:rsidRPr="00610468">
        <w:rPr>
          <w:rFonts w:ascii="Times New Roman" w:hAnsi="Times New Roman" w:cs="Times New Roman"/>
          <w:sz w:val="28"/>
          <w:szCs w:val="28"/>
        </w:rPr>
        <w:t>('Potability'))</w:t>
      </w:r>
    </w:p>
    <w:p w14:paraId="1744478F"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i</w:t>
      </w:r>
      <w:proofErr w:type="spellEnd"/>
      <w:r w:rsidRPr="00610468">
        <w:rPr>
          <w:rFonts w:ascii="Times New Roman" w:hAnsi="Times New Roman" w:cs="Times New Roman"/>
          <w:sz w:val="28"/>
          <w:szCs w:val="28"/>
        </w:rPr>
        <w:t>=0</w:t>
      </w:r>
    </w:p>
    <w:p w14:paraId="3179F305"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for cols in features:</w:t>
      </w:r>
    </w:p>
    <w:p w14:paraId="2E6CD7E4"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proofErr w:type="gramStart"/>
      <w:r w:rsidRPr="00610468">
        <w:rPr>
          <w:rFonts w:ascii="Times New Roman" w:hAnsi="Times New Roman" w:cs="Times New Roman"/>
          <w:sz w:val="28"/>
          <w:szCs w:val="28"/>
        </w:rPr>
        <w:t>sns.kdeplot</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df</w:t>
      </w:r>
      <w:proofErr w:type="spellEnd"/>
      <w:r w:rsidRPr="00610468">
        <w:rPr>
          <w:rFonts w:ascii="Times New Roman" w:hAnsi="Times New Roman" w:cs="Times New Roman"/>
          <w:sz w:val="28"/>
          <w:szCs w:val="28"/>
        </w:rPr>
        <w:t xml:space="preserve">[cols], fill=True, alpha=0.4, hue = </w:t>
      </w:r>
      <w:proofErr w:type="spellStart"/>
      <w:r w:rsidRPr="00610468">
        <w:rPr>
          <w:rFonts w:ascii="Times New Roman" w:hAnsi="Times New Roman" w:cs="Times New Roman"/>
          <w:sz w:val="28"/>
          <w:szCs w:val="28"/>
        </w:rPr>
        <w:t>df.Potability</w:t>
      </w:r>
      <w:proofErr w:type="spellEnd"/>
      <w:r w:rsidRPr="00610468">
        <w:rPr>
          <w:rFonts w:ascii="Times New Roman" w:hAnsi="Times New Roman" w:cs="Times New Roman"/>
          <w:sz w:val="28"/>
          <w:szCs w:val="28"/>
        </w:rPr>
        <w:t xml:space="preserve">, </w:t>
      </w:r>
    </w:p>
    <w:p w14:paraId="20A30DD6"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palette</w:t>
      </w:r>
      <w:proofErr w:type="gramStart"/>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indianred</w:t>
      </w:r>
      <w:proofErr w:type="spellEnd"/>
      <w:r w:rsidRPr="00610468">
        <w:rPr>
          <w:rFonts w:ascii="Times New Roman" w:hAnsi="Times New Roman" w:cs="Times New Roman"/>
          <w:sz w:val="28"/>
          <w:szCs w:val="28"/>
        </w:rPr>
        <w:t>', '</w:t>
      </w:r>
      <w:proofErr w:type="spellStart"/>
      <w:r w:rsidRPr="00610468">
        <w:rPr>
          <w:rFonts w:ascii="Times New Roman" w:hAnsi="Times New Roman" w:cs="Times New Roman"/>
          <w:sz w:val="28"/>
          <w:szCs w:val="28"/>
        </w:rPr>
        <w:t>steelblue</w:t>
      </w:r>
      <w:proofErr w:type="spellEnd"/>
      <w:r w:rsidRPr="00610468">
        <w:rPr>
          <w:rFonts w:ascii="Times New Roman" w:hAnsi="Times New Roman" w:cs="Times New Roman"/>
          <w:sz w:val="28"/>
          <w:szCs w:val="28"/>
        </w:rPr>
        <w:t xml:space="preserve">'), multiple='stack',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[i,0])</w:t>
      </w:r>
    </w:p>
    <w:p w14:paraId="2A569393"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
    <w:p w14:paraId="56683728"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proofErr w:type="gramStart"/>
      <w:r w:rsidRPr="00610468">
        <w:rPr>
          <w:rFonts w:ascii="Times New Roman" w:hAnsi="Times New Roman" w:cs="Times New Roman"/>
          <w:sz w:val="28"/>
          <w:szCs w:val="28"/>
        </w:rPr>
        <w:t>sns.boxplot</w:t>
      </w:r>
      <w:proofErr w:type="spellEnd"/>
      <w:proofErr w:type="gramEnd"/>
      <w:r w:rsidRPr="00610468">
        <w:rPr>
          <w:rFonts w:ascii="Times New Roman" w:hAnsi="Times New Roman" w:cs="Times New Roman"/>
          <w:sz w:val="28"/>
          <w:szCs w:val="28"/>
        </w:rPr>
        <w:t xml:space="preserve">(data= </w:t>
      </w:r>
      <w:proofErr w:type="spellStart"/>
      <w:r w:rsidRPr="00610468">
        <w:rPr>
          <w:rFonts w:ascii="Times New Roman" w:hAnsi="Times New Roman" w:cs="Times New Roman"/>
          <w:sz w:val="28"/>
          <w:szCs w:val="28"/>
        </w:rPr>
        <w:t>df</w:t>
      </w:r>
      <w:proofErr w:type="spellEnd"/>
      <w:r w:rsidRPr="00610468">
        <w:rPr>
          <w:rFonts w:ascii="Times New Roman" w:hAnsi="Times New Roman" w:cs="Times New Roman"/>
          <w:sz w:val="28"/>
          <w:szCs w:val="28"/>
        </w:rPr>
        <w:t xml:space="preserve">, y=cols, x='Potability',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i</w:t>
      </w:r>
      <w:proofErr w:type="spellEnd"/>
      <w:r w:rsidRPr="00610468">
        <w:rPr>
          <w:rFonts w:ascii="Times New Roman" w:hAnsi="Times New Roman" w:cs="Times New Roman"/>
          <w:sz w:val="28"/>
          <w:szCs w:val="28"/>
        </w:rPr>
        <w:t>, 1],</w:t>
      </w:r>
    </w:p>
    <w:p w14:paraId="7718E1AE"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palette</w:t>
      </w:r>
      <w:proofErr w:type="gramStart"/>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indianred</w:t>
      </w:r>
      <w:proofErr w:type="spellEnd"/>
      <w:r w:rsidRPr="00610468">
        <w:rPr>
          <w:rFonts w:ascii="Times New Roman" w:hAnsi="Times New Roman" w:cs="Times New Roman"/>
          <w:sz w:val="28"/>
          <w:szCs w:val="28"/>
        </w:rPr>
        <w:t>', '</w:t>
      </w:r>
      <w:proofErr w:type="spellStart"/>
      <w:r w:rsidRPr="00610468">
        <w:rPr>
          <w:rFonts w:ascii="Times New Roman" w:hAnsi="Times New Roman" w:cs="Times New Roman"/>
          <w:sz w:val="28"/>
          <w:szCs w:val="28"/>
        </w:rPr>
        <w:t>steelblue</w:t>
      </w:r>
      <w:proofErr w:type="spellEnd"/>
      <w:r w:rsidRPr="00610468">
        <w:rPr>
          <w:rFonts w:ascii="Times New Roman" w:hAnsi="Times New Roman" w:cs="Times New Roman"/>
          <w:sz w:val="28"/>
          <w:szCs w:val="28"/>
        </w:rPr>
        <w:t>'))</w:t>
      </w:r>
    </w:p>
    <w:p w14:paraId="1096BC7C"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[i,0</w:t>
      </w:r>
      <w:proofErr w:type="gramStart"/>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set</w:t>
      </w:r>
      <w:proofErr w:type="gramEnd"/>
      <w:r w:rsidRPr="00610468">
        <w:rPr>
          <w:rFonts w:ascii="Times New Roman" w:hAnsi="Times New Roman" w:cs="Times New Roman"/>
          <w:sz w:val="28"/>
          <w:szCs w:val="28"/>
        </w:rPr>
        <w:t>_xlabel</w:t>
      </w:r>
      <w:proofErr w:type="spellEnd"/>
      <w:r w:rsidRPr="00610468">
        <w:rPr>
          <w:rFonts w:ascii="Times New Roman" w:hAnsi="Times New Roman" w:cs="Times New Roman"/>
          <w:sz w:val="28"/>
          <w:szCs w:val="28"/>
        </w:rPr>
        <w:t>(' ')</w:t>
      </w:r>
    </w:p>
    <w:p w14:paraId="01C9A6A9"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[i,1</w:t>
      </w:r>
      <w:proofErr w:type="gramStart"/>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set</w:t>
      </w:r>
      <w:proofErr w:type="gramEnd"/>
      <w:r w:rsidRPr="00610468">
        <w:rPr>
          <w:rFonts w:ascii="Times New Roman" w:hAnsi="Times New Roman" w:cs="Times New Roman"/>
          <w:sz w:val="28"/>
          <w:szCs w:val="28"/>
        </w:rPr>
        <w:t>_xlabel</w:t>
      </w:r>
      <w:proofErr w:type="spellEnd"/>
      <w:r w:rsidRPr="00610468">
        <w:rPr>
          <w:rFonts w:ascii="Times New Roman" w:hAnsi="Times New Roman" w:cs="Times New Roman"/>
          <w:sz w:val="28"/>
          <w:szCs w:val="28"/>
        </w:rPr>
        <w:t>(' ')</w:t>
      </w:r>
    </w:p>
    <w:p w14:paraId="300B4B0E"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[i,1</w:t>
      </w:r>
      <w:proofErr w:type="gramStart"/>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set</w:t>
      </w:r>
      <w:proofErr w:type="gramEnd"/>
      <w:r w:rsidRPr="00610468">
        <w:rPr>
          <w:rFonts w:ascii="Times New Roman" w:hAnsi="Times New Roman" w:cs="Times New Roman"/>
          <w:sz w:val="28"/>
          <w:szCs w:val="28"/>
        </w:rPr>
        <w:t>_ylabel</w:t>
      </w:r>
      <w:proofErr w:type="spellEnd"/>
      <w:r w:rsidRPr="00610468">
        <w:rPr>
          <w:rFonts w:ascii="Times New Roman" w:hAnsi="Times New Roman" w:cs="Times New Roman"/>
          <w:sz w:val="28"/>
          <w:szCs w:val="28"/>
        </w:rPr>
        <w:t>(' ')</w:t>
      </w:r>
    </w:p>
    <w:p w14:paraId="3C4B31A1"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[i,1</w:t>
      </w:r>
      <w:proofErr w:type="gramStart"/>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xaxis.set</w:t>
      </w:r>
      <w:proofErr w:type="gramEnd"/>
      <w:r w:rsidRPr="00610468">
        <w:rPr>
          <w:rFonts w:ascii="Times New Roman" w:hAnsi="Times New Roman" w:cs="Times New Roman"/>
          <w:sz w:val="28"/>
          <w:szCs w:val="28"/>
        </w:rPr>
        <w:t>_tick_params</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labelsize</w:t>
      </w:r>
      <w:proofErr w:type="spellEnd"/>
      <w:r w:rsidRPr="00610468">
        <w:rPr>
          <w:rFonts w:ascii="Times New Roman" w:hAnsi="Times New Roman" w:cs="Times New Roman"/>
          <w:sz w:val="28"/>
          <w:szCs w:val="28"/>
        </w:rPr>
        <w:t>=14)</w:t>
      </w:r>
    </w:p>
    <w:p w14:paraId="2BBBBA4B"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[i,0</w:t>
      </w:r>
      <w:proofErr w:type="gramStart"/>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tick</w:t>
      </w:r>
      <w:proofErr w:type="gramEnd"/>
      <w:r w:rsidRPr="00610468">
        <w:rPr>
          <w:rFonts w:ascii="Times New Roman" w:hAnsi="Times New Roman" w:cs="Times New Roman"/>
          <w:sz w:val="28"/>
          <w:szCs w:val="28"/>
        </w:rPr>
        <w:t>_params</w:t>
      </w:r>
      <w:proofErr w:type="spellEnd"/>
      <w:r w:rsidRPr="00610468">
        <w:rPr>
          <w:rFonts w:ascii="Times New Roman" w:hAnsi="Times New Roman" w:cs="Times New Roman"/>
          <w:sz w:val="28"/>
          <w:szCs w:val="28"/>
        </w:rPr>
        <w:t xml:space="preserve">(left=False, </w:t>
      </w:r>
      <w:proofErr w:type="spellStart"/>
      <w:r w:rsidRPr="00610468">
        <w:rPr>
          <w:rFonts w:ascii="Times New Roman" w:hAnsi="Times New Roman" w:cs="Times New Roman"/>
          <w:sz w:val="28"/>
          <w:szCs w:val="28"/>
        </w:rPr>
        <w:t>labelleft</w:t>
      </w:r>
      <w:proofErr w:type="spellEnd"/>
      <w:r w:rsidRPr="00610468">
        <w:rPr>
          <w:rFonts w:ascii="Times New Roman" w:hAnsi="Times New Roman" w:cs="Times New Roman"/>
          <w:sz w:val="28"/>
          <w:szCs w:val="28"/>
        </w:rPr>
        <w:t>=False)</w:t>
      </w:r>
    </w:p>
    <w:p w14:paraId="5BE689B0"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ax</w:t>
      </w:r>
      <w:proofErr w:type="spellEnd"/>
      <w:r w:rsidRPr="00610468">
        <w:rPr>
          <w:rFonts w:ascii="Times New Roman" w:hAnsi="Times New Roman" w:cs="Times New Roman"/>
          <w:sz w:val="28"/>
          <w:szCs w:val="28"/>
        </w:rPr>
        <w:t>[i,0</w:t>
      </w:r>
      <w:proofErr w:type="gramStart"/>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set</w:t>
      </w:r>
      <w:proofErr w:type="gramEnd"/>
      <w:r w:rsidRPr="00610468">
        <w:rPr>
          <w:rFonts w:ascii="Times New Roman" w:hAnsi="Times New Roman" w:cs="Times New Roman"/>
          <w:sz w:val="28"/>
          <w:szCs w:val="28"/>
        </w:rPr>
        <w:t>_ylabel</w:t>
      </w:r>
      <w:proofErr w:type="spellEnd"/>
      <w:r w:rsidRPr="00610468">
        <w:rPr>
          <w:rFonts w:ascii="Times New Roman" w:hAnsi="Times New Roman" w:cs="Times New Roman"/>
          <w:sz w:val="28"/>
          <w:szCs w:val="28"/>
        </w:rPr>
        <w:t xml:space="preserve">(cols, </w:t>
      </w:r>
      <w:proofErr w:type="spellStart"/>
      <w:r w:rsidRPr="00610468">
        <w:rPr>
          <w:rFonts w:ascii="Times New Roman" w:hAnsi="Times New Roman" w:cs="Times New Roman"/>
          <w:sz w:val="28"/>
          <w:szCs w:val="28"/>
        </w:rPr>
        <w:t>fontsize</w:t>
      </w:r>
      <w:proofErr w:type="spellEnd"/>
      <w:r w:rsidRPr="00610468">
        <w:rPr>
          <w:rFonts w:ascii="Times New Roman" w:hAnsi="Times New Roman" w:cs="Times New Roman"/>
          <w:sz w:val="28"/>
          <w:szCs w:val="28"/>
        </w:rPr>
        <w:t>=16)</w:t>
      </w:r>
    </w:p>
    <w:p w14:paraId="363D18DA"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i</w:t>
      </w:r>
      <w:proofErr w:type="spellEnd"/>
      <w:r w:rsidRPr="00610468">
        <w:rPr>
          <w:rFonts w:ascii="Times New Roman" w:hAnsi="Times New Roman" w:cs="Times New Roman"/>
          <w:sz w:val="28"/>
          <w:szCs w:val="28"/>
        </w:rPr>
        <w:t>=i+1</w:t>
      </w:r>
    </w:p>
    <w:p w14:paraId="60EF3CF5"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lastRenderedPageBreak/>
        <w:t xml:space="preserve">      </w:t>
      </w:r>
    </w:p>
    <w:p w14:paraId="55027412" w14:textId="77777777" w:rsidR="00E44C3A"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plt.show</w:t>
      </w:r>
      <w:proofErr w:type="spellEnd"/>
      <w:proofErr w:type="gramEnd"/>
      <w:r w:rsidRPr="00610468">
        <w:rPr>
          <w:rFonts w:ascii="Times New Roman" w:hAnsi="Times New Roman" w:cs="Times New Roman"/>
          <w:sz w:val="28"/>
          <w:szCs w:val="28"/>
        </w:rPr>
        <w:t>()</w:t>
      </w:r>
    </w:p>
    <w:p w14:paraId="5A2BB40C" w14:textId="77777777" w:rsidR="00E44C3A" w:rsidRDefault="00E44C3A" w:rsidP="00E44C3A">
      <w:pPr>
        <w:rPr>
          <w:rFonts w:ascii="Times New Roman" w:hAnsi="Times New Roman" w:cs="Times New Roman"/>
          <w:noProof/>
          <w:sz w:val="28"/>
          <w:szCs w:val="28"/>
        </w:rPr>
      </w:pPr>
    </w:p>
    <w:p w14:paraId="59A72492" w14:textId="77777777" w:rsidR="00E44C3A" w:rsidRPr="00610468"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68E4D0" wp14:editId="201ED80E">
            <wp:extent cx="5731510" cy="3496945"/>
            <wp:effectExtent l="0" t="0" r="2540" b="8255"/>
            <wp:docPr id="7297075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07563" name="Picture 729707563"/>
                    <pic:cNvPicPr/>
                  </pic:nvPicPr>
                  <pic:blipFill>
                    <a:blip r:embed="rId14">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14:paraId="7C32EAAC" w14:textId="77777777" w:rsidR="00E44C3A" w:rsidRDefault="00E44C3A" w:rsidP="00E44C3A">
      <w:pPr>
        <w:rPr>
          <w:rFonts w:ascii="Times New Roman" w:hAnsi="Times New Roman" w:cs="Times New Roman"/>
          <w:sz w:val="28"/>
          <w:szCs w:val="28"/>
        </w:rPr>
      </w:pPr>
    </w:p>
    <w:p w14:paraId="4861CF6E" w14:textId="77777777" w:rsidR="00E44C3A"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53586B" wp14:editId="4A73D7B6">
            <wp:extent cx="5731510" cy="3311525"/>
            <wp:effectExtent l="0" t="0" r="2540" b="3175"/>
            <wp:docPr id="408880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0822" name="Picture 408880822"/>
                    <pic:cNvPicPr/>
                  </pic:nvPicPr>
                  <pic:blipFill>
                    <a:blip r:embed="rId15">
                      <a:extLst>
                        <a:ext uri="{28A0092B-C50C-407E-A947-70E740481C1C}">
                          <a14:useLocalDpi xmlns:a14="http://schemas.microsoft.com/office/drawing/2010/main" val="0"/>
                        </a:ext>
                      </a:extLst>
                    </a:blip>
                    <a:stretch>
                      <a:fillRect/>
                    </a:stretch>
                  </pic:blipFill>
                  <pic:spPr>
                    <a:xfrm>
                      <a:off x="0" y="0"/>
                      <a:ext cx="5731510" cy="3311525"/>
                    </a:xfrm>
                    <a:prstGeom prst="rect">
                      <a:avLst/>
                    </a:prstGeom>
                  </pic:spPr>
                </pic:pic>
              </a:graphicData>
            </a:graphic>
          </wp:inline>
        </w:drawing>
      </w:r>
    </w:p>
    <w:p w14:paraId="6B5F8E0B" w14:textId="77777777" w:rsidR="00E44C3A" w:rsidRDefault="00E44C3A" w:rsidP="00E44C3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9274EF6" wp14:editId="540D1825">
            <wp:extent cx="5731510" cy="3270250"/>
            <wp:effectExtent l="0" t="0" r="2540" b="6350"/>
            <wp:docPr id="11443618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1880" name="Picture 1144361880"/>
                    <pic:cNvPicPr/>
                  </pic:nvPicPr>
                  <pic:blipFill>
                    <a:blip r:embed="rId16">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4BD92917"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#SMOTE</w:t>
      </w:r>
    </w:p>
    <w:p w14:paraId="650A432D" w14:textId="77777777" w:rsidR="00E44C3A" w:rsidRPr="00610468" w:rsidRDefault="00E44C3A" w:rsidP="00E44C3A">
      <w:pPr>
        <w:rPr>
          <w:rFonts w:ascii="Times New Roman" w:hAnsi="Times New Roman" w:cs="Times New Roman"/>
          <w:sz w:val="28"/>
          <w:szCs w:val="28"/>
        </w:rPr>
      </w:pPr>
      <w:r>
        <w:rPr>
          <w:rFonts w:ascii="Times New Roman" w:hAnsi="Times New Roman" w:cs="Times New Roman"/>
          <w:sz w:val="28"/>
          <w:szCs w:val="28"/>
        </w:rPr>
        <w:t>#</w:t>
      </w:r>
      <w:r w:rsidRPr="00610468">
        <w:rPr>
          <w:rFonts w:ascii="Times New Roman" w:hAnsi="Times New Roman" w:cs="Times New Roman"/>
          <w:sz w:val="28"/>
          <w:szCs w:val="28"/>
        </w:rPr>
        <w:t xml:space="preserve">Preparing the Data for Modelling </w:t>
      </w:r>
    </w:p>
    <w:p w14:paraId="55BFFDCC"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X = </w:t>
      </w:r>
      <w:proofErr w:type="spellStart"/>
      <w:proofErr w:type="gramStart"/>
      <w:r w:rsidRPr="00610468">
        <w:rPr>
          <w:rFonts w:ascii="Times New Roman" w:hAnsi="Times New Roman" w:cs="Times New Roman"/>
          <w:sz w:val="28"/>
          <w:szCs w:val="28"/>
        </w:rPr>
        <w:t>df.drop</w:t>
      </w:r>
      <w:proofErr w:type="spellEnd"/>
      <w:proofErr w:type="gramEnd"/>
      <w:r w:rsidRPr="00610468">
        <w:rPr>
          <w:rFonts w:ascii="Times New Roman" w:hAnsi="Times New Roman" w:cs="Times New Roman"/>
          <w:sz w:val="28"/>
          <w:szCs w:val="28"/>
        </w:rPr>
        <w:t>('Potability', axis = 1).copy()</w:t>
      </w:r>
    </w:p>
    <w:p w14:paraId="41785CE4"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y = </w:t>
      </w:r>
      <w:proofErr w:type="spellStart"/>
      <w:r w:rsidRPr="00610468">
        <w:rPr>
          <w:rFonts w:ascii="Times New Roman" w:hAnsi="Times New Roman" w:cs="Times New Roman"/>
          <w:sz w:val="28"/>
          <w:szCs w:val="28"/>
        </w:rPr>
        <w:t>df</w:t>
      </w:r>
      <w:proofErr w:type="spellEnd"/>
      <w:r w:rsidRPr="00610468">
        <w:rPr>
          <w:rFonts w:ascii="Times New Roman" w:hAnsi="Times New Roman" w:cs="Times New Roman"/>
          <w:sz w:val="28"/>
          <w:szCs w:val="28"/>
        </w:rPr>
        <w:t>['Potability'</w:t>
      </w:r>
      <w:proofErr w:type="gramStart"/>
      <w:r w:rsidRPr="00610468">
        <w:rPr>
          <w:rFonts w:ascii="Times New Roman" w:hAnsi="Times New Roman" w:cs="Times New Roman"/>
          <w:sz w:val="28"/>
          <w:szCs w:val="28"/>
        </w:rPr>
        <w:t>].copy</w:t>
      </w:r>
      <w:proofErr w:type="gramEnd"/>
      <w:r w:rsidRPr="00610468">
        <w:rPr>
          <w:rFonts w:ascii="Times New Roman" w:hAnsi="Times New Roman" w:cs="Times New Roman"/>
          <w:sz w:val="28"/>
          <w:szCs w:val="28"/>
        </w:rPr>
        <w:t>()</w:t>
      </w:r>
    </w:p>
    <w:p w14:paraId="4190723E"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Train-Test split </w:t>
      </w:r>
    </w:p>
    <w:p w14:paraId="5D7B7F13"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X_test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train_test_split</w:t>
      </w:r>
      <w:proofErr w:type="spellEnd"/>
      <w:r w:rsidRPr="00610468">
        <w:rPr>
          <w:rFonts w:ascii="Times New Roman" w:hAnsi="Times New Roman" w:cs="Times New Roman"/>
          <w:sz w:val="28"/>
          <w:szCs w:val="28"/>
        </w:rPr>
        <w:t>(</w:t>
      </w:r>
      <w:proofErr w:type="spellStart"/>
      <w:proofErr w:type="gramStart"/>
      <w:r w:rsidRPr="00610468">
        <w:rPr>
          <w:rFonts w:ascii="Times New Roman" w:hAnsi="Times New Roman" w:cs="Times New Roman"/>
          <w:sz w:val="28"/>
          <w:szCs w:val="28"/>
        </w:rPr>
        <w:t>X,y</w:t>
      </w:r>
      <w:proofErr w:type="gramEnd"/>
      <w:r w:rsidRPr="00610468">
        <w:rPr>
          <w:rFonts w:ascii="Times New Roman" w:hAnsi="Times New Roman" w:cs="Times New Roman"/>
          <w:sz w:val="28"/>
          <w:szCs w:val="28"/>
        </w:rPr>
        <w:t>,test_size</w:t>
      </w:r>
      <w:proofErr w:type="spellEnd"/>
      <w:r w:rsidRPr="00610468">
        <w:rPr>
          <w:rFonts w:ascii="Times New Roman" w:hAnsi="Times New Roman" w:cs="Times New Roman"/>
          <w:sz w:val="28"/>
          <w:szCs w:val="28"/>
        </w:rPr>
        <w:t>=0.25)</w:t>
      </w:r>
    </w:p>
    <w:p w14:paraId="65C6F1D6" w14:textId="77777777" w:rsidR="00E44C3A" w:rsidRPr="00610468" w:rsidRDefault="00E44C3A" w:rsidP="00E44C3A">
      <w:pPr>
        <w:rPr>
          <w:rFonts w:ascii="Times New Roman" w:hAnsi="Times New Roman" w:cs="Times New Roman"/>
          <w:sz w:val="28"/>
          <w:szCs w:val="28"/>
        </w:rPr>
      </w:pPr>
    </w:p>
    <w:p w14:paraId="1C389B33"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Synthetic </w:t>
      </w:r>
      <w:proofErr w:type="spellStart"/>
      <w:r w:rsidRPr="00610468">
        <w:rPr>
          <w:rFonts w:ascii="Times New Roman" w:hAnsi="Times New Roman" w:cs="Times New Roman"/>
          <w:sz w:val="28"/>
          <w:szCs w:val="28"/>
        </w:rPr>
        <w:t>OverSampling</w:t>
      </w:r>
      <w:proofErr w:type="spellEnd"/>
      <w:r w:rsidRPr="00610468">
        <w:rPr>
          <w:rFonts w:ascii="Times New Roman" w:hAnsi="Times New Roman" w:cs="Times New Roman"/>
          <w:sz w:val="28"/>
          <w:szCs w:val="28"/>
        </w:rPr>
        <w:t xml:space="preserve"> </w:t>
      </w:r>
    </w:p>
    <w:p w14:paraId="42A6C20D"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gramEnd"/>
      <w:r w:rsidRPr="00610468">
        <w:rPr>
          <w:rFonts w:ascii="Times New Roman" w:hAnsi="Times New Roman" w:cs="Times New Roman"/>
          <w:sz w:val="28"/>
          <w:szCs w:val="28"/>
        </w:rPr>
        <w:t>'Balancing the data by SMOTE - Oversampling of Minority level\n')</w:t>
      </w:r>
    </w:p>
    <w:p w14:paraId="126F545A"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smt</w:t>
      </w:r>
      <w:proofErr w:type="spellEnd"/>
      <w:r w:rsidRPr="00610468">
        <w:rPr>
          <w:rFonts w:ascii="Times New Roman" w:hAnsi="Times New Roman" w:cs="Times New Roman"/>
          <w:sz w:val="28"/>
          <w:szCs w:val="28"/>
        </w:rPr>
        <w:t xml:space="preserve"> = </w:t>
      </w:r>
      <w:proofErr w:type="gramStart"/>
      <w:r w:rsidRPr="00610468">
        <w:rPr>
          <w:rFonts w:ascii="Times New Roman" w:hAnsi="Times New Roman" w:cs="Times New Roman"/>
          <w:sz w:val="28"/>
          <w:szCs w:val="28"/>
        </w:rPr>
        <w:t>SMOTE(</w:t>
      </w:r>
      <w:proofErr w:type="gramEnd"/>
      <w:r w:rsidRPr="00610468">
        <w:rPr>
          <w:rFonts w:ascii="Times New Roman" w:hAnsi="Times New Roman" w:cs="Times New Roman"/>
          <w:sz w:val="28"/>
          <w:szCs w:val="28"/>
        </w:rPr>
        <w:t>)</w:t>
      </w:r>
    </w:p>
    <w:p w14:paraId="5403BC30"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counter = Counter(</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w:t>
      </w:r>
    </w:p>
    <w:p w14:paraId="2E575FD2"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gramEnd"/>
      <w:r w:rsidRPr="00610468">
        <w:rPr>
          <w:rFonts w:ascii="Times New Roman" w:hAnsi="Times New Roman" w:cs="Times New Roman"/>
          <w:sz w:val="28"/>
          <w:szCs w:val="28"/>
        </w:rPr>
        <w:t>'Before SMOTE', counter)</w:t>
      </w:r>
    </w:p>
    <w:p w14:paraId="6903C1B8"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smt.fit_</w:t>
      </w:r>
      <w:proofErr w:type="gramStart"/>
      <w:r w:rsidRPr="00610468">
        <w:rPr>
          <w:rFonts w:ascii="Times New Roman" w:hAnsi="Times New Roman" w:cs="Times New Roman"/>
          <w:sz w:val="28"/>
          <w:szCs w:val="28"/>
        </w:rPr>
        <w:t>resample</w:t>
      </w:r>
      <w:proofErr w:type="spellEnd"/>
      <w:r w:rsidRPr="00610468">
        <w:rPr>
          <w:rFonts w:ascii="Times New Roman" w:hAnsi="Times New Roman" w:cs="Times New Roman"/>
          <w:sz w:val="28"/>
          <w:szCs w:val="28"/>
        </w:rPr>
        <w:t>(</w:t>
      </w:r>
      <w:proofErr w:type="spellStart"/>
      <w:proofErr w:type="gramEnd"/>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w:t>
      </w:r>
    </w:p>
    <w:p w14:paraId="502BA628"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counter = Counter(</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w:t>
      </w:r>
    </w:p>
    <w:p w14:paraId="35921F1A" w14:textId="77777777" w:rsidR="00E44C3A"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nAfter</w:t>
      </w:r>
      <w:proofErr w:type="spellEnd"/>
      <w:r w:rsidRPr="00610468">
        <w:rPr>
          <w:rFonts w:ascii="Times New Roman" w:hAnsi="Times New Roman" w:cs="Times New Roman"/>
          <w:sz w:val="28"/>
          <w:szCs w:val="28"/>
        </w:rPr>
        <w:t xml:space="preserve"> SMOTE', counter)</w:t>
      </w:r>
    </w:p>
    <w:p w14:paraId="41C008BA" w14:textId="77777777" w:rsidR="00E44C3A" w:rsidRPr="00610468" w:rsidRDefault="00E44C3A" w:rsidP="00E44C3A">
      <w:pPr>
        <w:rPr>
          <w:rFonts w:ascii="Times New Roman" w:hAnsi="Times New Roman" w:cs="Times New Roman"/>
          <w:sz w:val="28"/>
          <w:szCs w:val="28"/>
        </w:rPr>
      </w:pPr>
    </w:p>
    <w:p w14:paraId="7F1BB111" w14:textId="77777777" w:rsidR="00E44C3A" w:rsidRPr="00610468" w:rsidRDefault="00E44C3A" w:rsidP="00E44C3A">
      <w:pPr>
        <w:rPr>
          <w:rFonts w:ascii="Times New Roman" w:hAnsi="Times New Roman" w:cs="Times New Roman"/>
          <w:sz w:val="28"/>
          <w:szCs w:val="28"/>
        </w:rPr>
      </w:pPr>
    </w:p>
    <w:p w14:paraId="6464CFC9" w14:textId="77777777" w:rsidR="00E44C3A" w:rsidRDefault="00E44C3A" w:rsidP="00E44C3A">
      <w:pPr>
        <w:rPr>
          <w:rFonts w:ascii="Times New Roman" w:hAnsi="Times New Roman" w:cs="Times New Roman"/>
          <w:sz w:val="28"/>
          <w:szCs w:val="28"/>
        </w:rPr>
      </w:pPr>
      <w:r w:rsidRPr="00610468">
        <w:rPr>
          <w:rFonts w:ascii="Times New Roman" w:hAnsi="Times New Roman" w:cs="Times New Roman"/>
          <w:sz w:val="28"/>
          <w:szCs w:val="28"/>
        </w:rPr>
        <w:lastRenderedPageBreak/>
        <w:t xml:space="preserve"># Scaling </w:t>
      </w:r>
    </w:p>
    <w:p w14:paraId="0A84408B"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ssc</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StandardScaler</w:t>
      </w:r>
      <w:proofErr w:type="spellEnd"/>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w:t>
      </w:r>
    </w:p>
    <w:p w14:paraId="0EACC4E7"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ssc.fit_transform</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w:t>
      </w:r>
    </w:p>
    <w:p w14:paraId="150A926F"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X_test</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ssc.transform</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X_test</w:t>
      </w:r>
      <w:proofErr w:type="spellEnd"/>
      <w:r w:rsidRPr="00610468">
        <w:rPr>
          <w:rFonts w:ascii="Times New Roman" w:hAnsi="Times New Roman" w:cs="Times New Roman"/>
          <w:sz w:val="28"/>
          <w:szCs w:val="28"/>
        </w:rPr>
        <w:t>)</w:t>
      </w:r>
    </w:p>
    <w:p w14:paraId="51A06EDC" w14:textId="77777777" w:rsidR="00E44C3A" w:rsidRPr="00610468" w:rsidRDefault="00E44C3A" w:rsidP="00E44C3A">
      <w:pPr>
        <w:rPr>
          <w:rFonts w:ascii="Times New Roman" w:hAnsi="Times New Roman" w:cs="Times New Roman"/>
          <w:sz w:val="28"/>
          <w:szCs w:val="28"/>
        </w:rPr>
      </w:pPr>
    </w:p>
    <w:p w14:paraId="12C9D327"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modelAccuracy</w:t>
      </w:r>
      <w:proofErr w:type="spellEnd"/>
      <w:r w:rsidRPr="00610468">
        <w:rPr>
          <w:rFonts w:ascii="Times New Roman" w:hAnsi="Times New Roman" w:cs="Times New Roman"/>
          <w:sz w:val="28"/>
          <w:szCs w:val="28"/>
        </w:rPr>
        <w:t xml:space="preserve"> = </w:t>
      </w:r>
      <w:proofErr w:type="gramStart"/>
      <w:r w:rsidRPr="00610468">
        <w:rPr>
          <w:rFonts w:ascii="Times New Roman" w:hAnsi="Times New Roman" w:cs="Times New Roman"/>
          <w:sz w:val="28"/>
          <w:szCs w:val="28"/>
        </w:rPr>
        <w:t>list(</w:t>
      </w:r>
      <w:proofErr w:type="gramEnd"/>
      <w:r w:rsidRPr="00610468">
        <w:rPr>
          <w:rFonts w:ascii="Times New Roman" w:hAnsi="Times New Roman" w:cs="Times New Roman"/>
          <w:sz w:val="28"/>
          <w:szCs w:val="28"/>
        </w:rPr>
        <w:t>)</w:t>
      </w:r>
    </w:p>
    <w:p w14:paraId="63B641DA"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Modelling and Prediction</w:t>
      </w:r>
    </w:p>
    <w:p w14:paraId="62093B5C"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model = [</w:t>
      </w:r>
      <w:proofErr w:type="spellStart"/>
      <w:proofErr w:type="gramStart"/>
      <w:r w:rsidRPr="00610468">
        <w:rPr>
          <w:rFonts w:ascii="Times New Roman" w:hAnsi="Times New Roman" w:cs="Times New Roman"/>
          <w:sz w:val="28"/>
          <w:szCs w:val="28"/>
        </w:rPr>
        <w:t>LogisticRegression</w:t>
      </w:r>
      <w:proofErr w:type="spellEnd"/>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DecisionTreeClassifier</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GaussianNB</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RandomForestClassifier</w:t>
      </w:r>
      <w:proofErr w:type="spellEnd"/>
      <w:r w:rsidRPr="00610468">
        <w:rPr>
          <w:rFonts w:ascii="Times New Roman" w:hAnsi="Times New Roman" w:cs="Times New Roman"/>
          <w:sz w:val="28"/>
          <w:szCs w:val="28"/>
        </w:rPr>
        <w:t>(),</w:t>
      </w:r>
    </w:p>
    <w:p w14:paraId="1737193B"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proofErr w:type="gramStart"/>
      <w:r w:rsidRPr="00610468">
        <w:rPr>
          <w:rFonts w:ascii="Times New Roman" w:hAnsi="Times New Roman" w:cs="Times New Roman"/>
          <w:sz w:val="28"/>
          <w:szCs w:val="28"/>
        </w:rPr>
        <w:t>svm.LinearSVC</w:t>
      </w:r>
      <w:proofErr w:type="spellEnd"/>
      <w:proofErr w:type="gram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XGBClassifier</w:t>
      </w:r>
      <w:proofErr w:type="spellEnd"/>
      <w:r w:rsidRPr="00610468">
        <w:rPr>
          <w:rFonts w:ascii="Times New Roman" w:hAnsi="Times New Roman" w:cs="Times New Roman"/>
          <w:sz w:val="28"/>
          <w:szCs w:val="28"/>
        </w:rPr>
        <w:t>()]</w:t>
      </w:r>
    </w:p>
    <w:p w14:paraId="37CFB9FC"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trainAccuracy</w:t>
      </w:r>
      <w:proofErr w:type="spellEnd"/>
      <w:r w:rsidRPr="00610468">
        <w:rPr>
          <w:rFonts w:ascii="Times New Roman" w:hAnsi="Times New Roman" w:cs="Times New Roman"/>
          <w:sz w:val="28"/>
          <w:szCs w:val="28"/>
        </w:rPr>
        <w:t xml:space="preserve"> = </w:t>
      </w:r>
      <w:proofErr w:type="gramStart"/>
      <w:r w:rsidRPr="00610468">
        <w:rPr>
          <w:rFonts w:ascii="Times New Roman" w:hAnsi="Times New Roman" w:cs="Times New Roman"/>
          <w:sz w:val="28"/>
          <w:szCs w:val="28"/>
        </w:rPr>
        <w:t>list(</w:t>
      </w:r>
      <w:proofErr w:type="gramEnd"/>
      <w:r w:rsidRPr="00610468">
        <w:rPr>
          <w:rFonts w:ascii="Times New Roman" w:hAnsi="Times New Roman" w:cs="Times New Roman"/>
          <w:sz w:val="28"/>
          <w:szCs w:val="28"/>
        </w:rPr>
        <w:t>)</w:t>
      </w:r>
    </w:p>
    <w:p w14:paraId="371ED250"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testAccuracy</w:t>
      </w:r>
      <w:proofErr w:type="spellEnd"/>
      <w:r w:rsidRPr="00610468">
        <w:rPr>
          <w:rFonts w:ascii="Times New Roman" w:hAnsi="Times New Roman" w:cs="Times New Roman"/>
          <w:sz w:val="28"/>
          <w:szCs w:val="28"/>
        </w:rPr>
        <w:t xml:space="preserve"> = </w:t>
      </w:r>
      <w:proofErr w:type="gramStart"/>
      <w:r w:rsidRPr="00610468">
        <w:rPr>
          <w:rFonts w:ascii="Times New Roman" w:hAnsi="Times New Roman" w:cs="Times New Roman"/>
          <w:sz w:val="28"/>
          <w:szCs w:val="28"/>
        </w:rPr>
        <w:t>list(</w:t>
      </w:r>
      <w:proofErr w:type="gramEnd"/>
      <w:r w:rsidRPr="00610468">
        <w:rPr>
          <w:rFonts w:ascii="Times New Roman" w:hAnsi="Times New Roman" w:cs="Times New Roman"/>
          <w:sz w:val="28"/>
          <w:szCs w:val="28"/>
        </w:rPr>
        <w:t>)</w:t>
      </w:r>
    </w:p>
    <w:p w14:paraId="347711C4"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kfold</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KFold</w:t>
      </w:r>
      <w:proofErr w:type="spellEnd"/>
      <w:r w:rsidRPr="00610468">
        <w:rPr>
          <w:rFonts w:ascii="Times New Roman" w:hAnsi="Times New Roman" w:cs="Times New Roman"/>
          <w:sz w:val="28"/>
          <w:szCs w:val="28"/>
        </w:rPr>
        <w:t>(</w:t>
      </w:r>
      <w:proofErr w:type="spellStart"/>
      <w:proofErr w:type="gramEnd"/>
      <w:r w:rsidRPr="00610468">
        <w:rPr>
          <w:rFonts w:ascii="Times New Roman" w:hAnsi="Times New Roman" w:cs="Times New Roman"/>
          <w:sz w:val="28"/>
          <w:szCs w:val="28"/>
        </w:rPr>
        <w:t>n_splits</w:t>
      </w:r>
      <w:proofErr w:type="spellEnd"/>
      <w:r w:rsidRPr="00610468">
        <w:rPr>
          <w:rFonts w:ascii="Times New Roman" w:hAnsi="Times New Roman" w:cs="Times New Roman"/>
          <w:sz w:val="28"/>
          <w:szCs w:val="28"/>
        </w:rPr>
        <w:t xml:space="preserve">=10, </w:t>
      </w:r>
      <w:proofErr w:type="spellStart"/>
      <w:r w:rsidRPr="00610468">
        <w:rPr>
          <w:rFonts w:ascii="Times New Roman" w:hAnsi="Times New Roman" w:cs="Times New Roman"/>
          <w:sz w:val="28"/>
          <w:szCs w:val="28"/>
        </w:rPr>
        <w:t>random_state</w:t>
      </w:r>
      <w:proofErr w:type="spellEnd"/>
      <w:r w:rsidRPr="00610468">
        <w:rPr>
          <w:rFonts w:ascii="Times New Roman" w:hAnsi="Times New Roman" w:cs="Times New Roman"/>
          <w:sz w:val="28"/>
          <w:szCs w:val="28"/>
        </w:rPr>
        <w:t>=7, shuffle=True)</w:t>
      </w:r>
    </w:p>
    <w:p w14:paraId="56F169B6" w14:textId="77777777" w:rsidR="00E44C3A" w:rsidRPr="00610468" w:rsidRDefault="00E44C3A" w:rsidP="00E44C3A">
      <w:pPr>
        <w:rPr>
          <w:rFonts w:ascii="Times New Roman" w:hAnsi="Times New Roman" w:cs="Times New Roman"/>
          <w:sz w:val="28"/>
          <w:szCs w:val="28"/>
        </w:rPr>
      </w:pPr>
    </w:p>
    <w:p w14:paraId="06715F56"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for mdl in model:</w:t>
      </w:r>
    </w:p>
    <w:p w14:paraId="46630F27"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trainResult</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cross_val_</w:t>
      </w:r>
      <w:proofErr w:type="gramStart"/>
      <w:r w:rsidRPr="00610468">
        <w:rPr>
          <w:rFonts w:ascii="Times New Roman" w:hAnsi="Times New Roman" w:cs="Times New Roman"/>
          <w:sz w:val="28"/>
          <w:szCs w:val="28"/>
        </w:rPr>
        <w:t>score</w:t>
      </w:r>
      <w:proofErr w:type="spellEnd"/>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 xml:space="preserve">mdl, </w:t>
      </w:r>
      <w:proofErr w:type="spellStart"/>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 scoring='accuracy', cv=</w:t>
      </w:r>
      <w:proofErr w:type="spellStart"/>
      <w:r w:rsidRPr="00610468">
        <w:rPr>
          <w:rFonts w:ascii="Times New Roman" w:hAnsi="Times New Roman" w:cs="Times New Roman"/>
          <w:sz w:val="28"/>
          <w:szCs w:val="28"/>
        </w:rPr>
        <w:t>kfold</w:t>
      </w:r>
      <w:proofErr w:type="spellEnd"/>
      <w:r w:rsidRPr="00610468">
        <w:rPr>
          <w:rFonts w:ascii="Times New Roman" w:hAnsi="Times New Roman" w:cs="Times New Roman"/>
          <w:sz w:val="28"/>
          <w:szCs w:val="28"/>
        </w:rPr>
        <w:t>)</w:t>
      </w:r>
    </w:p>
    <w:p w14:paraId="61492BC0"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trainAccuracy.append</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trainResult.mean</w:t>
      </w:r>
      <w:proofErr w:type="spellEnd"/>
      <w:r w:rsidRPr="00610468">
        <w:rPr>
          <w:rFonts w:ascii="Times New Roman" w:hAnsi="Times New Roman" w:cs="Times New Roman"/>
          <w:sz w:val="28"/>
          <w:szCs w:val="28"/>
        </w:rPr>
        <w:t>())</w:t>
      </w:r>
    </w:p>
    <w:p w14:paraId="4F2043C2"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proofErr w:type="gramStart"/>
      <w:r w:rsidRPr="00610468">
        <w:rPr>
          <w:rFonts w:ascii="Times New Roman" w:hAnsi="Times New Roman" w:cs="Times New Roman"/>
          <w:sz w:val="28"/>
          <w:szCs w:val="28"/>
        </w:rPr>
        <w:t>mdl.fit</w:t>
      </w:r>
      <w:proofErr w:type="spellEnd"/>
      <w:r w:rsidRPr="00610468">
        <w:rPr>
          <w:rFonts w:ascii="Times New Roman" w:hAnsi="Times New Roman" w:cs="Times New Roman"/>
          <w:sz w:val="28"/>
          <w:szCs w:val="28"/>
        </w:rPr>
        <w:t>(</w:t>
      </w:r>
      <w:proofErr w:type="spellStart"/>
      <w:proofErr w:type="gramEnd"/>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w:t>
      </w:r>
    </w:p>
    <w:p w14:paraId="23D44F9B"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y_pred</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mdl.predict</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X_test</w:t>
      </w:r>
      <w:proofErr w:type="spellEnd"/>
      <w:r w:rsidRPr="00610468">
        <w:rPr>
          <w:rFonts w:ascii="Times New Roman" w:hAnsi="Times New Roman" w:cs="Times New Roman"/>
          <w:sz w:val="28"/>
          <w:szCs w:val="28"/>
        </w:rPr>
        <w:t>)</w:t>
      </w:r>
    </w:p>
    <w:p w14:paraId="22FEB6E4"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testResult</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metrics.accuracy</w:t>
      </w:r>
      <w:proofErr w:type="gramEnd"/>
      <w:r w:rsidRPr="00610468">
        <w:rPr>
          <w:rFonts w:ascii="Times New Roman" w:hAnsi="Times New Roman" w:cs="Times New Roman"/>
          <w:sz w:val="28"/>
          <w:szCs w:val="28"/>
        </w:rPr>
        <w:t>_score</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y_pred</w:t>
      </w:r>
      <w:proofErr w:type="spellEnd"/>
      <w:r w:rsidRPr="00610468">
        <w:rPr>
          <w:rFonts w:ascii="Times New Roman" w:hAnsi="Times New Roman" w:cs="Times New Roman"/>
          <w:sz w:val="28"/>
          <w:szCs w:val="28"/>
        </w:rPr>
        <w:t>)</w:t>
      </w:r>
    </w:p>
    <w:p w14:paraId="20BB0A8B" w14:textId="77777777" w:rsidR="00E44C3A" w:rsidRPr="00610468" w:rsidRDefault="00E44C3A" w:rsidP="00E44C3A">
      <w:pPr>
        <w:rPr>
          <w:rFonts w:ascii="Times New Roman" w:hAnsi="Times New Roman" w:cs="Times New Roman"/>
          <w:sz w:val="28"/>
          <w:szCs w:val="28"/>
        </w:rPr>
      </w:pPr>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testAccuracy.append</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testResult</w:t>
      </w:r>
      <w:proofErr w:type="spellEnd"/>
      <w:r w:rsidRPr="00610468">
        <w:rPr>
          <w:rFonts w:ascii="Times New Roman" w:hAnsi="Times New Roman" w:cs="Times New Roman"/>
          <w:sz w:val="28"/>
          <w:szCs w:val="28"/>
        </w:rPr>
        <w:t>)</w:t>
      </w:r>
    </w:p>
    <w:p w14:paraId="42903570"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gramEnd"/>
      <w:r w:rsidRPr="00610468">
        <w:rPr>
          <w:rFonts w:ascii="Times New Roman" w:hAnsi="Times New Roman" w:cs="Times New Roman"/>
          <w:sz w:val="28"/>
          <w:szCs w:val="28"/>
        </w:rPr>
        <w:t xml:space="preserve">'The </w:t>
      </w:r>
      <w:proofErr w:type="spellStart"/>
      <w:r w:rsidRPr="00610468">
        <w:rPr>
          <w:rFonts w:ascii="Times New Roman" w:hAnsi="Times New Roman" w:cs="Times New Roman"/>
          <w:sz w:val="28"/>
          <w:szCs w:val="28"/>
        </w:rPr>
        <w:t>comparision</w:t>
      </w:r>
      <w:proofErr w:type="spellEnd"/>
      <w:r w:rsidRPr="00610468">
        <w:rPr>
          <w:rFonts w:ascii="Times New Roman" w:hAnsi="Times New Roman" w:cs="Times New Roman"/>
          <w:sz w:val="28"/>
          <w:szCs w:val="28"/>
        </w:rPr>
        <w:t>\n')</w:t>
      </w:r>
    </w:p>
    <w:p w14:paraId="315ED358"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modelScore</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pd.DataFrame</w:t>
      </w:r>
      <w:proofErr w:type="spellEnd"/>
      <w:proofErr w:type="gramEnd"/>
      <w:r w:rsidRPr="00610468">
        <w:rPr>
          <w:rFonts w:ascii="Times New Roman" w:hAnsi="Times New Roman" w:cs="Times New Roman"/>
          <w:sz w:val="28"/>
          <w:szCs w:val="28"/>
        </w:rPr>
        <w:t>({'Model' : model, '</w:t>
      </w:r>
      <w:proofErr w:type="spellStart"/>
      <w:r w:rsidRPr="00610468">
        <w:rPr>
          <w:rFonts w:ascii="Times New Roman" w:hAnsi="Times New Roman" w:cs="Times New Roman"/>
          <w:sz w:val="28"/>
          <w:szCs w:val="28"/>
        </w:rPr>
        <w:t>Train_Accuracy</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trainAccuracy</w:t>
      </w:r>
      <w:proofErr w:type="spellEnd"/>
      <w:r w:rsidRPr="00610468">
        <w:rPr>
          <w:rFonts w:ascii="Times New Roman" w:hAnsi="Times New Roman" w:cs="Times New Roman"/>
          <w:sz w:val="28"/>
          <w:szCs w:val="28"/>
        </w:rPr>
        <w:t>, '</w:t>
      </w:r>
      <w:proofErr w:type="spellStart"/>
      <w:r w:rsidRPr="00610468">
        <w:rPr>
          <w:rFonts w:ascii="Times New Roman" w:hAnsi="Times New Roman" w:cs="Times New Roman"/>
          <w:sz w:val="28"/>
          <w:szCs w:val="28"/>
        </w:rPr>
        <w:t>Test_Accuracy</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testAccuracy</w:t>
      </w:r>
      <w:proofErr w:type="spellEnd"/>
      <w:r w:rsidRPr="00610468">
        <w:rPr>
          <w:rFonts w:ascii="Times New Roman" w:hAnsi="Times New Roman" w:cs="Times New Roman"/>
          <w:sz w:val="28"/>
          <w:szCs w:val="28"/>
        </w:rPr>
        <w:t>})</w:t>
      </w:r>
    </w:p>
    <w:p w14:paraId="1DDE9FA7"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modelScore</w:t>
      </w:r>
      <w:proofErr w:type="spellEnd"/>
    </w:p>
    <w:p w14:paraId="009F847E"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gramEnd"/>
      <w:r w:rsidRPr="00610468">
        <w:rPr>
          <w:rFonts w:ascii="Times New Roman" w:hAnsi="Times New Roman" w:cs="Times New Roman"/>
          <w:sz w:val="28"/>
          <w:szCs w:val="28"/>
        </w:rPr>
        <w:t>'Random Forest Classifier\n')</w:t>
      </w:r>
    </w:p>
    <w:p w14:paraId="02AA7972"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Rfc</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RandomForestClassifier</w:t>
      </w:r>
      <w:proofErr w:type="spellEnd"/>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w:t>
      </w:r>
    </w:p>
    <w:p w14:paraId="6101A936"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lastRenderedPageBreak/>
        <w:t>Rfc.fit</w:t>
      </w:r>
      <w:proofErr w:type="spellEnd"/>
      <w:r w:rsidRPr="00610468">
        <w:rPr>
          <w:rFonts w:ascii="Times New Roman" w:hAnsi="Times New Roman" w:cs="Times New Roman"/>
          <w:sz w:val="28"/>
          <w:szCs w:val="28"/>
        </w:rPr>
        <w:t>(</w:t>
      </w:r>
      <w:proofErr w:type="spellStart"/>
      <w:proofErr w:type="gramEnd"/>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w:t>
      </w:r>
    </w:p>
    <w:p w14:paraId="17C554B2" w14:textId="77777777" w:rsidR="00E44C3A" w:rsidRPr="00610468" w:rsidRDefault="00E44C3A" w:rsidP="00E44C3A">
      <w:pPr>
        <w:rPr>
          <w:rFonts w:ascii="Times New Roman" w:hAnsi="Times New Roman" w:cs="Times New Roman"/>
          <w:sz w:val="28"/>
          <w:szCs w:val="28"/>
        </w:rPr>
      </w:pPr>
    </w:p>
    <w:p w14:paraId="084EF441"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y_Rfc</w:t>
      </w:r>
      <w:proofErr w:type="spellEnd"/>
      <w:r w:rsidRPr="00610468">
        <w:rPr>
          <w:rFonts w:ascii="Times New Roman" w:hAnsi="Times New Roman" w:cs="Times New Roman"/>
          <w:sz w:val="28"/>
          <w:szCs w:val="28"/>
        </w:rPr>
        <w:t xml:space="preserve"> = </w:t>
      </w:r>
      <w:proofErr w:type="spellStart"/>
      <w:r w:rsidRPr="00610468">
        <w:rPr>
          <w:rFonts w:ascii="Times New Roman" w:hAnsi="Times New Roman" w:cs="Times New Roman"/>
          <w:sz w:val="28"/>
          <w:szCs w:val="28"/>
        </w:rPr>
        <w:t>Rfc.predict</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X_test</w:t>
      </w:r>
      <w:proofErr w:type="spellEnd"/>
      <w:r w:rsidRPr="00610468">
        <w:rPr>
          <w:rFonts w:ascii="Times New Roman" w:hAnsi="Times New Roman" w:cs="Times New Roman"/>
          <w:sz w:val="28"/>
          <w:szCs w:val="28"/>
        </w:rPr>
        <w:t>)</w:t>
      </w:r>
    </w:p>
    <w:p w14:paraId="57FD0EF2"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spellStart"/>
      <w:proofErr w:type="gramEnd"/>
      <w:r w:rsidRPr="00610468">
        <w:rPr>
          <w:rFonts w:ascii="Times New Roman" w:hAnsi="Times New Roman" w:cs="Times New Roman"/>
          <w:sz w:val="28"/>
          <w:szCs w:val="28"/>
        </w:rPr>
        <w:t>metrics.classification_report</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y_Rfc</w:t>
      </w:r>
      <w:proofErr w:type="spellEnd"/>
      <w:r w:rsidRPr="00610468">
        <w:rPr>
          <w:rFonts w:ascii="Times New Roman" w:hAnsi="Times New Roman" w:cs="Times New Roman"/>
          <w:sz w:val="28"/>
          <w:szCs w:val="28"/>
        </w:rPr>
        <w:t>))</w:t>
      </w:r>
    </w:p>
    <w:p w14:paraId="22332FA2"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spellStart"/>
      <w:proofErr w:type="gramEnd"/>
      <w:r w:rsidRPr="00610468">
        <w:rPr>
          <w:rFonts w:ascii="Times New Roman" w:hAnsi="Times New Roman" w:cs="Times New Roman"/>
          <w:sz w:val="28"/>
          <w:szCs w:val="28"/>
        </w:rPr>
        <w:t>modelAccuracy.append</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metrics.accuracy_score</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y_Rfc</w:t>
      </w:r>
      <w:proofErr w:type="spellEnd"/>
      <w:r w:rsidRPr="00610468">
        <w:rPr>
          <w:rFonts w:ascii="Times New Roman" w:hAnsi="Times New Roman" w:cs="Times New Roman"/>
          <w:sz w:val="28"/>
          <w:szCs w:val="28"/>
        </w:rPr>
        <w:t>)))</w:t>
      </w:r>
    </w:p>
    <w:p w14:paraId="20B72BE6" w14:textId="77777777" w:rsidR="00E44C3A" w:rsidRPr="00610468" w:rsidRDefault="00E44C3A" w:rsidP="00E44C3A">
      <w:pPr>
        <w:rPr>
          <w:rFonts w:ascii="Times New Roman" w:hAnsi="Times New Roman" w:cs="Times New Roman"/>
          <w:sz w:val="28"/>
          <w:szCs w:val="28"/>
        </w:rPr>
      </w:pPr>
    </w:p>
    <w:p w14:paraId="2E1BEC6D"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sns.heatmap</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confusion_matrix</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y_Rfc</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annot</w:t>
      </w:r>
      <w:proofErr w:type="spellEnd"/>
      <w:r w:rsidRPr="00610468">
        <w:rPr>
          <w:rFonts w:ascii="Times New Roman" w:hAnsi="Times New Roman" w:cs="Times New Roman"/>
          <w:sz w:val="28"/>
          <w:szCs w:val="28"/>
        </w:rPr>
        <w:t xml:space="preserve">=True, </w:t>
      </w:r>
      <w:proofErr w:type="spellStart"/>
      <w:r w:rsidRPr="00610468">
        <w:rPr>
          <w:rFonts w:ascii="Times New Roman" w:hAnsi="Times New Roman" w:cs="Times New Roman"/>
          <w:sz w:val="28"/>
          <w:szCs w:val="28"/>
        </w:rPr>
        <w:t>fmt</w:t>
      </w:r>
      <w:proofErr w:type="spellEnd"/>
      <w:r w:rsidRPr="00610468">
        <w:rPr>
          <w:rFonts w:ascii="Times New Roman" w:hAnsi="Times New Roman" w:cs="Times New Roman"/>
          <w:sz w:val="28"/>
          <w:szCs w:val="28"/>
        </w:rPr>
        <w:t>='d')</w:t>
      </w:r>
    </w:p>
    <w:p w14:paraId="0049CB39" w14:textId="77777777" w:rsidR="00E44C3A"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plt.show</w:t>
      </w:r>
      <w:proofErr w:type="spellEnd"/>
      <w:proofErr w:type="gramEnd"/>
      <w:r w:rsidRPr="00610468">
        <w:rPr>
          <w:rFonts w:ascii="Times New Roman" w:hAnsi="Times New Roman" w:cs="Times New Roman"/>
          <w:sz w:val="28"/>
          <w:szCs w:val="28"/>
        </w:rPr>
        <w:t>()</w:t>
      </w:r>
    </w:p>
    <w:p w14:paraId="2A05F0F9" w14:textId="77777777" w:rsidR="00E44C3A"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64290C" wp14:editId="3E877086">
            <wp:extent cx="6181090" cy="1770380"/>
            <wp:effectExtent l="0" t="0" r="0" b="1270"/>
            <wp:docPr id="11537908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90812" name="Picture 1153790812"/>
                    <pic:cNvPicPr/>
                  </pic:nvPicPr>
                  <pic:blipFill>
                    <a:blip r:embed="rId17">
                      <a:extLst>
                        <a:ext uri="{28A0092B-C50C-407E-A947-70E740481C1C}">
                          <a14:useLocalDpi xmlns:a14="http://schemas.microsoft.com/office/drawing/2010/main" val="0"/>
                        </a:ext>
                      </a:extLst>
                    </a:blip>
                    <a:stretch>
                      <a:fillRect/>
                    </a:stretch>
                  </pic:blipFill>
                  <pic:spPr>
                    <a:xfrm>
                      <a:off x="0" y="0"/>
                      <a:ext cx="6181090" cy="1770380"/>
                    </a:xfrm>
                    <a:prstGeom prst="rect">
                      <a:avLst/>
                    </a:prstGeom>
                  </pic:spPr>
                </pic:pic>
              </a:graphicData>
            </a:graphic>
          </wp:inline>
        </w:drawing>
      </w:r>
    </w:p>
    <w:p w14:paraId="40FA3AD4" w14:textId="77777777" w:rsidR="00E44C3A" w:rsidRPr="00610468"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F4A33D" wp14:editId="00273DD8">
            <wp:extent cx="4016088" cy="2789162"/>
            <wp:effectExtent l="0" t="0" r="3810" b="0"/>
            <wp:docPr id="15799189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8992" name="Picture 1579918992"/>
                    <pic:cNvPicPr/>
                  </pic:nvPicPr>
                  <pic:blipFill>
                    <a:blip r:embed="rId18">
                      <a:extLst>
                        <a:ext uri="{28A0092B-C50C-407E-A947-70E740481C1C}">
                          <a14:useLocalDpi xmlns:a14="http://schemas.microsoft.com/office/drawing/2010/main" val="0"/>
                        </a:ext>
                      </a:extLst>
                    </a:blip>
                    <a:stretch>
                      <a:fillRect/>
                    </a:stretch>
                  </pic:blipFill>
                  <pic:spPr>
                    <a:xfrm>
                      <a:off x="0" y="0"/>
                      <a:ext cx="4016088" cy="2789162"/>
                    </a:xfrm>
                    <a:prstGeom prst="rect">
                      <a:avLst/>
                    </a:prstGeom>
                  </pic:spPr>
                </pic:pic>
              </a:graphicData>
            </a:graphic>
          </wp:inline>
        </w:drawing>
      </w:r>
      <w:r w:rsidRPr="00610468">
        <w:rPr>
          <w:rFonts w:ascii="Times New Roman" w:hAnsi="Times New Roman" w:cs="Times New Roman"/>
          <w:sz w:val="28"/>
          <w:szCs w:val="28"/>
        </w:rPr>
        <w:t>print('</w:t>
      </w:r>
      <w:proofErr w:type="spellStart"/>
      <w:r w:rsidRPr="00610468">
        <w:rPr>
          <w:rFonts w:ascii="Times New Roman" w:hAnsi="Times New Roman" w:cs="Times New Roman"/>
          <w:sz w:val="28"/>
          <w:szCs w:val="28"/>
        </w:rPr>
        <w:t>XGBClassifier</w:t>
      </w:r>
      <w:proofErr w:type="spellEnd"/>
      <w:r w:rsidRPr="00610468">
        <w:rPr>
          <w:rFonts w:ascii="Times New Roman" w:hAnsi="Times New Roman" w:cs="Times New Roman"/>
          <w:sz w:val="28"/>
          <w:szCs w:val="28"/>
        </w:rPr>
        <w:t>\n')</w:t>
      </w:r>
    </w:p>
    <w:p w14:paraId="5AAFABFC"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xgb</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XGBClassifier</w:t>
      </w:r>
      <w:proofErr w:type="spellEnd"/>
      <w:r w:rsidRPr="00610468">
        <w:rPr>
          <w:rFonts w:ascii="Times New Roman" w:hAnsi="Times New Roman" w:cs="Times New Roman"/>
          <w:sz w:val="28"/>
          <w:szCs w:val="28"/>
        </w:rPr>
        <w:t>(</w:t>
      </w:r>
      <w:proofErr w:type="gramEnd"/>
      <w:r w:rsidRPr="00610468">
        <w:rPr>
          <w:rFonts w:ascii="Times New Roman" w:hAnsi="Times New Roman" w:cs="Times New Roman"/>
          <w:sz w:val="28"/>
          <w:szCs w:val="28"/>
        </w:rPr>
        <w:t>)</w:t>
      </w:r>
    </w:p>
    <w:p w14:paraId="2065BBA4"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xgb.fit</w:t>
      </w:r>
      <w:proofErr w:type="spellEnd"/>
      <w:r w:rsidRPr="00610468">
        <w:rPr>
          <w:rFonts w:ascii="Times New Roman" w:hAnsi="Times New Roman" w:cs="Times New Roman"/>
          <w:sz w:val="28"/>
          <w:szCs w:val="28"/>
        </w:rPr>
        <w:t>(</w:t>
      </w:r>
      <w:proofErr w:type="spellStart"/>
      <w:proofErr w:type="gramEnd"/>
      <w:r w:rsidRPr="00610468">
        <w:rPr>
          <w:rFonts w:ascii="Times New Roman" w:hAnsi="Times New Roman" w:cs="Times New Roman"/>
          <w:sz w:val="28"/>
          <w:szCs w:val="28"/>
        </w:rPr>
        <w:t>X_train</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y_train</w:t>
      </w:r>
      <w:proofErr w:type="spellEnd"/>
      <w:r w:rsidRPr="00610468">
        <w:rPr>
          <w:rFonts w:ascii="Times New Roman" w:hAnsi="Times New Roman" w:cs="Times New Roman"/>
          <w:sz w:val="28"/>
          <w:szCs w:val="28"/>
        </w:rPr>
        <w:t>)</w:t>
      </w:r>
    </w:p>
    <w:p w14:paraId="79DC34ED" w14:textId="77777777" w:rsidR="00E44C3A" w:rsidRPr="00610468" w:rsidRDefault="00E44C3A" w:rsidP="00E44C3A">
      <w:pPr>
        <w:rPr>
          <w:rFonts w:ascii="Times New Roman" w:hAnsi="Times New Roman" w:cs="Times New Roman"/>
          <w:sz w:val="28"/>
          <w:szCs w:val="28"/>
        </w:rPr>
      </w:pPr>
    </w:p>
    <w:p w14:paraId="0FE76AB3" w14:textId="77777777" w:rsidR="00E44C3A" w:rsidRPr="00610468" w:rsidRDefault="00E44C3A" w:rsidP="00E44C3A">
      <w:pPr>
        <w:rPr>
          <w:rFonts w:ascii="Times New Roman" w:hAnsi="Times New Roman" w:cs="Times New Roman"/>
          <w:sz w:val="28"/>
          <w:szCs w:val="28"/>
        </w:rPr>
      </w:pPr>
      <w:proofErr w:type="spellStart"/>
      <w:r w:rsidRPr="00610468">
        <w:rPr>
          <w:rFonts w:ascii="Times New Roman" w:hAnsi="Times New Roman" w:cs="Times New Roman"/>
          <w:sz w:val="28"/>
          <w:szCs w:val="28"/>
        </w:rPr>
        <w:t>y_xgb</w:t>
      </w:r>
      <w:proofErr w:type="spellEnd"/>
      <w:r w:rsidRPr="00610468">
        <w:rPr>
          <w:rFonts w:ascii="Times New Roman" w:hAnsi="Times New Roman" w:cs="Times New Roman"/>
          <w:sz w:val="28"/>
          <w:szCs w:val="28"/>
        </w:rPr>
        <w:t xml:space="preserve"> = </w:t>
      </w:r>
      <w:proofErr w:type="spellStart"/>
      <w:proofErr w:type="gramStart"/>
      <w:r w:rsidRPr="00610468">
        <w:rPr>
          <w:rFonts w:ascii="Times New Roman" w:hAnsi="Times New Roman" w:cs="Times New Roman"/>
          <w:sz w:val="28"/>
          <w:szCs w:val="28"/>
        </w:rPr>
        <w:t>xgb.predict</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X_test</w:t>
      </w:r>
      <w:proofErr w:type="spellEnd"/>
      <w:r w:rsidRPr="00610468">
        <w:rPr>
          <w:rFonts w:ascii="Times New Roman" w:hAnsi="Times New Roman" w:cs="Times New Roman"/>
          <w:sz w:val="28"/>
          <w:szCs w:val="28"/>
        </w:rPr>
        <w:t>)</w:t>
      </w:r>
    </w:p>
    <w:p w14:paraId="3BF51F95"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lastRenderedPageBreak/>
        <w:t>print(</w:t>
      </w:r>
      <w:proofErr w:type="spellStart"/>
      <w:proofErr w:type="gramEnd"/>
      <w:r w:rsidRPr="00610468">
        <w:rPr>
          <w:rFonts w:ascii="Times New Roman" w:hAnsi="Times New Roman" w:cs="Times New Roman"/>
          <w:sz w:val="28"/>
          <w:szCs w:val="28"/>
        </w:rPr>
        <w:t>metrics.classification_report</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y_xgb</w:t>
      </w:r>
      <w:proofErr w:type="spellEnd"/>
      <w:r w:rsidRPr="00610468">
        <w:rPr>
          <w:rFonts w:ascii="Times New Roman" w:hAnsi="Times New Roman" w:cs="Times New Roman"/>
          <w:sz w:val="28"/>
          <w:szCs w:val="28"/>
        </w:rPr>
        <w:t>))</w:t>
      </w:r>
    </w:p>
    <w:p w14:paraId="45C966B4" w14:textId="77777777" w:rsidR="00E44C3A" w:rsidRPr="00610468" w:rsidRDefault="00E44C3A" w:rsidP="00E44C3A">
      <w:pPr>
        <w:rPr>
          <w:rFonts w:ascii="Times New Roman" w:hAnsi="Times New Roman" w:cs="Times New Roman"/>
          <w:sz w:val="28"/>
          <w:szCs w:val="28"/>
        </w:rPr>
      </w:pPr>
      <w:proofErr w:type="gramStart"/>
      <w:r w:rsidRPr="00610468">
        <w:rPr>
          <w:rFonts w:ascii="Times New Roman" w:hAnsi="Times New Roman" w:cs="Times New Roman"/>
          <w:sz w:val="28"/>
          <w:szCs w:val="28"/>
        </w:rPr>
        <w:t>print(</w:t>
      </w:r>
      <w:proofErr w:type="spellStart"/>
      <w:proofErr w:type="gramEnd"/>
      <w:r w:rsidRPr="00610468">
        <w:rPr>
          <w:rFonts w:ascii="Times New Roman" w:hAnsi="Times New Roman" w:cs="Times New Roman"/>
          <w:sz w:val="28"/>
          <w:szCs w:val="28"/>
        </w:rPr>
        <w:t>modelAccuracy.append</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metrics.accuracy_score</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y_xgb</w:t>
      </w:r>
      <w:proofErr w:type="spellEnd"/>
      <w:r w:rsidRPr="00610468">
        <w:rPr>
          <w:rFonts w:ascii="Times New Roman" w:hAnsi="Times New Roman" w:cs="Times New Roman"/>
          <w:sz w:val="28"/>
          <w:szCs w:val="28"/>
        </w:rPr>
        <w:t>)))</w:t>
      </w:r>
    </w:p>
    <w:p w14:paraId="5A75DD7B" w14:textId="77777777" w:rsidR="00E44C3A" w:rsidRPr="00610468" w:rsidRDefault="00E44C3A" w:rsidP="00E44C3A">
      <w:pPr>
        <w:rPr>
          <w:rFonts w:ascii="Times New Roman" w:hAnsi="Times New Roman" w:cs="Times New Roman"/>
          <w:sz w:val="28"/>
          <w:szCs w:val="28"/>
        </w:rPr>
      </w:pPr>
    </w:p>
    <w:p w14:paraId="76BEAC92" w14:textId="77777777" w:rsidR="00E44C3A" w:rsidRPr="00610468"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sns.heatmap</w:t>
      </w:r>
      <w:proofErr w:type="spellEnd"/>
      <w:proofErr w:type="gram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confusion_matrix</w:t>
      </w:r>
      <w:proofErr w:type="spellEnd"/>
      <w:r w:rsidRPr="00610468">
        <w:rPr>
          <w:rFonts w:ascii="Times New Roman" w:hAnsi="Times New Roman" w:cs="Times New Roman"/>
          <w:sz w:val="28"/>
          <w:szCs w:val="28"/>
        </w:rPr>
        <w:t>(</w:t>
      </w:r>
      <w:proofErr w:type="spellStart"/>
      <w:r w:rsidRPr="00610468">
        <w:rPr>
          <w:rFonts w:ascii="Times New Roman" w:hAnsi="Times New Roman" w:cs="Times New Roman"/>
          <w:sz w:val="28"/>
          <w:szCs w:val="28"/>
        </w:rPr>
        <w:t>y_test</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y_xgb</w:t>
      </w:r>
      <w:proofErr w:type="spellEnd"/>
      <w:r w:rsidRPr="00610468">
        <w:rPr>
          <w:rFonts w:ascii="Times New Roman" w:hAnsi="Times New Roman" w:cs="Times New Roman"/>
          <w:sz w:val="28"/>
          <w:szCs w:val="28"/>
        </w:rPr>
        <w:t xml:space="preserve">), </w:t>
      </w:r>
      <w:proofErr w:type="spellStart"/>
      <w:r w:rsidRPr="00610468">
        <w:rPr>
          <w:rFonts w:ascii="Times New Roman" w:hAnsi="Times New Roman" w:cs="Times New Roman"/>
          <w:sz w:val="28"/>
          <w:szCs w:val="28"/>
        </w:rPr>
        <w:t>annot</w:t>
      </w:r>
      <w:proofErr w:type="spellEnd"/>
      <w:r w:rsidRPr="00610468">
        <w:rPr>
          <w:rFonts w:ascii="Times New Roman" w:hAnsi="Times New Roman" w:cs="Times New Roman"/>
          <w:sz w:val="28"/>
          <w:szCs w:val="28"/>
        </w:rPr>
        <w:t xml:space="preserve">=True, </w:t>
      </w:r>
      <w:proofErr w:type="spellStart"/>
      <w:r w:rsidRPr="00610468">
        <w:rPr>
          <w:rFonts w:ascii="Times New Roman" w:hAnsi="Times New Roman" w:cs="Times New Roman"/>
          <w:sz w:val="28"/>
          <w:szCs w:val="28"/>
        </w:rPr>
        <w:t>fmt</w:t>
      </w:r>
      <w:proofErr w:type="spellEnd"/>
      <w:r w:rsidRPr="00610468">
        <w:rPr>
          <w:rFonts w:ascii="Times New Roman" w:hAnsi="Times New Roman" w:cs="Times New Roman"/>
          <w:sz w:val="28"/>
          <w:szCs w:val="28"/>
        </w:rPr>
        <w:t>='d')</w:t>
      </w:r>
    </w:p>
    <w:p w14:paraId="0BEF44AB" w14:textId="77777777" w:rsidR="00E44C3A" w:rsidRDefault="00E44C3A" w:rsidP="00E44C3A">
      <w:pPr>
        <w:rPr>
          <w:rFonts w:ascii="Times New Roman" w:hAnsi="Times New Roman" w:cs="Times New Roman"/>
          <w:sz w:val="28"/>
          <w:szCs w:val="28"/>
        </w:rPr>
      </w:pPr>
      <w:proofErr w:type="spellStart"/>
      <w:proofErr w:type="gramStart"/>
      <w:r w:rsidRPr="00610468">
        <w:rPr>
          <w:rFonts w:ascii="Times New Roman" w:hAnsi="Times New Roman" w:cs="Times New Roman"/>
          <w:sz w:val="28"/>
          <w:szCs w:val="28"/>
        </w:rPr>
        <w:t>plt.show</w:t>
      </w:r>
      <w:proofErr w:type="spellEnd"/>
      <w:proofErr w:type="gramEnd"/>
      <w:r w:rsidRPr="00610468">
        <w:rPr>
          <w:rFonts w:ascii="Times New Roman" w:hAnsi="Times New Roman" w:cs="Times New Roman"/>
          <w:sz w:val="28"/>
          <w:szCs w:val="28"/>
        </w:rPr>
        <w:t>()</w:t>
      </w:r>
    </w:p>
    <w:p w14:paraId="752A0FB0" w14:textId="77777777" w:rsidR="00E44C3A"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7C437C" wp14:editId="4635D8D8">
            <wp:extent cx="4320914" cy="2187130"/>
            <wp:effectExtent l="0" t="0" r="3810" b="3810"/>
            <wp:docPr id="12787655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65518" name="Picture 1278765518"/>
                    <pic:cNvPicPr/>
                  </pic:nvPicPr>
                  <pic:blipFill>
                    <a:blip r:embed="rId19">
                      <a:extLst>
                        <a:ext uri="{28A0092B-C50C-407E-A947-70E740481C1C}">
                          <a14:useLocalDpi xmlns:a14="http://schemas.microsoft.com/office/drawing/2010/main" val="0"/>
                        </a:ext>
                      </a:extLst>
                    </a:blip>
                    <a:stretch>
                      <a:fillRect/>
                    </a:stretch>
                  </pic:blipFill>
                  <pic:spPr>
                    <a:xfrm>
                      <a:off x="0" y="0"/>
                      <a:ext cx="4320914" cy="2187130"/>
                    </a:xfrm>
                    <a:prstGeom prst="rect">
                      <a:avLst/>
                    </a:prstGeom>
                  </pic:spPr>
                </pic:pic>
              </a:graphicData>
            </a:graphic>
          </wp:inline>
        </w:drawing>
      </w:r>
    </w:p>
    <w:p w14:paraId="69A8BC49" w14:textId="77777777" w:rsidR="00E44C3A" w:rsidRDefault="00E44C3A" w:rsidP="00E44C3A">
      <w:pPr>
        <w:rPr>
          <w:rFonts w:ascii="Times New Roman" w:hAnsi="Times New Roman" w:cs="Times New Roman"/>
          <w:sz w:val="28"/>
          <w:szCs w:val="28"/>
        </w:rPr>
      </w:pPr>
    </w:p>
    <w:p w14:paraId="094C2559" w14:textId="77777777" w:rsidR="00E44C3A" w:rsidRDefault="00E44C3A" w:rsidP="00E44C3A">
      <w:pPr>
        <w:rPr>
          <w:rFonts w:ascii="Times New Roman" w:hAnsi="Times New Roman" w:cs="Times New Roman"/>
          <w:sz w:val="28"/>
          <w:szCs w:val="28"/>
        </w:rPr>
      </w:pPr>
    </w:p>
    <w:p w14:paraId="49417F3A" w14:textId="77777777" w:rsidR="00E44C3A" w:rsidRDefault="00E44C3A" w:rsidP="00E44C3A">
      <w:pPr>
        <w:rPr>
          <w:rFonts w:ascii="Times New Roman" w:hAnsi="Times New Roman" w:cs="Times New Roman"/>
          <w:sz w:val="28"/>
          <w:szCs w:val="28"/>
        </w:rPr>
      </w:pPr>
    </w:p>
    <w:p w14:paraId="70BAC13D" w14:textId="77777777" w:rsidR="00E44C3A" w:rsidRDefault="00E44C3A" w:rsidP="00E44C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CCB4CE" wp14:editId="3A41109D">
            <wp:extent cx="3848433" cy="2690093"/>
            <wp:effectExtent l="0" t="0" r="0" b="0"/>
            <wp:docPr id="21186350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35031" name="Picture 2118635031"/>
                    <pic:cNvPicPr/>
                  </pic:nvPicPr>
                  <pic:blipFill>
                    <a:blip r:embed="rId20">
                      <a:extLst>
                        <a:ext uri="{28A0092B-C50C-407E-A947-70E740481C1C}">
                          <a14:useLocalDpi xmlns:a14="http://schemas.microsoft.com/office/drawing/2010/main" val="0"/>
                        </a:ext>
                      </a:extLst>
                    </a:blip>
                    <a:stretch>
                      <a:fillRect/>
                    </a:stretch>
                  </pic:blipFill>
                  <pic:spPr>
                    <a:xfrm>
                      <a:off x="0" y="0"/>
                      <a:ext cx="3848433" cy="2690093"/>
                    </a:xfrm>
                    <a:prstGeom prst="rect">
                      <a:avLst/>
                    </a:prstGeom>
                  </pic:spPr>
                </pic:pic>
              </a:graphicData>
            </a:graphic>
          </wp:inline>
        </w:drawing>
      </w:r>
    </w:p>
    <w:p w14:paraId="479433F3" w14:textId="77777777" w:rsidR="00E44C3A" w:rsidRDefault="00E44C3A" w:rsidP="00E44C3A">
      <w:pPr>
        <w:rPr>
          <w:rFonts w:ascii="Times New Roman" w:hAnsi="Times New Roman" w:cs="Times New Roman"/>
          <w:sz w:val="28"/>
          <w:szCs w:val="28"/>
        </w:rPr>
      </w:pPr>
    </w:p>
    <w:p w14:paraId="1B99D59C" w14:textId="77777777" w:rsidR="00E44C3A" w:rsidRDefault="00E44C3A" w:rsidP="00E44C3A">
      <w:pPr>
        <w:rPr>
          <w:rFonts w:ascii="Times New Roman" w:hAnsi="Times New Roman" w:cs="Times New Roman"/>
          <w:sz w:val="28"/>
          <w:szCs w:val="28"/>
        </w:rPr>
      </w:pPr>
    </w:p>
    <w:p w14:paraId="77A47D76" w14:textId="77777777" w:rsidR="00E44C3A" w:rsidRDefault="00E44C3A" w:rsidP="00E44C3A">
      <w:pPr>
        <w:rPr>
          <w:rFonts w:ascii="Times New Roman" w:hAnsi="Times New Roman" w:cs="Times New Roman"/>
          <w:sz w:val="28"/>
          <w:szCs w:val="28"/>
        </w:rPr>
      </w:pPr>
    </w:p>
    <w:p w14:paraId="7C6E161E" w14:textId="77777777" w:rsidR="00E44C3A" w:rsidRDefault="00E44C3A" w:rsidP="00E44C3A">
      <w:pPr>
        <w:rPr>
          <w:rFonts w:ascii="Times New Roman" w:hAnsi="Times New Roman" w:cs="Times New Roman"/>
          <w:sz w:val="28"/>
          <w:szCs w:val="28"/>
        </w:rPr>
      </w:pPr>
    </w:p>
    <w:p w14:paraId="26537FA6" w14:textId="77777777" w:rsidR="00E44C3A" w:rsidRDefault="00E44C3A" w:rsidP="00E44C3A">
      <w:pPr>
        <w:rPr>
          <w:rFonts w:ascii="Times New Roman" w:hAnsi="Times New Roman" w:cs="Times New Roman"/>
          <w:sz w:val="28"/>
          <w:szCs w:val="28"/>
        </w:rPr>
      </w:pPr>
    </w:p>
    <w:p w14:paraId="6C54DBCB" w14:textId="77777777" w:rsidR="00E44C3A" w:rsidRDefault="00E44C3A" w:rsidP="00E44C3A">
      <w:pPr>
        <w:rPr>
          <w:rFonts w:ascii="Times New Roman" w:hAnsi="Times New Roman" w:cs="Times New Roman"/>
          <w:sz w:val="28"/>
          <w:szCs w:val="28"/>
        </w:rPr>
      </w:pPr>
    </w:p>
    <w:p w14:paraId="0E80E872" w14:textId="77777777" w:rsidR="00E44C3A" w:rsidRDefault="00E44C3A" w:rsidP="00E44C3A">
      <w:pPr>
        <w:rPr>
          <w:rFonts w:ascii="Times New Roman" w:hAnsi="Times New Roman" w:cs="Times New Roman"/>
          <w:sz w:val="28"/>
          <w:szCs w:val="28"/>
        </w:rPr>
      </w:pPr>
    </w:p>
    <w:p w14:paraId="02620DE6" w14:textId="77777777" w:rsidR="00E44C3A" w:rsidRDefault="00E44C3A" w:rsidP="00E44C3A">
      <w:pPr>
        <w:rPr>
          <w:rFonts w:ascii="Times New Roman" w:hAnsi="Times New Roman" w:cs="Times New Roman"/>
          <w:sz w:val="28"/>
          <w:szCs w:val="28"/>
        </w:rPr>
      </w:pPr>
    </w:p>
    <w:p w14:paraId="06BBD1AD" w14:textId="77777777" w:rsidR="00E44C3A" w:rsidRPr="00610468" w:rsidRDefault="00E44C3A" w:rsidP="00E44C3A">
      <w:pPr>
        <w:rPr>
          <w:rFonts w:ascii="Times New Roman" w:hAnsi="Times New Roman" w:cs="Times New Roman"/>
          <w:sz w:val="28"/>
          <w:szCs w:val="28"/>
        </w:rPr>
      </w:pPr>
    </w:p>
    <w:p w14:paraId="6E679843" w14:textId="77777777" w:rsidR="00E44C3A" w:rsidRPr="00610468" w:rsidRDefault="00E44C3A" w:rsidP="00E44C3A">
      <w:pPr>
        <w:rPr>
          <w:rFonts w:ascii="Times New Roman" w:hAnsi="Times New Roman" w:cs="Times New Roman"/>
          <w:sz w:val="28"/>
          <w:szCs w:val="28"/>
        </w:rPr>
      </w:pPr>
    </w:p>
    <w:p w14:paraId="17493EF0" w14:textId="77777777" w:rsidR="00E44C3A" w:rsidRPr="0007048C" w:rsidRDefault="00E44C3A" w:rsidP="00E44C3A">
      <w:pPr>
        <w:rPr>
          <w:rFonts w:ascii="Times New Roman" w:hAnsi="Times New Roman" w:cs="Times New Roman"/>
          <w:b/>
          <w:bCs/>
          <w:sz w:val="28"/>
          <w:szCs w:val="28"/>
        </w:rPr>
      </w:pPr>
      <w:r w:rsidRPr="00610468">
        <w:rPr>
          <w:rFonts w:ascii="Times New Roman" w:hAnsi="Times New Roman" w:cs="Times New Roman"/>
          <w:sz w:val="28"/>
          <w:szCs w:val="28"/>
        </w:rPr>
        <w:t xml:space="preserve"> </w:t>
      </w:r>
      <w:r w:rsidRPr="0007048C">
        <w:rPr>
          <w:rFonts w:ascii="Times New Roman" w:hAnsi="Times New Roman" w:cs="Times New Roman"/>
          <w:b/>
          <w:bCs/>
          <w:sz w:val="28"/>
          <w:szCs w:val="28"/>
        </w:rPr>
        <w:t>Conclusion:</w:t>
      </w:r>
    </w:p>
    <w:p w14:paraId="70004A70" w14:textId="77777777" w:rsidR="00E44C3A" w:rsidRPr="0007048C" w:rsidRDefault="00E44C3A" w:rsidP="00E44C3A">
      <w:pPr>
        <w:pStyle w:val="ListParagraph"/>
        <w:numPr>
          <w:ilvl w:val="0"/>
          <w:numId w:val="80"/>
        </w:numPr>
        <w:spacing w:line="256" w:lineRule="auto"/>
        <w:rPr>
          <w:rFonts w:ascii="Times New Roman" w:hAnsi="Times New Roman" w:cs="Times New Roman"/>
          <w:sz w:val="28"/>
          <w:szCs w:val="28"/>
        </w:rPr>
      </w:pPr>
      <w:r w:rsidRPr="0007048C">
        <w:rPr>
          <w:rFonts w:ascii="Times New Roman" w:hAnsi="Times New Roman" w:cs="Times New Roman"/>
          <w:sz w:val="28"/>
          <w:szCs w:val="28"/>
        </w:rPr>
        <w:t xml:space="preserve">The Solid levels seem to contain some </w:t>
      </w:r>
      <w:proofErr w:type="spellStart"/>
      <w:r w:rsidRPr="0007048C">
        <w:rPr>
          <w:rFonts w:ascii="Times New Roman" w:hAnsi="Times New Roman" w:cs="Times New Roman"/>
          <w:sz w:val="28"/>
          <w:szCs w:val="28"/>
        </w:rPr>
        <w:t>descripency</w:t>
      </w:r>
      <w:proofErr w:type="spellEnd"/>
      <w:r w:rsidRPr="0007048C">
        <w:rPr>
          <w:rFonts w:ascii="Times New Roman" w:hAnsi="Times New Roman" w:cs="Times New Roman"/>
          <w:sz w:val="28"/>
          <w:szCs w:val="28"/>
        </w:rPr>
        <w:t xml:space="preserve"> since its values are on an average 40 folds more than the upper limit for safe drinking </w:t>
      </w:r>
      <w:proofErr w:type="gramStart"/>
      <w:r w:rsidRPr="0007048C">
        <w:rPr>
          <w:rFonts w:ascii="Times New Roman" w:hAnsi="Times New Roman" w:cs="Times New Roman"/>
          <w:sz w:val="28"/>
          <w:szCs w:val="28"/>
        </w:rPr>
        <w:t>water.(</w:t>
      </w:r>
      <w:proofErr w:type="gramEnd"/>
      <w:r w:rsidRPr="0007048C">
        <w:rPr>
          <w:rFonts w:ascii="Times New Roman" w:hAnsi="Times New Roman" w:cs="Times New Roman"/>
          <w:sz w:val="28"/>
          <w:szCs w:val="28"/>
        </w:rPr>
        <w:t>Desirable limit for TDS is 500 mg/l and maximum limit is 1000 mg/l which prescribed for drinking purpose.)</w:t>
      </w:r>
    </w:p>
    <w:p w14:paraId="56348EF1" w14:textId="77777777" w:rsidR="00E44C3A" w:rsidRPr="0007048C" w:rsidRDefault="00E44C3A" w:rsidP="00E44C3A">
      <w:pPr>
        <w:pStyle w:val="ListParagraph"/>
        <w:numPr>
          <w:ilvl w:val="0"/>
          <w:numId w:val="80"/>
        </w:numPr>
        <w:spacing w:line="256" w:lineRule="auto"/>
        <w:rPr>
          <w:rFonts w:ascii="Times New Roman" w:hAnsi="Times New Roman" w:cs="Times New Roman"/>
          <w:sz w:val="28"/>
          <w:szCs w:val="28"/>
        </w:rPr>
      </w:pPr>
      <w:r w:rsidRPr="0007048C">
        <w:rPr>
          <w:rFonts w:ascii="Times New Roman" w:hAnsi="Times New Roman" w:cs="Times New Roman"/>
          <w:sz w:val="28"/>
          <w:szCs w:val="28"/>
        </w:rPr>
        <w:t>The data contains almost equal number of acidic and basic pH level water samples.</w:t>
      </w:r>
    </w:p>
    <w:p w14:paraId="395C8EE4" w14:textId="77777777" w:rsidR="00E44C3A" w:rsidRPr="0007048C" w:rsidRDefault="00E44C3A" w:rsidP="00E44C3A">
      <w:pPr>
        <w:pStyle w:val="ListParagraph"/>
        <w:numPr>
          <w:ilvl w:val="0"/>
          <w:numId w:val="80"/>
        </w:numPr>
        <w:spacing w:line="256" w:lineRule="auto"/>
        <w:rPr>
          <w:rFonts w:ascii="Times New Roman" w:hAnsi="Times New Roman" w:cs="Times New Roman"/>
          <w:sz w:val="28"/>
          <w:szCs w:val="28"/>
        </w:rPr>
      </w:pPr>
      <w:r w:rsidRPr="0007048C">
        <w:rPr>
          <w:rFonts w:ascii="Times New Roman" w:hAnsi="Times New Roman" w:cs="Times New Roman"/>
          <w:sz w:val="28"/>
          <w:szCs w:val="28"/>
        </w:rPr>
        <w:t>The correlation coefficients between the features were very low.</w:t>
      </w:r>
    </w:p>
    <w:p w14:paraId="2EE2846A" w14:textId="77777777" w:rsidR="00E44C3A" w:rsidRPr="0007048C" w:rsidRDefault="00E44C3A" w:rsidP="00E44C3A">
      <w:pPr>
        <w:pStyle w:val="ListParagraph"/>
        <w:numPr>
          <w:ilvl w:val="0"/>
          <w:numId w:val="80"/>
        </w:numPr>
        <w:spacing w:line="256" w:lineRule="auto"/>
        <w:rPr>
          <w:rFonts w:ascii="Times New Roman" w:hAnsi="Times New Roman" w:cs="Times New Roman"/>
          <w:sz w:val="28"/>
          <w:szCs w:val="28"/>
        </w:rPr>
      </w:pPr>
      <w:r w:rsidRPr="0007048C">
        <w:rPr>
          <w:rFonts w:ascii="Times New Roman" w:hAnsi="Times New Roman" w:cs="Times New Roman"/>
          <w:sz w:val="28"/>
          <w:szCs w:val="28"/>
        </w:rPr>
        <w:t xml:space="preserve">Random Forest and </w:t>
      </w:r>
      <w:proofErr w:type="spellStart"/>
      <w:r w:rsidRPr="0007048C">
        <w:rPr>
          <w:rFonts w:ascii="Times New Roman" w:hAnsi="Times New Roman" w:cs="Times New Roman"/>
          <w:sz w:val="28"/>
          <w:szCs w:val="28"/>
        </w:rPr>
        <w:t>XGBoost</w:t>
      </w:r>
      <w:proofErr w:type="spellEnd"/>
      <w:r w:rsidRPr="0007048C">
        <w:rPr>
          <w:rFonts w:ascii="Times New Roman" w:hAnsi="Times New Roman" w:cs="Times New Roman"/>
          <w:sz w:val="28"/>
          <w:szCs w:val="28"/>
        </w:rPr>
        <w:t xml:space="preserve"> worked the best to train the model, both gives us f1 score (Balanced with precision &amp; recall) as around 76%.</w:t>
      </w:r>
    </w:p>
    <w:p w14:paraId="42FEAA34" w14:textId="77777777" w:rsidR="00E44C3A" w:rsidRPr="00B36D30" w:rsidRDefault="00E44C3A" w:rsidP="00E44C3A">
      <w:pPr>
        <w:rPr>
          <w:rFonts w:ascii="Times New Roman" w:hAnsi="Times New Roman" w:cs="Times New Roman"/>
          <w:sz w:val="28"/>
          <w:szCs w:val="28"/>
        </w:rPr>
      </w:pPr>
    </w:p>
    <w:p w14:paraId="76BD8BC2" w14:textId="2AB15289" w:rsidR="008C77AC" w:rsidRPr="00F0231A" w:rsidRDefault="008C77AC" w:rsidP="00F0231A">
      <w:pPr>
        <w:rPr>
          <w:rFonts w:ascii="Times New Roman" w:hAnsi="Times New Roman" w:cs="Times New Roman"/>
          <w:sz w:val="28"/>
          <w:szCs w:val="28"/>
        </w:rPr>
      </w:pPr>
    </w:p>
    <w:sectPr w:rsidR="008C77AC" w:rsidRPr="00F023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5631" w14:textId="77777777" w:rsidR="00061A1A" w:rsidRDefault="00061A1A" w:rsidP="003A3089">
      <w:pPr>
        <w:spacing w:after="0" w:line="240" w:lineRule="auto"/>
      </w:pPr>
      <w:r>
        <w:separator/>
      </w:r>
    </w:p>
  </w:endnote>
  <w:endnote w:type="continuationSeparator" w:id="0">
    <w:p w14:paraId="76A69A3E" w14:textId="77777777" w:rsidR="00061A1A" w:rsidRDefault="00061A1A" w:rsidP="003A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80BF" w14:textId="77777777" w:rsidR="00061A1A" w:rsidRDefault="00061A1A" w:rsidP="003A3089">
      <w:pPr>
        <w:spacing w:after="0" w:line="240" w:lineRule="auto"/>
      </w:pPr>
      <w:r>
        <w:separator/>
      </w:r>
    </w:p>
  </w:footnote>
  <w:footnote w:type="continuationSeparator" w:id="0">
    <w:p w14:paraId="503AAD06" w14:textId="77777777" w:rsidR="00061A1A" w:rsidRDefault="00061A1A" w:rsidP="003A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6"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037F5AC7"/>
    <w:multiLevelType w:val="hybridMultilevel"/>
    <w:tmpl w:val="BA5E591E"/>
    <w:lvl w:ilvl="0" w:tplc="505416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43055D2"/>
    <w:multiLevelType w:val="multilevel"/>
    <w:tmpl w:val="67A0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2920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078811C0"/>
    <w:multiLevelType w:val="hybridMultilevel"/>
    <w:tmpl w:val="37CCF522"/>
    <w:lvl w:ilvl="0" w:tplc="505416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82C36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0A6A28B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AD1CD2"/>
    <w:multiLevelType w:val="hybridMultilevel"/>
    <w:tmpl w:val="925EAB4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3" w15:restartNumberingAfterBreak="0">
    <w:nsid w:val="0C217E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137812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17C925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18342D84"/>
    <w:multiLevelType w:val="hybridMultilevel"/>
    <w:tmpl w:val="66F8C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8FD47D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19AB68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1BB64B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1DAB6FF6"/>
    <w:multiLevelType w:val="hybridMultilevel"/>
    <w:tmpl w:val="1CCE6C6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1" w15:restartNumberingAfterBreak="0">
    <w:nsid w:val="20785667"/>
    <w:multiLevelType w:val="hybridMultilevel"/>
    <w:tmpl w:val="34E8007A"/>
    <w:lvl w:ilvl="0" w:tplc="505416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2BF35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230D72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239F3DF5"/>
    <w:multiLevelType w:val="hybridMultilevel"/>
    <w:tmpl w:val="1D722740"/>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5" w15:restartNumberingAfterBreak="0">
    <w:nsid w:val="267175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284B0635"/>
    <w:multiLevelType w:val="hybridMultilevel"/>
    <w:tmpl w:val="E974B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A023D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2B905BFF"/>
    <w:multiLevelType w:val="hybridMultilevel"/>
    <w:tmpl w:val="7864FC96"/>
    <w:lvl w:ilvl="0" w:tplc="50541608">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C8643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2E1402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2E873F1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301849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30607C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30834A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30C645A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3153784C"/>
    <w:multiLevelType w:val="hybridMultilevel"/>
    <w:tmpl w:val="2C202C34"/>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57" w15:restartNumberingAfterBreak="0">
    <w:nsid w:val="33266B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364649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3C1376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4225446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46032299"/>
    <w:multiLevelType w:val="hybridMultilevel"/>
    <w:tmpl w:val="01DEF17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2" w15:restartNumberingAfterBreak="0">
    <w:nsid w:val="46394429"/>
    <w:multiLevelType w:val="hybridMultilevel"/>
    <w:tmpl w:val="4A66788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3" w15:restartNumberingAfterBreak="0">
    <w:nsid w:val="4F540E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51EF0795"/>
    <w:multiLevelType w:val="hybridMultilevel"/>
    <w:tmpl w:val="B840DD6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65" w15:restartNumberingAfterBreak="0">
    <w:nsid w:val="53E133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540E6F5D"/>
    <w:multiLevelType w:val="hybridMultilevel"/>
    <w:tmpl w:val="AFB2E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8D074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5D9E4F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5DA311EA"/>
    <w:multiLevelType w:val="hybridMultilevel"/>
    <w:tmpl w:val="11BE27B6"/>
    <w:lvl w:ilvl="0" w:tplc="505416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ED276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5EFD58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62DE1790"/>
    <w:multiLevelType w:val="hybridMultilevel"/>
    <w:tmpl w:val="8DEC0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48051F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67590F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6B4B7D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6DEE0B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6E7A7D73"/>
    <w:multiLevelType w:val="multilevel"/>
    <w:tmpl w:val="10525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A42A30"/>
    <w:multiLevelType w:val="multilevel"/>
    <w:tmpl w:val="FC04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70955D06"/>
    <w:multiLevelType w:val="multilevel"/>
    <w:tmpl w:val="DB02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BB14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770F4894"/>
    <w:multiLevelType w:val="multilevel"/>
    <w:tmpl w:val="2F6E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EF4527"/>
    <w:multiLevelType w:val="hybridMultilevel"/>
    <w:tmpl w:val="40E4FFB2"/>
    <w:lvl w:ilvl="0" w:tplc="4009000F">
      <w:start w:val="1"/>
      <w:numFmt w:val="decimal"/>
      <w:lvlText w:val="%1."/>
      <w:lvlJc w:val="left"/>
      <w:pPr>
        <w:ind w:left="1556" w:hanging="360"/>
      </w:pPr>
    </w:lvl>
    <w:lvl w:ilvl="1" w:tplc="40090019" w:tentative="1">
      <w:start w:val="1"/>
      <w:numFmt w:val="lowerLetter"/>
      <w:lvlText w:val="%2."/>
      <w:lvlJc w:val="left"/>
      <w:pPr>
        <w:ind w:left="2276" w:hanging="360"/>
      </w:pPr>
    </w:lvl>
    <w:lvl w:ilvl="2" w:tplc="4009001B" w:tentative="1">
      <w:start w:val="1"/>
      <w:numFmt w:val="lowerRoman"/>
      <w:lvlText w:val="%3."/>
      <w:lvlJc w:val="right"/>
      <w:pPr>
        <w:ind w:left="2996" w:hanging="180"/>
      </w:pPr>
    </w:lvl>
    <w:lvl w:ilvl="3" w:tplc="4009000F" w:tentative="1">
      <w:start w:val="1"/>
      <w:numFmt w:val="decimal"/>
      <w:lvlText w:val="%4."/>
      <w:lvlJc w:val="left"/>
      <w:pPr>
        <w:ind w:left="3716" w:hanging="360"/>
      </w:pPr>
    </w:lvl>
    <w:lvl w:ilvl="4" w:tplc="40090019" w:tentative="1">
      <w:start w:val="1"/>
      <w:numFmt w:val="lowerLetter"/>
      <w:lvlText w:val="%5."/>
      <w:lvlJc w:val="left"/>
      <w:pPr>
        <w:ind w:left="4436" w:hanging="360"/>
      </w:pPr>
    </w:lvl>
    <w:lvl w:ilvl="5" w:tplc="4009001B" w:tentative="1">
      <w:start w:val="1"/>
      <w:numFmt w:val="lowerRoman"/>
      <w:lvlText w:val="%6."/>
      <w:lvlJc w:val="right"/>
      <w:pPr>
        <w:ind w:left="5156" w:hanging="180"/>
      </w:pPr>
    </w:lvl>
    <w:lvl w:ilvl="6" w:tplc="4009000F" w:tentative="1">
      <w:start w:val="1"/>
      <w:numFmt w:val="decimal"/>
      <w:lvlText w:val="%7."/>
      <w:lvlJc w:val="left"/>
      <w:pPr>
        <w:ind w:left="5876" w:hanging="360"/>
      </w:pPr>
    </w:lvl>
    <w:lvl w:ilvl="7" w:tplc="40090019" w:tentative="1">
      <w:start w:val="1"/>
      <w:numFmt w:val="lowerLetter"/>
      <w:lvlText w:val="%8."/>
      <w:lvlJc w:val="left"/>
      <w:pPr>
        <w:ind w:left="6596" w:hanging="360"/>
      </w:pPr>
    </w:lvl>
    <w:lvl w:ilvl="8" w:tplc="4009001B" w:tentative="1">
      <w:start w:val="1"/>
      <w:numFmt w:val="lowerRoman"/>
      <w:lvlText w:val="%9."/>
      <w:lvlJc w:val="right"/>
      <w:pPr>
        <w:ind w:left="7316" w:hanging="180"/>
      </w:pPr>
    </w:lvl>
  </w:abstractNum>
  <w:abstractNum w:abstractNumId="83" w15:restartNumberingAfterBreak="0">
    <w:nsid w:val="7AE73686"/>
    <w:multiLevelType w:val="multilevel"/>
    <w:tmpl w:val="F3F8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1114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7FD71D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67209495">
    <w:abstractNumId w:val="77"/>
  </w:num>
  <w:num w:numId="2" w16cid:durableId="727067316">
    <w:abstractNumId w:val="75"/>
  </w:num>
  <w:num w:numId="3" w16cid:durableId="1015113720">
    <w:abstractNumId w:val="76"/>
  </w:num>
  <w:num w:numId="4" w16cid:durableId="1354302375">
    <w:abstractNumId w:val="71"/>
  </w:num>
  <w:num w:numId="5" w16cid:durableId="1246377346">
    <w:abstractNumId w:val="74"/>
  </w:num>
  <w:num w:numId="6" w16cid:durableId="1133330745">
    <w:abstractNumId w:val="70"/>
  </w:num>
  <w:num w:numId="7" w16cid:durableId="556011710">
    <w:abstractNumId w:val="82"/>
  </w:num>
  <w:num w:numId="8" w16cid:durableId="65567979">
    <w:abstractNumId w:val="30"/>
  </w:num>
  <w:num w:numId="9" w16cid:durableId="1656179208">
    <w:abstractNumId w:val="63"/>
  </w:num>
  <w:num w:numId="10" w16cid:durableId="733043398">
    <w:abstractNumId w:val="42"/>
  </w:num>
  <w:num w:numId="11" w16cid:durableId="625238540">
    <w:abstractNumId w:val="81"/>
  </w:num>
  <w:num w:numId="12" w16cid:durableId="654917541">
    <w:abstractNumId w:val="79"/>
  </w:num>
  <w:num w:numId="13" w16cid:durableId="1580748024">
    <w:abstractNumId w:val="83"/>
  </w:num>
  <w:num w:numId="14" w16cid:durableId="2026973932">
    <w:abstractNumId w:val="27"/>
  </w:num>
  <w:num w:numId="15" w16cid:durableId="1150752428">
    <w:abstractNumId w:val="46"/>
  </w:num>
  <w:num w:numId="16" w16cid:durableId="907954474">
    <w:abstractNumId w:val="39"/>
  </w:num>
  <w:num w:numId="17" w16cid:durableId="932124510">
    <w:abstractNumId w:val="36"/>
  </w:num>
  <w:num w:numId="18" w16cid:durableId="1068961600">
    <w:abstractNumId w:val="53"/>
  </w:num>
  <w:num w:numId="19" w16cid:durableId="1464157765">
    <w:abstractNumId w:val="84"/>
  </w:num>
  <w:num w:numId="20" w16cid:durableId="6833406">
    <w:abstractNumId w:val="38"/>
  </w:num>
  <w:num w:numId="21" w16cid:durableId="300157452">
    <w:abstractNumId w:val="34"/>
  </w:num>
  <w:num w:numId="22" w16cid:durableId="1275400931">
    <w:abstractNumId w:val="65"/>
  </w:num>
  <w:num w:numId="23" w16cid:durableId="627055978">
    <w:abstractNumId w:val="52"/>
  </w:num>
  <w:num w:numId="24" w16cid:durableId="2046713332">
    <w:abstractNumId w:val="55"/>
  </w:num>
  <w:num w:numId="25" w16cid:durableId="886330858">
    <w:abstractNumId w:val="59"/>
  </w:num>
  <w:num w:numId="26" w16cid:durableId="1975717354">
    <w:abstractNumId w:val="78"/>
  </w:num>
  <w:num w:numId="27" w16cid:durableId="1284965374">
    <w:abstractNumId w:val="73"/>
  </w:num>
  <w:num w:numId="28" w16cid:durableId="2047632221">
    <w:abstractNumId w:val="49"/>
  </w:num>
  <w:num w:numId="29" w16cid:durableId="620571273">
    <w:abstractNumId w:val="85"/>
  </w:num>
  <w:num w:numId="30" w16cid:durableId="720517244">
    <w:abstractNumId w:val="50"/>
  </w:num>
  <w:num w:numId="31" w16cid:durableId="1752773544">
    <w:abstractNumId w:val="80"/>
  </w:num>
  <w:num w:numId="32" w16cid:durableId="1713114927">
    <w:abstractNumId w:val="57"/>
  </w:num>
  <w:num w:numId="33" w16cid:durableId="2132243982">
    <w:abstractNumId w:val="58"/>
  </w:num>
  <w:num w:numId="34" w16cid:durableId="1566337138">
    <w:abstractNumId w:val="51"/>
  </w:num>
  <w:num w:numId="35" w16cid:durableId="1270241717">
    <w:abstractNumId w:val="60"/>
  </w:num>
  <w:num w:numId="36" w16cid:durableId="1390883697">
    <w:abstractNumId w:val="43"/>
  </w:num>
  <w:num w:numId="37" w16cid:durableId="865673722">
    <w:abstractNumId w:val="45"/>
  </w:num>
  <w:num w:numId="38" w16cid:durableId="1978148422">
    <w:abstractNumId w:val="28"/>
  </w:num>
  <w:num w:numId="39" w16cid:durableId="1592467673">
    <w:abstractNumId w:val="68"/>
  </w:num>
  <w:num w:numId="40" w16cid:durableId="1012103009">
    <w:abstractNumId w:val="33"/>
  </w:num>
  <w:num w:numId="41" w16cid:durableId="957107039">
    <w:abstractNumId w:val="54"/>
  </w:num>
  <w:num w:numId="42" w16cid:durableId="623539238">
    <w:abstractNumId w:val="37"/>
  </w:num>
  <w:num w:numId="43" w16cid:durableId="1580481550">
    <w:abstractNumId w:val="47"/>
  </w:num>
  <w:num w:numId="44" w16cid:durableId="67121463">
    <w:abstractNumId w:val="67"/>
  </w:num>
  <w:num w:numId="45" w16cid:durableId="745539274">
    <w:abstractNumId w:val="35"/>
  </w:num>
  <w:num w:numId="46" w16cid:durableId="608662363">
    <w:abstractNumId w:val="72"/>
  </w:num>
  <w:num w:numId="47" w16cid:durableId="858353826">
    <w:abstractNumId w:val="66"/>
  </w:num>
  <w:num w:numId="48" w16cid:durableId="978537879">
    <w:abstractNumId w:val="31"/>
  </w:num>
  <w:num w:numId="49" w16cid:durableId="570702766">
    <w:abstractNumId w:val="0"/>
  </w:num>
  <w:num w:numId="50" w16cid:durableId="1909727569">
    <w:abstractNumId w:val="1"/>
  </w:num>
  <w:num w:numId="51" w16cid:durableId="405958663">
    <w:abstractNumId w:val="2"/>
  </w:num>
  <w:num w:numId="52" w16cid:durableId="187720935">
    <w:abstractNumId w:val="3"/>
  </w:num>
  <w:num w:numId="53" w16cid:durableId="1091125213">
    <w:abstractNumId w:val="4"/>
  </w:num>
  <w:num w:numId="54" w16cid:durableId="468517354">
    <w:abstractNumId w:val="5"/>
  </w:num>
  <w:num w:numId="55" w16cid:durableId="665404683">
    <w:abstractNumId w:val="6"/>
  </w:num>
  <w:num w:numId="56" w16cid:durableId="755517960">
    <w:abstractNumId w:val="7"/>
  </w:num>
  <w:num w:numId="57" w16cid:durableId="1731728210">
    <w:abstractNumId w:val="8"/>
  </w:num>
  <w:num w:numId="58" w16cid:durableId="170722044">
    <w:abstractNumId w:val="9"/>
  </w:num>
  <w:num w:numId="59" w16cid:durableId="1761757081">
    <w:abstractNumId w:val="10"/>
  </w:num>
  <w:num w:numId="60" w16cid:durableId="409546175">
    <w:abstractNumId w:val="11"/>
  </w:num>
  <w:num w:numId="61" w16cid:durableId="468940391">
    <w:abstractNumId w:val="12"/>
  </w:num>
  <w:num w:numId="62" w16cid:durableId="1417437621">
    <w:abstractNumId w:val="13"/>
  </w:num>
  <w:num w:numId="63" w16cid:durableId="525170963">
    <w:abstractNumId w:val="14"/>
  </w:num>
  <w:num w:numId="64" w16cid:durableId="204215309">
    <w:abstractNumId w:val="15"/>
  </w:num>
  <w:num w:numId="65" w16cid:durableId="1416321160">
    <w:abstractNumId w:val="16"/>
  </w:num>
  <w:num w:numId="66" w16cid:durableId="1793016468">
    <w:abstractNumId w:val="17"/>
  </w:num>
  <w:num w:numId="67" w16cid:durableId="979503198">
    <w:abstractNumId w:val="18"/>
  </w:num>
  <w:num w:numId="68" w16cid:durableId="249391629">
    <w:abstractNumId w:val="19"/>
  </w:num>
  <w:num w:numId="69" w16cid:durableId="1357774857">
    <w:abstractNumId w:val="20"/>
  </w:num>
  <w:num w:numId="70" w16cid:durableId="685786073">
    <w:abstractNumId w:val="21"/>
  </w:num>
  <w:num w:numId="71" w16cid:durableId="1882666686">
    <w:abstractNumId w:val="22"/>
  </w:num>
  <w:num w:numId="72" w16cid:durableId="1131090504">
    <w:abstractNumId w:val="23"/>
  </w:num>
  <w:num w:numId="73" w16cid:durableId="1512836659">
    <w:abstractNumId w:val="24"/>
  </w:num>
  <w:num w:numId="74" w16cid:durableId="1599632484">
    <w:abstractNumId w:val="25"/>
  </w:num>
  <w:num w:numId="75" w16cid:durableId="1045562517">
    <w:abstractNumId w:val="26"/>
  </w:num>
  <w:num w:numId="76" w16cid:durableId="2109494852">
    <w:abstractNumId w:val="48"/>
  </w:num>
  <w:num w:numId="77" w16cid:durableId="1990015161">
    <w:abstractNumId w:val="69"/>
  </w:num>
  <w:num w:numId="78" w16cid:durableId="1358192016">
    <w:abstractNumId w:val="41"/>
  </w:num>
  <w:num w:numId="79" w16cid:durableId="431554692">
    <w:abstractNumId w:val="29"/>
  </w:num>
  <w:num w:numId="80" w16cid:durableId="1747190428">
    <w:abstractNumId w:val="64"/>
  </w:num>
  <w:num w:numId="81" w16cid:durableId="468475968">
    <w:abstractNumId w:val="61"/>
  </w:num>
  <w:num w:numId="82" w16cid:durableId="749893174">
    <w:abstractNumId w:val="62"/>
  </w:num>
  <w:num w:numId="83" w16cid:durableId="1882785846">
    <w:abstractNumId w:val="44"/>
  </w:num>
  <w:num w:numId="84" w16cid:durableId="1335962117">
    <w:abstractNumId w:val="56"/>
  </w:num>
  <w:num w:numId="85" w16cid:durableId="2045255031">
    <w:abstractNumId w:val="40"/>
  </w:num>
  <w:num w:numId="86" w16cid:durableId="11151026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5E"/>
    <w:rsid w:val="00061A1A"/>
    <w:rsid w:val="00351A89"/>
    <w:rsid w:val="003A3089"/>
    <w:rsid w:val="005A7F0C"/>
    <w:rsid w:val="007E1CB0"/>
    <w:rsid w:val="008505EE"/>
    <w:rsid w:val="00850FF6"/>
    <w:rsid w:val="008C77AC"/>
    <w:rsid w:val="009B2346"/>
    <w:rsid w:val="00B6065E"/>
    <w:rsid w:val="00C44F75"/>
    <w:rsid w:val="00E44C3A"/>
    <w:rsid w:val="00EE5254"/>
    <w:rsid w:val="00F0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5F27"/>
  <w15:chartTrackingRefBased/>
  <w15:docId w15:val="{F118948B-D49F-4FCD-A1F2-93194240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6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44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65E"/>
    <w:rPr>
      <w:rFonts w:ascii="Times New Roman" w:eastAsia="Times New Roman" w:hAnsi="Times New Roman" w:cs="Times New Roman"/>
      <w:b/>
      <w:bCs/>
      <w:kern w:val="0"/>
      <w:sz w:val="36"/>
      <w:szCs w:val="36"/>
      <w:lang w:eastAsia="en-IN"/>
      <w14:ligatures w14:val="none"/>
    </w:rPr>
  </w:style>
  <w:style w:type="character" w:customStyle="1" w:styleId="bookmark-text">
    <w:name w:val="bookmark-text"/>
    <w:basedOn w:val="DefaultParagraphFont"/>
    <w:rsid w:val="00B6065E"/>
  </w:style>
  <w:style w:type="paragraph" w:styleId="NormalWeb">
    <w:name w:val="Normal (Web)"/>
    <w:basedOn w:val="Normal"/>
    <w:uiPriority w:val="99"/>
    <w:semiHidden/>
    <w:unhideWhenUsed/>
    <w:rsid w:val="00B606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50FF6"/>
    <w:pPr>
      <w:ind w:left="720"/>
      <w:contextualSpacing/>
    </w:pPr>
  </w:style>
  <w:style w:type="character" w:customStyle="1" w:styleId="Heading3Char">
    <w:name w:val="Heading 3 Char"/>
    <w:basedOn w:val="DefaultParagraphFont"/>
    <w:link w:val="Heading3"/>
    <w:uiPriority w:val="9"/>
    <w:semiHidden/>
    <w:rsid w:val="00C44F7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44F75"/>
    <w:rPr>
      <w:b/>
      <w:bCs/>
    </w:rPr>
  </w:style>
  <w:style w:type="character" w:styleId="HTMLCode">
    <w:name w:val="HTML Code"/>
    <w:basedOn w:val="DefaultParagraphFont"/>
    <w:uiPriority w:val="99"/>
    <w:semiHidden/>
    <w:unhideWhenUsed/>
    <w:rsid w:val="00351A89"/>
    <w:rPr>
      <w:rFonts w:ascii="Courier New" w:eastAsia="Times New Roman" w:hAnsi="Courier New" w:cs="Courier New"/>
      <w:sz w:val="20"/>
      <w:szCs w:val="20"/>
    </w:rPr>
  </w:style>
  <w:style w:type="paragraph" w:styleId="Header">
    <w:name w:val="header"/>
    <w:basedOn w:val="Normal"/>
    <w:link w:val="HeaderChar"/>
    <w:uiPriority w:val="99"/>
    <w:unhideWhenUsed/>
    <w:rsid w:val="003A3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089"/>
  </w:style>
  <w:style w:type="paragraph" w:styleId="Footer">
    <w:name w:val="footer"/>
    <w:basedOn w:val="Normal"/>
    <w:link w:val="FooterChar"/>
    <w:uiPriority w:val="99"/>
    <w:unhideWhenUsed/>
    <w:rsid w:val="003A3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03364">
      <w:bodyDiv w:val="1"/>
      <w:marLeft w:val="0"/>
      <w:marRight w:val="0"/>
      <w:marTop w:val="0"/>
      <w:marBottom w:val="0"/>
      <w:divBdr>
        <w:top w:val="none" w:sz="0" w:space="0" w:color="auto"/>
        <w:left w:val="none" w:sz="0" w:space="0" w:color="auto"/>
        <w:bottom w:val="none" w:sz="0" w:space="0" w:color="auto"/>
        <w:right w:val="none" w:sz="0" w:space="0" w:color="auto"/>
      </w:divBdr>
      <w:divsChild>
        <w:div w:id="1478107655">
          <w:marLeft w:val="0"/>
          <w:marRight w:val="0"/>
          <w:marTop w:val="0"/>
          <w:marBottom w:val="450"/>
          <w:divBdr>
            <w:top w:val="none" w:sz="0" w:space="0" w:color="auto"/>
            <w:left w:val="none" w:sz="0" w:space="0" w:color="auto"/>
            <w:bottom w:val="none" w:sz="0" w:space="0" w:color="auto"/>
            <w:right w:val="none" w:sz="0" w:space="0" w:color="auto"/>
          </w:divBdr>
        </w:div>
        <w:div w:id="308902180">
          <w:marLeft w:val="0"/>
          <w:marRight w:val="0"/>
          <w:marTop w:val="0"/>
          <w:marBottom w:val="225"/>
          <w:divBdr>
            <w:top w:val="none" w:sz="0" w:space="0" w:color="auto"/>
            <w:left w:val="none" w:sz="0" w:space="0" w:color="auto"/>
            <w:bottom w:val="single" w:sz="6" w:space="11" w:color="DDDDDD"/>
            <w:right w:val="none" w:sz="0" w:space="0" w:color="auto"/>
          </w:divBdr>
          <w:divsChild>
            <w:div w:id="15101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912">
      <w:bodyDiv w:val="1"/>
      <w:marLeft w:val="0"/>
      <w:marRight w:val="0"/>
      <w:marTop w:val="0"/>
      <w:marBottom w:val="0"/>
      <w:divBdr>
        <w:top w:val="none" w:sz="0" w:space="0" w:color="auto"/>
        <w:left w:val="none" w:sz="0" w:space="0" w:color="auto"/>
        <w:bottom w:val="none" w:sz="0" w:space="0" w:color="auto"/>
        <w:right w:val="none" w:sz="0" w:space="0" w:color="auto"/>
      </w:divBdr>
    </w:div>
    <w:div w:id="12504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R</dc:creator>
  <cp:keywords/>
  <dc:description/>
  <cp:lastModifiedBy>suriya R</cp:lastModifiedBy>
  <cp:revision>2</cp:revision>
  <dcterms:created xsi:type="dcterms:W3CDTF">2023-10-16T21:46:00Z</dcterms:created>
  <dcterms:modified xsi:type="dcterms:W3CDTF">2023-10-16T21:46:00Z</dcterms:modified>
</cp:coreProperties>
</file>